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E00153" w14:textId="77777777" w:rsidR="00842D3A" w:rsidRDefault="00842D3A">
      <w:pPr>
        <w:spacing w:before="3" w:line="180" w:lineRule="exact"/>
        <w:rPr>
          <w:sz w:val="18"/>
          <w:szCs w:val="18"/>
        </w:rPr>
      </w:pPr>
    </w:p>
    <w:p w14:paraId="6F9FA172" w14:textId="77777777" w:rsidR="00842D3A" w:rsidRDefault="004E34DC">
      <w:pPr>
        <w:ind w:left="111" w:right="-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1"/>
        </w:rPr>
        <w:t>N</w:t>
      </w:r>
      <w:r>
        <w:rPr>
          <w:rFonts w:ascii="Calibri" w:eastAsia="Calibri" w:hAnsi="Calibri" w:cs="Calibri"/>
        </w:rPr>
        <w:t>am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  <w:spacing w:val="2"/>
        </w:rPr>
        <w:t>(</w:t>
      </w:r>
      <w:r>
        <w:rPr>
          <w:rFonts w:ascii="Calibri" w:eastAsia="Calibri" w:hAnsi="Calibri" w:cs="Calibri"/>
          <w:spacing w:val="-1"/>
        </w:rPr>
        <w:t>s</w:t>
      </w:r>
      <w:r>
        <w:rPr>
          <w:rFonts w:ascii="Calibri" w:eastAsia="Calibri" w:hAnsi="Calibri" w:cs="Calibri"/>
        </w:rPr>
        <w:t xml:space="preserve">):                                                                                                            </w:t>
      </w:r>
      <w:r>
        <w:rPr>
          <w:rFonts w:ascii="Calibri" w:eastAsia="Calibri" w:hAnsi="Calibri" w:cs="Calibri"/>
          <w:spacing w:val="3"/>
        </w:rPr>
        <w:t xml:space="preserve"> </w:t>
      </w:r>
      <w:r>
        <w:rPr>
          <w:rFonts w:ascii="Calibri" w:eastAsia="Calibri" w:hAnsi="Calibri" w:cs="Calibri"/>
        </w:rPr>
        <w:t>Pr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gram:</w:t>
      </w:r>
      <w:r>
        <w:rPr>
          <w:rFonts w:ascii="Calibri" w:eastAsia="Calibri" w:hAnsi="Calibri" w:cs="Calibri"/>
          <w:spacing w:val="-10"/>
        </w:rPr>
        <w:t xml:space="preserve"> </w:t>
      </w:r>
      <w:r w:rsidR="00EF3556">
        <w:rPr>
          <w:rFonts w:ascii="Calibri" w:eastAsia="Calibri" w:hAnsi="Calibri" w:cs="Calibri"/>
          <w:spacing w:val="2"/>
        </w:rPr>
        <w:t xml:space="preserve"> </w:t>
      </w:r>
      <w:r>
        <w:rPr>
          <w:rFonts w:ascii="Calibri" w:eastAsia="Calibri" w:hAnsi="Calibri" w:cs="Calibri"/>
        </w:rPr>
        <w:t xml:space="preserve">                                                         </w:t>
      </w:r>
      <w:r>
        <w:rPr>
          <w:rFonts w:ascii="Calibri" w:eastAsia="Calibri" w:hAnsi="Calibri" w:cs="Calibri"/>
          <w:spacing w:val="33"/>
        </w:rPr>
        <w:t xml:space="preserve"> 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1"/>
        </w:rPr>
        <w:t>oup</w:t>
      </w:r>
      <w:r>
        <w:rPr>
          <w:rFonts w:ascii="Calibri" w:eastAsia="Calibri" w:hAnsi="Calibri" w:cs="Calibri"/>
        </w:rPr>
        <w:t xml:space="preserve">:                          </w:t>
      </w:r>
      <w:r>
        <w:rPr>
          <w:rFonts w:ascii="Calibri" w:eastAsia="Calibri" w:hAnsi="Calibri" w:cs="Calibri"/>
          <w:spacing w:val="10"/>
        </w:rPr>
        <w:t xml:space="preserve"> 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1"/>
        </w:rPr>
        <w:t>at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</w:rPr>
        <w:t>:</w:t>
      </w:r>
    </w:p>
    <w:p w14:paraId="5A017984" w14:textId="77777777" w:rsidR="00842D3A" w:rsidRDefault="00842D3A">
      <w:pPr>
        <w:spacing w:before="8" w:line="160" w:lineRule="exact"/>
        <w:rPr>
          <w:sz w:val="17"/>
          <w:szCs w:val="17"/>
        </w:rPr>
      </w:pPr>
    </w:p>
    <w:p w14:paraId="059F9466" w14:textId="6128BD59" w:rsidR="00842D3A" w:rsidRDefault="008B4E05">
      <w:pPr>
        <w:ind w:left="111"/>
        <w:rPr>
          <w:rFonts w:ascii="Calibri" w:eastAsia="Calibri" w:hAnsi="Calibri" w:cs="Calibri"/>
          <w:sz w:val="22"/>
          <w:szCs w:val="22"/>
        </w:rPr>
      </w:pPr>
      <w:r>
        <w:pict w14:anchorId="2B161791">
          <v:shapetype id="_x0000_t202" coordsize="21600,21600" o:spt="202" path="m,l,21600r21600,l21600,xe">
            <v:stroke joinstyle="miter"/>
            <v:path gradientshapeok="t" o:connecttype="rect"/>
          </v:shapetype>
          <v:shape id="_x0000_s1034" type="#_x0000_t202" style="position:absolute;left:0;text-align:left;margin-left:49.1pt;margin-top:13.05pt;width:726pt;height:427.4pt;z-index:-251657728;mso-position-horizont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430"/>
                    <w:gridCol w:w="1899"/>
                    <w:gridCol w:w="3423"/>
                    <w:gridCol w:w="3420"/>
                    <w:gridCol w:w="3330"/>
                    <w:gridCol w:w="1980"/>
                  </w:tblGrid>
                  <w:tr w:rsidR="00842D3A" w14:paraId="668E36CA" w14:textId="77777777">
                    <w:trPr>
                      <w:trHeight w:hRule="exact" w:val="314"/>
                    </w:trPr>
                    <w:tc>
                      <w:tcPr>
                        <w:tcW w:w="430" w:type="dxa"/>
                        <w:vMerge w:val="restart"/>
                        <w:tcBorders>
                          <w:top w:val="single" w:sz="8" w:space="0" w:color="000000"/>
                          <w:left w:val="single" w:sz="8" w:space="0" w:color="000000"/>
                          <w:right w:val="single" w:sz="8" w:space="0" w:color="000000"/>
                        </w:tcBorders>
                      </w:tcPr>
                      <w:p w14:paraId="5C1A97BA" w14:textId="77777777" w:rsidR="00842D3A" w:rsidRDefault="00842D3A">
                        <w:pPr>
                          <w:spacing w:before="9" w:line="140" w:lineRule="exact"/>
                          <w:rPr>
                            <w:sz w:val="14"/>
                            <w:szCs w:val="14"/>
                          </w:rPr>
                        </w:pPr>
                      </w:p>
                      <w:p w14:paraId="033BACB1" w14:textId="77777777" w:rsidR="00842D3A" w:rsidRDefault="004E34DC">
                        <w:pPr>
                          <w:ind w:left="96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spacing w:val="-1"/>
                            <w:sz w:val="16"/>
                            <w:szCs w:val="16"/>
                          </w:rPr>
                          <w:t>No</w:t>
                        </w:r>
                      </w:p>
                    </w:tc>
                    <w:tc>
                      <w:tcPr>
                        <w:tcW w:w="1899" w:type="dxa"/>
                        <w:vMerge w:val="restart"/>
                        <w:tcBorders>
                          <w:top w:val="single" w:sz="8" w:space="0" w:color="000000"/>
                          <w:left w:val="single" w:sz="8" w:space="0" w:color="000000"/>
                          <w:right w:val="single" w:sz="8" w:space="0" w:color="000000"/>
                        </w:tcBorders>
                      </w:tcPr>
                      <w:p w14:paraId="235CA7EB" w14:textId="77777777" w:rsidR="00842D3A" w:rsidRDefault="00842D3A">
                        <w:pPr>
                          <w:spacing w:before="9" w:line="140" w:lineRule="exact"/>
                          <w:rPr>
                            <w:sz w:val="14"/>
                            <w:szCs w:val="14"/>
                          </w:rPr>
                        </w:pPr>
                      </w:p>
                      <w:p w14:paraId="34A29CE5" w14:textId="77777777" w:rsidR="00842D3A" w:rsidRDefault="004E34DC">
                        <w:pPr>
                          <w:ind w:left="744" w:right="742"/>
                          <w:jc w:val="center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spacing w:val="1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-1"/>
                            <w:sz w:val="16"/>
                            <w:szCs w:val="16"/>
                          </w:rPr>
                          <w:t>te</w:t>
                        </w:r>
                        <w:r>
                          <w:rPr>
                            <w:rFonts w:ascii="Arial" w:eastAsia="Arial" w:hAnsi="Arial" w:cs="Arial"/>
                            <w:b/>
                            <w:sz w:val="16"/>
                            <w:szCs w:val="16"/>
                          </w:rPr>
                          <w:t>m</w:t>
                        </w:r>
                      </w:p>
                    </w:tc>
                    <w:tc>
                      <w:tcPr>
                        <w:tcW w:w="10173" w:type="dxa"/>
                        <w:gridSpan w:val="3"/>
                        <w:tcBorders>
                          <w:top w:val="single" w:sz="8" w:space="0" w:color="000000"/>
                          <w:left w:val="single" w:sz="8" w:space="0" w:color="000000"/>
                          <w:bottom w:val="nil"/>
                          <w:right w:val="single" w:sz="8" w:space="0" w:color="000000"/>
                        </w:tcBorders>
                      </w:tcPr>
                      <w:p w14:paraId="5D69C259" w14:textId="77777777" w:rsidR="00842D3A" w:rsidRDefault="004E34DC">
                        <w:pPr>
                          <w:spacing w:before="50"/>
                          <w:ind w:left="4761" w:right="4766"/>
                          <w:jc w:val="center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spacing w:val="-1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  <w:b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1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-1"/>
                            <w:sz w:val="16"/>
                            <w:szCs w:val="16"/>
                          </w:rPr>
                          <w:t>te</w:t>
                        </w:r>
                        <w:r>
                          <w:rPr>
                            <w:rFonts w:ascii="Arial" w:eastAsia="Arial" w:hAnsi="Arial" w:cs="Arial"/>
                            <w:b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1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b/>
                            <w:sz w:val="16"/>
                            <w:szCs w:val="16"/>
                          </w:rPr>
                          <w:t>a</w:t>
                        </w:r>
                      </w:p>
                    </w:tc>
                    <w:tc>
                      <w:tcPr>
                        <w:tcW w:w="1980" w:type="dxa"/>
                        <w:vMerge w:val="restart"/>
                        <w:tcBorders>
                          <w:top w:val="single" w:sz="8" w:space="0" w:color="000000"/>
                          <w:left w:val="single" w:sz="8" w:space="0" w:color="000000"/>
                          <w:right w:val="single" w:sz="8" w:space="0" w:color="000000"/>
                        </w:tcBorders>
                      </w:tcPr>
                      <w:p w14:paraId="3D51C346" w14:textId="77777777" w:rsidR="00842D3A" w:rsidRDefault="00842D3A">
                        <w:pPr>
                          <w:spacing w:before="9" w:line="140" w:lineRule="exact"/>
                          <w:rPr>
                            <w:sz w:val="14"/>
                            <w:szCs w:val="14"/>
                          </w:rPr>
                        </w:pPr>
                      </w:p>
                      <w:p w14:paraId="04BD2056" w14:textId="77777777" w:rsidR="00842D3A" w:rsidRDefault="004E34DC">
                        <w:pPr>
                          <w:ind w:left="540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sz w:val="16"/>
                            <w:szCs w:val="16"/>
                          </w:rPr>
                          <w:t>F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1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b/>
                            <w:sz w:val="16"/>
                            <w:szCs w:val="16"/>
                          </w:rPr>
                          <w:t>nal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-3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3"/>
                            <w:sz w:val="16"/>
                            <w:szCs w:val="16"/>
                          </w:rPr>
                          <w:t>M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-1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b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-1"/>
                            <w:sz w:val="16"/>
                            <w:szCs w:val="16"/>
                          </w:rPr>
                          <w:t>k</w:t>
                        </w:r>
                        <w:r>
                          <w:rPr>
                            <w:rFonts w:ascii="Arial" w:eastAsia="Arial" w:hAnsi="Arial" w:cs="Arial"/>
                            <w:b/>
                            <w:sz w:val="16"/>
                            <w:szCs w:val="16"/>
                          </w:rPr>
                          <w:t>s</w:t>
                        </w:r>
                      </w:p>
                    </w:tc>
                  </w:tr>
                  <w:tr w:rsidR="00842D3A" w14:paraId="52CECE29" w14:textId="77777777" w:rsidTr="006C01CA">
                    <w:trPr>
                      <w:trHeight w:hRule="exact" w:val="199"/>
                    </w:trPr>
                    <w:tc>
                      <w:tcPr>
                        <w:tcW w:w="430" w:type="dxa"/>
                        <w:vMerge/>
                        <w:tcBorders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14:paraId="78D8E262" w14:textId="77777777" w:rsidR="00842D3A" w:rsidRDefault="00842D3A"/>
                    </w:tc>
                    <w:tc>
                      <w:tcPr>
                        <w:tcW w:w="1899" w:type="dxa"/>
                        <w:vMerge/>
                        <w:tcBorders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14:paraId="3371C53C" w14:textId="77777777" w:rsidR="00842D3A" w:rsidRDefault="00842D3A"/>
                    </w:tc>
                    <w:tc>
                      <w:tcPr>
                        <w:tcW w:w="3423" w:type="dxa"/>
                        <w:tcBorders>
                          <w:top w:val="single" w:sz="5" w:space="0" w:color="000000"/>
                          <w:left w:val="single" w:sz="8" w:space="0" w:color="000000"/>
                          <w:bottom w:val="single" w:sz="8" w:space="0" w:color="000000"/>
                          <w:right w:val="single" w:sz="5" w:space="0" w:color="000000"/>
                        </w:tcBorders>
                      </w:tcPr>
                      <w:p w14:paraId="2EA85D8C" w14:textId="77777777" w:rsidR="00842D3A" w:rsidRDefault="004E34DC">
                        <w:pPr>
                          <w:spacing w:line="160" w:lineRule="exact"/>
                          <w:ind w:left="1485" w:right="1492"/>
                          <w:jc w:val="center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spacing w:val="1"/>
                            <w:sz w:val="16"/>
                            <w:szCs w:val="16"/>
                          </w:rPr>
                          <w:t>P</w:t>
                        </w:r>
                        <w:r>
                          <w:rPr>
                            <w:rFonts w:ascii="Arial" w:eastAsia="Arial" w:hAnsi="Arial" w:cs="Arial"/>
                            <w:b/>
                            <w:sz w:val="16"/>
                            <w:szCs w:val="16"/>
                          </w:rPr>
                          <w:t>oor</w:t>
                        </w:r>
                      </w:p>
                    </w:tc>
                    <w:tc>
                      <w:tcPr>
                        <w:tcW w:w="342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8" w:space="0" w:color="000000"/>
                          <w:right w:val="single" w:sz="5" w:space="0" w:color="000000"/>
                        </w:tcBorders>
                      </w:tcPr>
                      <w:p w14:paraId="0C199A08" w14:textId="77777777" w:rsidR="00842D3A" w:rsidRDefault="004E34DC">
                        <w:pPr>
                          <w:spacing w:line="160" w:lineRule="exact"/>
                          <w:ind w:left="1121" w:right="1127"/>
                          <w:jc w:val="center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spacing w:val="-6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2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-1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  <w:b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1"/>
                            <w:sz w:val="16"/>
                            <w:szCs w:val="16"/>
                          </w:rPr>
                          <w:t>m</w:t>
                        </w:r>
                        <w:r>
                          <w:rPr>
                            <w:rFonts w:ascii="Arial" w:eastAsia="Arial" w:hAnsi="Arial" w:cs="Arial"/>
                            <w:b/>
                            <w:sz w:val="16"/>
                            <w:szCs w:val="16"/>
                          </w:rPr>
                          <w:t>p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1"/>
                            <w:sz w:val="16"/>
                            <w:szCs w:val="16"/>
                          </w:rPr>
                          <w:t>li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-1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  <w:b/>
                            <w:sz w:val="16"/>
                            <w:szCs w:val="16"/>
                          </w:rPr>
                          <w:t>hed</w:t>
                        </w:r>
                      </w:p>
                    </w:tc>
                    <w:tc>
                      <w:tcPr>
                        <w:tcW w:w="333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14:paraId="4D36D409" w14:textId="77777777" w:rsidR="00842D3A" w:rsidRDefault="004E34DC">
                        <w:pPr>
                          <w:spacing w:line="160" w:lineRule="exact"/>
                          <w:ind w:left="1415" w:right="1415"/>
                          <w:jc w:val="center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sz w:val="16"/>
                            <w:szCs w:val="16"/>
                          </w:rPr>
                          <w:t>Good</w:t>
                        </w:r>
                      </w:p>
                    </w:tc>
                    <w:tc>
                      <w:tcPr>
                        <w:tcW w:w="1980" w:type="dxa"/>
                        <w:vMerge/>
                        <w:tcBorders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14:paraId="4B7140C6" w14:textId="77777777" w:rsidR="00842D3A" w:rsidRDefault="00842D3A"/>
                    </w:tc>
                  </w:tr>
                  <w:tr w:rsidR="00842D3A" w14:paraId="77BCF2F7" w14:textId="77777777" w:rsidTr="006C01CA">
                    <w:trPr>
                      <w:trHeight w:hRule="exact" w:val="2470"/>
                    </w:trPr>
                    <w:tc>
                      <w:tcPr>
                        <w:tcW w:w="43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5" w:space="0" w:color="FFFFFF"/>
                          <w:right w:val="single" w:sz="8" w:space="0" w:color="000000"/>
                        </w:tcBorders>
                      </w:tcPr>
                      <w:p w14:paraId="62C7D9C0" w14:textId="77777777" w:rsidR="00842D3A" w:rsidRDefault="004E34DC">
                        <w:pPr>
                          <w:spacing w:line="160" w:lineRule="exact"/>
                          <w:ind w:left="96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1</w:t>
                        </w:r>
                      </w:p>
                    </w:tc>
                    <w:tc>
                      <w:tcPr>
                        <w:tcW w:w="189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5" w:space="0" w:color="FFFFFF"/>
                          <w:right w:val="single" w:sz="8" w:space="0" w:color="000000"/>
                        </w:tcBorders>
                      </w:tcPr>
                      <w:p w14:paraId="27F9994E" w14:textId="77777777" w:rsidR="00842D3A" w:rsidRDefault="00842D3A">
                        <w:pPr>
                          <w:spacing w:before="5" w:line="100" w:lineRule="exact"/>
                          <w:rPr>
                            <w:sz w:val="11"/>
                            <w:szCs w:val="11"/>
                          </w:rPr>
                        </w:pPr>
                      </w:p>
                      <w:p w14:paraId="2D7B1729" w14:textId="77777777" w:rsidR="00842D3A" w:rsidRDefault="00EF3556" w:rsidP="00EF3556">
                        <w:pPr>
                          <w:ind w:left="98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O</w:t>
                        </w:r>
                        <w:r w:rsidR="004E34DC">
                          <w:rPr>
                            <w:rFonts w:ascii="Arial" w:eastAsia="Arial" w:hAnsi="Arial" w:cs="Arial"/>
                            <w:spacing w:val="-3"/>
                            <w:sz w:val="16"/>
                            <w:szCs w:val="16"/>
                          </w:rPr>
                          <w:t>u</w:t>
                        </w:r>
                        <w:r w:rsidR="004E34DC">
                          <w:rPr>
                            <w:rFonts w:ascii="Arial" w:eastAsia="Arial" w:hAnsi="Arial" w:cs="Arial"/>
                            <w:spacing w:val="1"/>
                            <w:sz w:val="16"/>
                            <w:szCs w:val="16"/>
                          </w:rPr>
                          <w:t>t</w:t>
                        </w:r>
                        <w:r w:rsidR="004E34DC"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pu</w:t>
                        </w:r>
                        <w:r w:rsidR="004E34DC"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 xml:space="preserve"> </w:t>
                        </w:r>
                        <w:r w:rsidR="004E34DC"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(1</w:t>
                        </w:r>
                        <w:r w:rsidR="004E34DC"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0)</w:t>
                        </w:r>
                      </w:p>
                    </w:tc>
                    <w:tc>
                      <w:tcPr>
                        <w:tcW w:w="3423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5" w:space="0" w:color="FFFFFF"/>
                          <w:right w:val="single" w:sz="5" w:space="0" w:color="000000"/>
                        </w:tcBorders>
                      </w:tcPr>
                      <w:p w14:paraId="663440DB" w14:textId="77777777" w:rsidR="00842D3A" w:rsidRDefault="004E34DC">
                        <w:pPr>
                          <w:spacing w:line="160" w:lineRule="exact"/>
                          <w:ind w:left="96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1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nadequa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 xml:space="preserve">e </w:t>
                        </w:r>
                        <w:r>
                          <w:rPr>
                            <w:rFonts w:ascii="Arial" w:eastAsia="Arial" w:hAnsi="Arial" w:cs="Arial"/>
                            <w:spacing w:val="5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inf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  <w:spacing w:val="-3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  <w:sz w:val="16"/>
                            <w:szCs w:val="16"/>
                          </w:rPr>
                          <w:t>m</w:t>
                        </w:r>
                        <w:r>
                          <w:rPr>
                            <w:rFonts w:ascii="Arial" w:eastAsia="Arial" w:hAnsi="Arial" w:cs="Arial"/>
                            <w:spacing w:val="-3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io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6"/>
                            <w:szCs w:val="16"/>
                          </w:rPr>
                          <w:t>/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  <w:spacing w:val="-3"/>
                            <w:sz w:val="16"/>
                            <w:szCs w:val="16"/>
                          </w:rPr>
                          <w:t>u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pu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 xml:space="preserve">s </w:t>
                        </w:r>
                        <w:r>
                          <w:rPr>
                            <w:rFonts w:ascii="Arial" w:eastAsia="Arial" w:hAnsi="Arial" w:cs="Arial"/>
                            <w:spacing w:val="4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3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eede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 xml:space="preserve">d </w:t>
                        </w:r>
                        <w:r>
                          <w:rPr>
                            <w:rFonts w:ascii="Arial" w:eastAsia="Arial" w:hAnsi="Arial" w:cs="Arial"/>
                            <w:spacing w:val="4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ar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e</w:t>
                        </w:r>
                      </w:p>
                      <w:p w14:paraId="7DA8FDE7" w14:textId="77777777" w:rsidR="00842D3A" w:rsidRDefault="004E34DC">
                        <w:pPr>
                          <w:spacing w:before="1"/>
                          <w:ind w:left="96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genera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d.</w:t>
                        </w:r>
                      </w:p>
                      <w:p w14:paraId="572179C8" w14:textId="77777777" w:rsidR="00842D3A" w:rsidRDefault="004E34DC">
                        <w:pPr>
                          <w:spacing w:before="1" w:line="180" w:lineRule="exact"/>
                          <w:ind w:left="96" w:right="79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-2"/>
                            <w:sz w:val="16"/>
                            <w:szCs w:val="16"/>
                          </w:rPr>
                          <w:t>M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pacing w:val="-5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f</w:t>
                        </w:r>
                        <w:r>
                          <w:rPr>
                            <w:rFonts w:ascii="Arial" w:eastAsia="Arial" w:hAnsi="Arial" w:cs="Arial"/>
                            <w:spacing w:val="-7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h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pacing w:val="-7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inf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  <w:spacing w:val="-3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  <w:sz w:val="16"/>
                            <w:szCs w:val="16"/>
                          </w:rPr>
                          <w:t>m</w:t>
                        </w:r>
                        <w:r>
                          <w:rPr>
                            <w:rFonts w:ascii="Arial" w:eastAsia="Arial" w:hAnsi="Arial" w:cs="Arial"/>
                            <w:spacing w:val="-3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io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6"/>
                            <w:szCs w:val="16"/>
                          </w:rPr>
                          <w:t>/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  <w:spacing w:val="-3"/>
                            <w:sz w:val="16"/>
                            <w:szCs w:val="16"/>
                          </w:rPr>
                          <w:t>u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put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  <w:spacing w:val="-5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genera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ascii="Arial" w:eastAsia="Arial" w:hAnsi="Arial" w:cs="Arial"/>
                            <w:spacing w:val="-7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ar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e le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 xml:space="preserve">s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ac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ura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pacing w:val="-2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.</w:t>
                        </w:r>
                      </w:p>
                      <w:p w14:paraId="3A49D907" w14:textId="77777777" w:rsidR="00842D3A" w:rsidRDefault="00EF3556">
                        <w:pPr>
                          <w:spacing w:before="2" w:line="180" w:lineRule="exact"/>
                          <w:ind w:left="96" w:right="79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Results visualization is o</w:t>
                        </w:r>
                        <w:r w:rsidR="004E34DC"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ver</w:t>
                        </w:r>
                        <w:r w:rsidR="004E34DC"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ly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c</w:t>
                        </w:r>
                        <w:r w:rsidR="004E34DC"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lu</w:t>
                        </w:r>
                        <w:r w:rsidR="004E34DC">
                          <w:rPr>
                            <w:rFonts w:ascii="Arial" w:eastAsia="Arial" w:hAnsi="Arial" w:cs="Arial"/>
                            <w:spacing w:val="-2"/>
                            <w:sz w:val="16"/>
                            <w:szCs w:val="16"/>
                          </w:rPr>
                          <w:t>t</w:t>
                        </w:r>
                        <w:r w:rsidR="004E34DC">
                          <w:rPr>
                            <w:rFonts w:ascii="Arial" w:eastAsia="Arial" w:hAnsi="Arial" w:cs="Arial"/>
                            <w:spacing w:val="1"/>
                            <w:sz w:val="16"/>
                            <w:szCs w:val="16"/>
                          </w:rPr>
                          <w:t>t</w:t>
                        </w:r>
                        <w:r w:rsidR="004E34DC"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ere</w:t>
                        </w:r>
                        <w:r w:rsidR="004E34DC"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d</w:t>
                        </w:r>
                        <w:proofErr w:type="gramEnd"/>
                        <w:r w:rsidR="004E34DC"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 xml:space="preserve">  </w:t>
                        </w:r>
                        <w:r w:rsidR="004E34DC">
                          <w:rPr>
                            <w:rFonts w:ascii="Arial" w:eastAsia="Arial" w:hAnsi="Arial" w:cs="Arial"/>
                            <w:spacing w:val="32"/>
                            <w:sz w:val="16"/>
                            <w:szCs w:val="16"/>
                          </w:rPr>
                          <w:t xml:space="preserve"> </w:t>
                        </w:r>
                        <w:r w:rsidR="004E34DC"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o</w:t>
                        </w:r>
                        <w:r w:rsidR="004E34DC"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 xml:space="preserve">r  </w:t>
                        </w:r>
                        <w:r w:rsidR="004E34DC">
                          <w:rPr>
                            <w:rFonts w:ascii="Arial" w:eastAsia="Arial" w:hAnsi="Arial" w:cs="Arial"/>
                            <w:spacing w:val="31"/>
                            <w:sz w:val="16"/>
                            <w:szCs w:val="16"/>
                          </w:rPr>
                          <w:t xml:space="preserve"> </w:t>
                        </w:r>
                        <w:r w:rsidR="004E34DC">
                          <w:rPr>
                            <w:rFonts w:ascii="Arial" w:eastAsia="Arial" w:hAnsi="Arial" w:cs="Arial"/>
                            <w:spacing w:val="1"/>
                            <w:sz w:val="16"/>
                            <w:szCs w:val="16"/>
                          </w:rPr>
                          <w:t>t</w:t>
                        </w:r>
                        <w:r w:rsidR="004E34DC"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h</w:t>
                        </w:r>
                        <w:r w:rsidR="004E34DC"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 xml:space="preserve">e  </w:t>
                        </w:r>
                        <w:r w:rsidR="004E34DC">
                          <w:rPr>
                            <w:rFonts w:ascii="Arial" w:eastAsia="Arial" w:hAnsi="Arial" w:cs="Arial"/>
                            <w:spacing w:val="32"/>
                            <w:sz w:val="16"/>
                            <w:szCs w:val="16"/>
                          </w:rPr>
                          <w:t xml:space="preserve"> </w:t>
                        </w:r>
                        <w:r w:rsidR="004E34DC"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d</w:t>
                        </w:r>
                        <w:r w:rsidR="004E34DC">
                          <w:rPr>
                            <w:rFonts w:ascii="Arial" w:eastAsia="Arial" w:hAnsi="Arial" w:cs="Arial"/>
                            <w:spacing w:val="-3"/>
                            <w:sz w:val="16"/>
                            <w:szCs w:val="16"/>
                          </w:rPr>
                          <w:t>e</w:t>
                        </w:r>
                        <w:r w:rsidR="004E34DC">
                          <w:rPr>
                            <w:rFonts w:ascii="Arial" w:eastAsia="Arial" w:hAnsi="Arial" w:cs="Arial"/>
                            <w:spacing w:val="1"/>
                            <w:sz w:val="16"/>
                            <w:szCs w:val="16"/>
                          </w:rPr>
                          <w:t>s</w:t>
                        </w:r>
                        <w:r w:rsidR="004E34DC">
                          <w:rPr>
                            <w:rFonts w:ascii="Arial" w:eastAsia="Arial" w:hAnsi="Arial" w:cs="Arial"/>
                            <w:spacing w:val="-2"/>
                            <w:sz w:val="16"/>
                            <w:szCs w:val="16"/>
                          </w:rPr>
                          <w:t>i</w:t>
                        </w:r>
                        <w:r w:rsidR="004E34DC"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g</w:t>
                        </w:r>
                        <w:r w:rsidR="004E34DC"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 xml:space="preserve">n  </w:t>
                        </w:r>
                        <w:r w:rsidR="004E34DC">
                          <w:rPr>
                            <w:rFonts w:ascii="Arial" w:eastAsia="Arial" w:hAnsi="Arial" w:cs="Arial"/>
                            <w:spacing w:val="32"/>
                            <w:sz w:val="16"/>
                            <w:szCs w:val="16"/>
                          </w:rPr>
                          <w:t xml:space="preserve"> </w:t>
                        </w:r>
                        <w:r w:rsidR="004E34DC">
                          <w:rPr>
                            <w:rFonts w:ascii="Arial" w:eastAsia="Arial" w:hAnsi="Arial" w:cs="Arial"/>
                            <w:spacing w:val="1"/>
                            <w:sz w:val="16"/>
                            <w:szCs w:val="16"/>
                          </w:rPr>
                          <w:t>s</w:t>
                        </w:r>
                        <w:r w:rsidR="004E34DC"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e</w:t>
                        </w:r>
                        <w:r w:rsidR="004E34DC">
                          <w:rPr>
                            <w:rFonts w:ascii="Arial" w:eastAsia="Arial" w:hAnsi="Arial" w:cs="Arial"/>
                            <w:spacing w:val="-3"/>
                            <w:sz w:val="16"/>
                            <w:szCs w:val="16"/>
                          </w:rPr>
                          <w:t>e</w:t>
                        </w:r>
                        <w:r w:rsidR="004E34DC"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ms in</w:t>
                        </w:r>
                        <w:r w:rsidR="004E34DC"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appropr</w:t>
                        </w:r>
                        <w:r w:rsidR="004E34DC"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iate</w:t>
                        </w:r>
                        <w:r w:rsidR="004E34DC">
                          <w:rPr>
                            <w:rFonts w:ascii="Arial" w:eastAsia="Arial" w:hAnsi="Arial" w:cs="Arial"/>
                            <w:spacing w:val="1"/>
                            <w:sz w:val="16"/>
                            <w:szCs w:val="16"/>
                          </w:rPr>
                          <w:t xml:space="preserve"> f</w:t>
                        </w:r>
                        <w:r w:rsidR="004E34DC"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o</w:t>
                        </w:r>
                        <w:r w:rsidR="004E34DC"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 xml:space="preserve">r </w:t>
                        </w:r>
                        <w:r w:rsidR="004E34DC"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prob</w:t>
                        </w:r>
                        <w:r w:rsidR="004E34DC"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l</w:t>
                        </w:r>
                        <w:r w:rsidR="004E34DC">
                          <w:rPr>
                            <w:rFonts w:ascii="Arial" w:eastAsia="Arial" w:hAnsi="Arial" w:cs="Arial"/>
                            <w:spacing w:val="-3"/>
                            <w:sz w:val="16"/>
                            <w:szCs w:val="16"/>
                          </w:rPr>
                          <w:t>e</w:t>
                        </w:r>
                        <w:r w:rsidR="004E34DC"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m</w:t>
                        </w:r>
                        <w:r w:rsidR="004E34DC">
                          <w:rPr>
                            <w:rFonts w:ascii="Arial" w:eastAsia="Arial" w:hAnsi="Arial" w:cs="Arial"/>
                            <w:spacing w:val="2"/>
                            <w:sz w:val="16"/>
                            <w:szCs w:val="16"/>
                          </w:rPr>
                          <w:t xml:space="preserve"> </w:t>
                        </w:r>
                        <w:r w:rsidR="004E34DC"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are</w:t>
                        </w:r>
                        <w:r w:rsidR="004E34DC">
                          <w:rPr>
                            <w:rFonts w:ascii="Arial" w:eastAsia="Arial" w:hAnsi="Arial" w:cs="Arial"/>
                            <w:spacing w:val="1"/>
                            <w:sz w:val="16"/>
                            <w:szCs w:val="16"/>
                          </w:rPr>
                          <w:t>a</w:t>
                        </w:r>
                        <w:r w:rsidR="004E34DC"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.</w:t>
                        </w:r>
                      </w:p>
                      <w:p w14:paraId="3E17C68C" w14:textId="77777777" w:rsidR="00842D3A" w:rsidRDefault="00EF3556">
                        <w:pPr>
                          <w:spacing w:line="180" w:lineRule="exact"/>
                          <w:ind w:left="96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-3"/>
                            <w:sz w:val="16"/>
                            <w:szCs w:val="16"/>
                          </w:rPr>
                          <w:t>L</w:t>
                        </w:r>
                        <w:r w:rsidR="004E34DC">
                          <w:rPr>
                            <w:rFonts w:ascii="Arial" w:eastAsia="Arial" w:hAnsi="Arial" w:cs="Arial"/>
                            <w:spacing w:val="-3"/>
                            <w:sz w:val="16"/>
                            <w:szCs w:val="16"/>
                          </w:rPr>
                          <w:t>a</w:t>
                        </w:r>
                        <w:r w:rsidR="004E34DC">
                          <w:rPr>
                            <w:rFonts w:ascii="Arial" w:eastAsia="Arial" w:hAnsi="Arial" w:cs="Arial"/>
                            <w:spacing w:val="1"/>
                            <w:sz w:val="16"/>
                            <w:szCs w:val="16"/>
                          </w:rPr>
                          <w:t>c</w:t>
                        </w:r>
                        <w:r w:rsidR="004E34DC"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k</w:t>
                        </w:r>
                        <w:r w:rsidR="004E34DC">
                          <w:rPr>
                            <w:rFonts w:ascii="Arial" w:eastAsia="Arial" w:hAnsi="Arial" w:cs="Arial"/>
                            <w:spacing w:val="-9"/>
                            <w:sz w:val="16"/>
                            <w:szCs w:val="16"/>
                          </w:rPr>
                          <w:t xml:space="preserve"> </w:t>
                        </w:r>
                        <w:r w:rsidR="004E34DC">
                          <w:rPr>
                            <w:rFonts w:ascii="Arial" w:eastAsia="Arial" w:hAnsi="Arial" w:cs="Arial"/>
                            <w:spacing w:val="-3"/>
                            <w:sz w:val="16"/>
                            <w:szCs w:val="16"/>
                          </w:rPr>
                          <w:t>o</w:t>
                        </w:r>
                        <w:r w:rsidR="004E34DC"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f</w:t>
                        </w:r>
                        <w:r w:rsidR="004E34DC">
                          <w:rPr>
                            <w:rFonts w:ascii="Arial" w:eastAsia="Arial" w:hAnsi="Arial" w:cs="Arial"/>
                            <w:spacing w:val="-10"/>
                            <w:sz w:val="16"/>
                            <w:szCs w:val="16"/>
                          </w:rPr>
                          <w:t xml:space="preserve"> </w:t>
                        </w:r>
                        <w:r w:rsidR="004E34DC"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inf</w:t>
                        </w:r>
                        <w:r w:rsidR="004E34DC"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o</w:t>
                        </w:r>
                        <w:r w:rsidR="004E34DC">
                          <w:rPr>
                            <w:rFonts w:ascii="Arial" w:eastAsia="Arial" w:hAnsi="Arial" w:cs="Arial"/>
                            <w:spacing w:val="-3"/>
                            <w:sz w:val="16"/>
                            <w:szCs w:val="16"/>
                          </w:rPr>
                          <w:t>r</w:t>
                        </w:r>
                        <w:r w:rsidR="004E34DC">
                          <w:rPr>
                            <w:rFonts w:ascii="Arial" w:eastAsia="Arial" w:hAnsi="Arial" w:cs="Arial"/>
                            <w:spacing w:val="3"/>
                            <w:sz w:val="16"/>
                            <w:szCs w:val="16"/>
                          </w:rPr>
                          <w:t>m</w:t>
                        </w:r>
                        <w:r w:rsidR="004E34DC">
                          <w:rPr>
                            <w:rFonts w:ascii="Arial" w:eastAsia="Arial" w:hAnsi="Arial" w:cs="Arial"/>
                            <w:spacing w:val="-3"/>
                            <w:sz w:val="16"/>
                            <w:szCs w:val="16"/>
                          </w:rPr>
                          <w:t>a</w:t>
                        </w:r>
                        <w:r w:rsidR="004E34DC"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t</w:t>
                        </w:r>
                        <w:r w:rsidR="004E34DC"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ion</w:t>
                        </w:r>
                        <w:r w:rsidR="004E34DC">
                          <w:rPr>
                            <w:rFonts w:ascii="Arial" w:eastAsia="Arial" w:hAnsi="Arial" w:cs="Arial"/>
                            <w:spacing w:val="-9"/>
                            <w:sz w:val="16"/>
                            <w:szCs w:val="16"/>
                          </w:rPr>
                          <w:t xml:space="preserve"> </w:t>
                        </w:r>
                        <w:r w:rsidR="004E34DC">
                          <w:rPr>
                            <w:rFonts w:ascii="Arial" w:eastAsia="Arial" w:hAnsi="Arial" w:cs="Arial"/>
                            <w:spacing w:val="1"/>
                            <w:sz w:val="16"/>
                            <w:szCs w:val="16"/>
                          </w:rPr>
                          <w:t>t</w:t>
                        </w:r>
                        <w:r w:rsidR="004E34DC"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h</w:t>
                        </w:r>
                        <w:r w:rsidR="004E34DC">
                          <w:rPr>
                            <w:rFonts w:ascii="Arial" w:eastAsia="Arial" w:hAnsi="Arial" w:cs="Arial"/>
                            <w:spacing w:val="-3"/>
                            <w:sz w:val="16"/>
                            <w:szCs w:val="16"/>
                          </w:rPr>
                          <w:t>a</w:t>
                        </w:r>
                        <w:r w:rsidR="004E34DC"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t</w:t>
                        </w:r>
                        <w:r w:rsidR="004E34DC">
                          <w:rPr>
                            <w:rFonts w:ascii="Arial" w:eastAsia="Arial" w:hAnsi="Arial" w:cs="Arial"/>
                            <w:spacing w:val="-10"/>
                            <w:sz w:val="16"/>
                            <w:szCs w:val="16"/>
                          </w:rPr>
                          <w:t xml:space="preserve"> </w:t>
                        </w:r>
                        <w:r w:rsidR="004E34DC"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ar</w:t>
                        </w:r>
                        <w:r w:rsidR="004E34DC"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e</w:t>
                        </w:r>
                      </w:p>
                      <w:p w14:paraId="3128BD01" w14:textId="77777777" w:rsidR="00842D3A" w:rsidRDefault="004E34DC">
                        <w:pPr>
                          <w:spacing w:before="1"/>
                          <w:ind w:left="96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u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6"/>
                            <w:szCs w:val="16"/>
                          </w:rPr>
                          <w:t>f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u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6"/>
                            <w:szCs w:val="16"/>
                          </w:rPr>
                          <w:t>f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spacing w:val="-2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h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3"/>
                            <w:sz w:val="16"/>
                            <w:szCs w:val="16"/>
                          </w:rPr>
                          <w:t>u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r</w:t>
                        </w:r>
                      </w:p>
                      <w:p w14:paraId="02E7A888" w14:textId="77777777" w:rsidR="00842D3A" w:rsidRDefault="00842D3A">
                        <w:pPr>
                          <w:spacing w:before="8" w:line="160" w:lineRule="exact"/>
                          <w:rPr>
                            <w:sz w:val="16"/>
                            <w:szCs w:val="16"/>
                          </w:rPr>
                        </w:pPr>
                      </w:p>
                      <w:p w14:paraId="0C3922BB" w14:textId="77777777" w:rsidR="00842D3A" w:rsidRDefault="00842D3A">
                        <w:pPr>
                          <w:spacing w:line="200" w:lineRule="exact"/>
                        </w:pPr>
                      </w:p>
                      <w:p w14:paraId="06F611B1" w14:textId="77777777" w:rsidR="00842D3A" w:rsidRDefault="004E34DC">
                        <w:pPr>
                          <w:ind w:right="104"/>
                          <w:jc w:val="right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0-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4</w:t>
                        </w:r>
                      </w:p>
                    </w:tc>
                    <w:tc>
                      <w:tcPr>
                        <w:tcW w:w="3420" w:type="dxa"/>
                        <w:tcBorders>
                          <w:top w:val="single" w:sz="8" w:space="0" w:color="000000"/>
                          <w:left w:val="single" w:sz="5" w:space="0" w:color="000000"/>
                          <w:bottom w:val="single" w:sz="5" w:space="0" w:color="FFFFFF"/>
                          <w:right w:val="single" w:sz="5" w:space="0" w:color="000000"/>
                        </w:tcBorders>
                      </w:tcPr>
                      <w:p w14:paraId="29116EC9" w14:textId="77777777" w:rsidR="00842D3A" w:rsidRDefault="004E34DC">
                        <w:pPr>
                          <w:spacing w:line="160" w:lineRule="exact"/>
                          <w:ind w:left="100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1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dequa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 xml:space="preserve">e </w:t>
                        </w:r>
                        <w:r>
                          <w:rPr>
                            <w:rFonts w:ascii="Arial" w:eastAsia="Arial" w:hAnsi="Arial" w:cs="Arial"/>
                            <w:spacing w:val="42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pacing w:val="-3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6"/>
                            <w:szCs w:val="16"/>
                          </w:rPr>
                          <w:t>f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  <w:spacing w:val="-3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  <w:sz w:val="16"/>
                            <w:szCs w:val="16"/>
                          </w:rPr>
                          <w:t>m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io</w:t>
                        </w:r>
                        <w:r>
                          <w:rPr>
                            <w:rFonts w:ascii="Arial" w:eastAsia="Arial" w:hAnsi="Arial" w:cs="Arial"/>
                            <w:spacing w:val="-3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6"/>
                            <w:szCs w:val="16"/>
                          </w:rPr>
                          <w:t>/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ou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put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 xml:space="preserve">s </w:t>
                        </w:r>
                        <w:r>
                          <w:rPr>
                            <w:rFonts w:ascii="Arial" w:eastAsia="Arial" w:hAnsi="Arial" w:cs="Arial"/>
                            <w:spacing w:val="44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3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eede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 xml:space="preserve">d </w:t>
                        </w:r>
                        <w:r>
                          <w:rPr>
                            <w:rFonts w:ascii="Arial" w:eastAsia="Arial" w:hAnsi="Arial" w:cs="Arial"/>
                            <w:spacing w:val="42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ar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e</w:t>
                        </w:r>
                      </w:p>
                      <w:p w14:paraId="1CD3E825" w14:textId="77777777" w:rsidR="00842D3A" w:rsidRDefault="004E34DC">
                        <w:pPr>
                          <w:spacing w:before="1"/>
                          <w:ind w:left="100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genera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d.</w:t>
                        </w:r>
                      </w:p>
                      <w:p w14:paraId="087D9F33" w14:textId="77777777" w:rsidR="00842D3A" w:rsidRDefault="004E34DC">
                        <w:pPr>
                          <w:spacing w:before="1" w:line="180" w:lineRule="exact"/>
                          <w:ind w:left="100" w:right="79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 xml:space="preserve">The    </w:t>
                        </w:r>
                        <w:r>
                          <w:rPr>
                            <w:rFonts w:ascii="Arial" w:eastAsia="Arial" w:hAnsi="Arial" w:cs="Arial"/>
                            <w:spacing w:val="10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inf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  <w:spacing w:val="-3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  <w:sz w:val="16"/>
                            <w:szCs w:val="16"/>
                          </w:rPr>
                          <w:t>m</w:t>
                        </w:r>
                        <w:r>
                          <w:rPr>
                            <w:rFonts w:ascii="Arial" w:eastAsia="Arial" w:hAnsi="Arial" w:cs="Arial"/>
                            <w:spacing w:val="-3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io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6"/>
                            <w:szCs w:val="16"/>
                          </w:rPr>
                          <w:t>/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ou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p</w:t>
                        </w:r>
                        <w:r>
                          <w:rPr>
                            <w:rFonts w:ascii="Arial" w:eastAsia="Arial" w:hAnsi="Arial" w:cs="Arial"/>
                            <w:spacing w:val="-3"/>
                            <w:sz w:val="16"/>
                            <w:szCs w:val="16"/>
                          </w:rPr>
                          <w:t>u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 xml:space="preserve">t    </w:t>
                        </w:r>
                        <w:r>
                          <w:rPr>
                            <w:rFonts w:ascii="Arial" w:eastAsia="Arial" w:hAnsi="Arial" w:cs="Arial"/>
                            <w:spacing w:val="12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gene</w:t>
                        </w:r>
                        <w:r>
                          <w:rPr>
                            <w:rFonts w:ascii="Arial" w:eastAsia="Arial" w:hAnsi="Arial" w:cs="Arial"/>
                            <w:spacing w:val="-3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 xml:space="preserve">d    </w:t>
                        </w:r>
                        <w:r>
                          <w:rPr>
                            <w:rFonts w:ascii="Arial" w:eastAsia="Arial" w:hAnsi="Arial" w:cs="Arial"/>
                            <w:spacing w:val="10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ar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 xml:space="preserve">e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6"/>
                            <w:szCs w:val="16"/>
                          </w:rPr>
                          <w:t>cc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ura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pacing w:val="-2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bu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 xml:space="preserve">t 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  <w:spacing w:val="-3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me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3"/>
                            <w:sz w:val="16"/>
                            <w:szCs w:val="16"/>
                          </w:rPr>
                          <w:t>w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h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error</w:t>
                        </w:r>
                        <w:r>
                          <w:rPr>
                            <w:rFonts w:ascii="Arial" w:eastAsia="Arial" w:hAnsi="Arial" w:cs="Arial"/>
                            <w:spacing w:val="4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.</w:t>
                        </w:r>
                      </w:p>
                      <w:p w14:paraId="56510D24" w14:textId="77777777" w:rsidR="00EF3556" w:rsidRDefault="004E34DC">
                        <w:pPr>
                          <w:spacing w:before="2" w:line="180" w:lineRule="exact"/>
                          <w:ind w:left="100" w:right="79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1"/>
                            <w:sz w:val="16"/>
                            <w:szCs w:val="16"/>
                          </w:rPr>
                          <w:t>P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le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pacing w:val="-3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lo</w:t>
                        </w:r>
                        <w:r>
                          <w:rPr>
                            <w:rFonts w:ascii="Arial" w:eastAsia="Arial" w:hAnsi="Arial" w:cs="Arial"/>
                            <w:spacing w:val="-3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6"/>
                            <w:szCs w:val="16"/>
                          </w:rPr>
                          <w:t>k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in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g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 xml:space="preserve">,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le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an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,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3"/>
                            <w:sz w:val="16"/>
                            <w:szCs w:val="16"/>
                          </w:rPr>
                          <w:t>w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  <w:sz w:val="16"/>
                            <w:szCs w:val="16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-organ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ze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6"/>
                            <w:szCs w:val="16"/>
                          </w:rPr>
                          <w:t xml:space="preserve"> </w:t>
                        </w:r>
                        <w:r w:rsidR="00EF3556"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results visualization</w:t>
                        </w:r>
                      </w:p>
                      <w:p w14:paraId="7E71FEF5" w14:textId="77777777" w:rsidR="00842D3A" w:rsidRDefault="00EF3556" w:rsidP="00EF3556">
                        <w:pPr>
                          <w:spacing w:before="2" w:line="180" w:lineRule="exact"/>
                          <w:ind w:left="100" w:right="78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-2"/>
                            <w:sz w:val="16"/>
                            <w:szCs w:val="16"/>
                          </w:rPr>
                          <w:t>T</w:t>
                        </w:r>
                        <w:r w:rsidR="004E34DC"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h</w:t>
                        </w:r>
                        <w:r w:rsidR="004E34DC"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e</w:t>
                        </w:r>
                        <w:r w:rsidR="004E34DC">
                          <w:rPr>
                            <w:rFonts w:ascii="Arial" w:eastAsia="Arial" w:hAnsi="Arial" w:cs="Arial"/>
                            <w:spacing w:val="-4"/>
                            <w:sz w:val="16"/>
                            <w:szCs w:val="16"/>
                          </w:rPr>
                          <w:t xml:space="preserve"> </w:t>
                        </w:r>
                        <w:r w:rsidR="004E34DC"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inf</w:t>
                        </w:r>
                        <w:r w:rsidR="004E34DC"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o</w:t>
                        </w:r>
                        <w:r w:rsidR="004E34DC">
                          <w:rPr>
                            <w:rFonts w:ascii="Arial" w:eastAsia="Arial" w:hAnsi="Arial" w:cs="Arial"/>
                            <w:spacing w:val="-3"/>
                            <w:sz w:val="16"/>
                            <w:szCs w:val="16"/>
                          </w:rPr>
                          <w:t>r</w:t>
                        </w:r>
                        <w:r w:rsidR="004E34DC">
                          <w:rPr>
                            <w:rFonts w:ascii="Arial" w:eastAsia="Arial" w:hAnsi="Arial" w:cs="Arial"/>
                            <w:spacing w:val="3"/>
                            <w:sz w:val="16"/>
                            <w:szCs w:val="16"/>
                          </w:rPr>
                          <w:t>m</w:t>
                        </w:r>
                        <w:r w:rsidR="004E34DC">
                          <w:rPr>
                            <w:rFonts w:ascii="Arial" w:eastAsia="Arial" w:hAnsi="Arial" w:cs="Arial"/>
                            <w:spacing w:val="-3"/>
                            <w:sz w:val="16"/>
                            <w:szCs w:val="16"/>
                          </w:rPr>
                          <w:t>a</w:t>
                        </w:r>
                        <w:r w:rsidR="004E34DC">
                          <w:rPr>
                            <w:rFonts w:ascii="Arial" w:eastAsia="Arial" w:hAnsi="Arial" w:cs="Arial"/>
                            <w:spacing w:val="1"/>
                            <w:sz w:val="16"/>
                            <w:szCs w:val="16"/>
                          </w:rPr>
                          <w:t>t</w:t>
                        </w:r>
                        <w:r w:rsidR="004E34DC"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ion</w:t>
                        </w:r>
                        <w:r w:rsidR="004E34DC">
                          <w:rPr>
                            <w:rFonts w:ascii="Arial" w:eastAsia="Arial" w:hAnsi="Arial" w:cs="Arial"/>
                            <w:spacing w:val="-2"/>
                            <w:sz w:val="16"/>
                            <w:szCs w:val="16"/>
                          </w:rPr>
                          <w:t xml:space="preserve"> </w:t>
                        </w:r>
                        <w:r w:rsidR="004E34DC"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d</w:t>
                        </w:r>
                        <w:r w:rsidR="004E34DC">
                          <w:rPr>
                            <w:rFonts w:ascii="Arial" w:eastAsia="Arial" w:hAnsi="Arial" w:cs="Arial"/>
                            <w:spacing w:val="-2"/>
                            <w:sz w:val="16"/>
                            <w:szCs w:val="16"/>
                          </w:rPr>
                          <w:t>i</w:t>
                        </w:r>
                        <w:r w:rsidR="004E34DC">
                          <w:rPr>
                            <w:rFonts w:ascii="Arial" w:eastAsia="Arial" w:hAnsi="Arial" w:cs="Arial"/>
                            <w:spacing w:val="1"/>
                            <w:sz w:val="16"/>
                            <w:szCs w:val="16"/>
                          </w:rPr>
                          <w:t>s</w:t>
                        </w:r>
                        <w:r w:rsidR="004E34DC"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p</w:t>
                        </w:r>
                        <w:r w:rsidR="004E34DC"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la</w:t>
                        </w:r>
                        <w:r w:rsidR="004E34DC"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ye</w:t>
                        </w:r>
                        <w:r w:rsidR="004E34DC"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d</w:t>
                        </w:r>
                        <w:r w:rsidR="004E34DC">
                          <w:rPr>
                            <w:rFonts w:ascii="Arial" w:eastAsia="Arial" w:hAnsi="Arial" w:cs="Arial"/>
                            <w:spacing w:val="-2"/>
                            <w:sz w:val="16"/>
                            <w:szCs w:val="16"/>
                          </w:rPr>
                          <w:t xml:space="preserve"> </w:t>
                        </w:r>
                        <w:r w:rsidR="004E34DC"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ar</w:t>
                        </w:r>
                        <w:r w:rsidR="004E34DC"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u</w:t>
                        </w:r>
                        <w:r w:rsidR="004E34DC">
                          <w:rPr>
                            <w:rFonts w:ascii="Arial" w:eastAsia="Arial" w:hAnsi="Arial" w:cs="Arial"/>
                            <w:spacing w:val="1"/>
                            <w:sz w:val="16"/>
                            <w:szCs w:val="16"/>
                          </w:rPr>
                          <w:t>s</w:t>
                        </w:r>
                        <w:r w:rsidR="004E34DC"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e</w:t>
                        </w:r>
                        <w:r w:rsidR="004E34DC">
                          <w:rPr>
                            <w:rFonts w:ascii="Arial" w:eastAsia="Arial" w:hAnsi="Arial" w:cs="Arial"/>
                            <w:spacing w:val="1"/>
                            <w:sz w:val="16"/>
                            <w:szCs w:val="16"/>
                          </w:rPr>
                          <w:t>f</w:t>
                        </w:r>
                        <w:r w:rsidR="004E34DC"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u</w:t>
                        </w:r>
                        <w:r w:rsidR="004E34DC"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 xml:space="preserve">l </w:t>
                        </w:r>
                        <w:r w:rsidR="004E34DC">
                          <w:rPr>
                            <w:rFonts w:ascii="Arial" w:eastAsia="Arial" w:hAnsi="Arial" w:cs="Arial"/>
                            <w:spacing w:val="8"/>
                            <w:sz w:val="16"/>
                            <w:szCs w:val="16"/>
                          </w:rPr>
                          <w:t xml:space="preserve"> </w:t>
                        </w:r>
                        <w:r w:rsidR="004E34DC">
                          <w:rPr>
                            <w:rFonts w:ascii="Arial" w:eastAsia="Arial" w:hAnsi="Arial" w:cs="Arial"/>
                            <w:spacing w:val="1"/>
                            <w:sz w:val="16"/>
                            <w:szCs w:val="16"/>
                          </w:rPr>
                          <w:t>f</w:t>
                        </w:r>
                        <w:r w:rsidR="004E34DC"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o</w:t>
                        </w:r>
                        <w:r w:rsidR="004E34DC"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 xml:space="preserve">r </w:t>
                        </w:r>
                        <w:r w:rsidR="004E34DC">
                          <w:rPr>
                            <w:rFonts w:ascii="Arial" w:eastAsia="Arial" w:hAnsi="Arial" w:cs="Arial"/>
                            <w:spacing w:val="7"/>
                            <w:sz w:val="16"/>
                            <w:szCs w:val="16"/>
                          </w:rPr>
                          <w:t xml:space="preserve"> </w:t>
                        </w:r>
                        <w:r w:rsidR="004E34DC">
                          <w:rPr>
                            <w:rFonts w:ascii="Arial" w:eastAsia="Arial" w:hAnsi="Arial" w:cs="Arial"/>
                            <w:spacing w:val="1"/>
                            <w:sz w:val="16"/>
                            <w:szCs w:val="16"/>
                          </w:rPr>
                          <w:t>t</w:t>
                        </w:r>
                        <w:r w:rsidR="004E34DC"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h</w:t>
                        </w:r>
                        <w:r w:rsidR="004E34DC"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 xml:space="preserve">e </w:t>
                        </w:r>
                        <w:r w:rsidR="004E34DC">
                          <w:rPr>
                            <w:rFonts w:ascii="Arial" w:eastAsia="Arial" w:hAnsi="Arial" w:cs="Arial"/>
                            <w:spacing w:val="9"/>
                            <w:sz w:val="16"/>
                            <w:szCs w:val="16"/>
                          </w:rPr>
                          <w:t xml:space="preserve"> </w:t>
                        </w:r>
                        <w:r w:rsidR="004E34DC">
                          <w:rPr>
                            <w:rFonts w:ascii="Arial" w:eastAsia="Arial" w:hAnsi="Arial" w:cs="Arial"/>
                            <w:spacing w:val="-3"/>
                            <w:sz w:val="16"/>
                            <w:szCs w:val="16"/>
                          </w:rPr>
                          <w:t>u</w:t>
                        </w:r>
                        <w:r w:rsidR="004E34DC">
                          <w:rPr>
                            <w:rFonts w:ascii="Arial" w:eastAsia="Arial" w:hAnsi="Arial" w:cs="Arial"/>
                            <w:spacing w:val="1"/>
                            <w:sz w:val="16"/>
                            <w:szCs w:val="16"/>
                          </w:rPr>
                          <w:t>s</w:t>
                        </w:r>
                        <w:r w:rsidR="004E34DC"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er</w:t>
                        </w:r>
                        <w:r w:rsidR="004E34DC"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 xml:space="preserve">, </w:t>
                        </w:r>
                        <w:r w:rsidR="004E34DC">
                          <w:rPr>
                            <w:rFonts w:ascii="Arial" w:eastAsia="Arial" w:hAnsi="Arial" w:cs="Arial"/>
                            <w:spacing w:val="8"/>
                            <w:sz w:val="16"/>
                            <w:szCs w:val="16"/>
                          </w:rPr>
                          <w:t xml:space="preserve"> </w:t>
                        </w:r>
                        <w:r w:rsidR="004E34DC"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bu</w:t>
                        </w:r>
                        <w:r w:rsidR="004E34DC"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 xml:space="preserve">t </w:t>
                        </w:r>
                        <w:r w:rsidR="004E34DC">
                          <w:rPr>
                            <w:rFonts w:ascii="Arial" w:eastAsia="Arial" w:hAnsi="Arial" w:cs="Arial"/>
                            <w:spacing w:val="8"/>
                            <w:sz w:val="16"/>
                            <w:szCs w:val="16"/>
                          </w:rPr>
                          <w:t xml:space="preserve"> </w:t>
                        </w:r>
                        <w:r w:rsidR="004E34DC">
                          <w:rPr>
                            <w:rFonts w:ascii="Arial" w:eastAsia="Arial" w:hAnsi="Arial" w:cs="Arial"/>
                            <w:spacing w:val="1"/>
                            <w:sz w:val="16"/>
                            <w:szCs w:val="16"/>
                          </w:rPr>
                          <w:t>s</w:t>
                        </w:r>
                        <w:r w:rsidR="004E34DC">
                          <w:rPr>
                            <w:rFonts w:ascii="Arial" w:eastAsia="Arial" w:hAnsi="Arial" w:cs="Arial"/>
                            <w:spacing w:val="-3"/>
                            <w:sz w:val="16"/>
                            <w:szCs w:val="16"/>
                          </w:rPr>
                          <w:t>o</w:t>
                        </w:r>
                        <w:r w:rsidR="004E34DC"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 xml:space="preserve">me </w:t>
                        </w:r>
                        <w:r w:rsidR="004E34DC">
                          <w:rPr>
                            <w:rFonts w:ascii="Arial" w:eastAsia="Arial" w:hAnsi="Arial" w:cs="Arial"/>
                            <w:spacing w:val="7"/>
                            <w:sz w:val="16"/>
                            <w:szCs w:val="16"/>
                          </w:rPr>
                          <w:t xml:space="preserve"> </w:t>
                        </w:r>
                        <w:r w:rsidR="004E34DC"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de</w:t>
                        </w:r>
                        <w:r w:rsidR="004E34DC">
                          <w:rPr>
                            <w:rFonts w:ascii="Arial" w:eastAsia="Arial" w:hAnsi="Arial" w:cs="Arial"/>
                            <w:spacing w:val="1"/>
                            <w:sz w:val="16"/>
                            <w:szCs w:val="16"/>
                          </w:rPr>
                          <w:t>t</w:t>
                        </w:r>
                        <w:r w:rsidR="004E34DC"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a</w:t>
                        </w:r>
                        <w:r w:rsidR="004E34DC"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 xml:space="preserve">ils </w:t>
                        </w:r>
                        <w:r w:rsidR="004E34DC">
                          <w:rPr>
                            <w:rFonts w:ascii="Arial" w:eastAsia="Arial" w:hAnsi="Arial" w:cs="Arial"/>
                            <w:spacing w:val="8"/>
                            <w:sz w:val="16"/>
                            <w:szCs w:val="16"/>
                          </w:rPr>
                          <w:t xml:space="preserve"> </w:t>
                        </w:r>
                        <w:r w:rsidR="004E34DC"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ar</w:t>
                        </w:r>
                        <w:r w:rsidR="004E34DC"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e</w:t>
                        </w:r>
                      </w:p>
                      <w:p w14:paraId="764EF7E2" w14:textId="77777777" w:rsidR="00842D3A" w:rsidRDefault="004E34DC">
                        <w:pPr>
                          <w:spacing w:before="1"/>
                          <w:ind w:left="100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m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d.</w:t>
                        </w:r>
                      </w:p>
                      <w:p w14:paraId="4E88951B" w14:textId="77777777" w:rsidR="00842D3A" w:rsidRDefault="00842D3A">
                        <w:pPr>
                          <w:spacing w:before="8" w:line="160" w:lineRule="exact"/>
                          <w:rPr>
                            <w:sz w:val="16"/>
                            <w:szCs w:val="16"/>
                          </w:rPr>
                        </w:pPr>
                      </w:p>
                      <w:p w14:paraId="68CD1E53" w14:textId="77777777" w:rsidR="00842D3A" w:rsidRDefault="00842D3A">
                        <w:pPr>
                          <w:spacing w:line="200" w:lineRule="exact"/>
                        </w:pPr>
                      </w:p>
                      <w:p w14:paraId="2011371D" w14:textId="77777777" w:rsidR="00842D3A" w:rsidRDefault="004E34DC">
                        <w:pPr>
                          <w:ind w:right="104"/>
                          <w:jc w:val="right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5-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7</w:t>
                        </w:r>
                      </w:p>
                    </w:tc>
                    <w:tc>
                      <w:tcPr>
                        <w:tcW w:w="3330" w:type="dxa"/>
                        <w:tcBorders>
                          <w:top w:val="single" w:sz="8" w:space="0" w:color="000000"/>
                          <w:left w:val="single" w:sz="5" w:space="0" w:color="000000"/>
                          <w:bottom w:val="single" w:sz="5" w:space="0" w:color="FFFFFF"/>
                          <w:right w:val="single" w:sz="8" w:space="0" w:color="000000"/>
                        </w:tcBorders>
                      </w:tcPr>
                      <w:p w14:paraId="4F7C08A9" w14:textId="77777777" w:rsidR="00842D3A" w:rsidRDefault="004E34DC">
                        <w:pPr>
                          <w:spacing w:line="160" w:lineRule="exact"/>
                          <w:ind w:left="100" w:right="75"/>
                          <w:jc w:val="both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1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 xml:space="preserve">ll </w:t>
                        </w:r>
                        <w:r>
                          <w:rPr>
                            <w:rFonts w:ascii="Arial" w:eastAsia="Arial" w:hAnsi="Arial" w:cs="Arial"/>
                            <w:spacing w:val="10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h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 xml:space="preserve">e </w:t>
                        </w:r>
                        <w:r>
                          <w:rPr>
                            <w:rFonts w:ascii="Arial" w:eastAsia="Arial" w:hAnsi="Arial" w:cs="Arial"/>
                            <w:spacing w:val="9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  <w:spacing w:val="-3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  <w:spacing w:val="-3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6"/>
                            <w:szCs w:val="16"/>
                          </w:rPr>
                          <w:t>ss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ar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 xml:space="preserve">y </w:t>
                        </w:r>
                        <w:r>
                          <w:rPr>
                            <w:rFonts w:ascii="Arial" w:eastAsia="Arial" w:hAnsi="Arial" w:cs="Arial"/>
                            <w:spacing w:val="8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6"/>
                            <w:szCs w:val="16"/>
                          </w:rPr>
                          <w:t>f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  <w:spacing w:val="-3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  <w:sz w:val="16"/>
                            <w:szCs w:val="16"/>
                          </w:rPr>
                          <w:t>m</w:t>
                        </w:r>
                        <w:r>
                          <w:rPr>
                            <w:rFonts w:ascii="Arial" w:eastAsia="Arial" w:hAnsi="Arial" w:cs="Arial"/>
                            <w:spacing w:val="-3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io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6"/>
                            <w:szCs w:val="16"/>
                          </w:rPr>
                          <w:t>/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  <w:spacing w:val="-3"/>
                            <w:sz w:val="16"/>
                            <w:szCs w:val="16"/>
                          </w:rPr>
                          <w:t>u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pu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 xml:space="preserve">s </w:t>
                        </w:r>
                        <w:r>
                          <w:rPr>
                            <w:rFonts w:ascii="Arial" w:eastAsia="Arial" w:hAnsi="Arial" w:cs="Arial"/>
                            <w:spacing w:val="8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ar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e</w:t>
                        </w:r>
                      </w:p>
                      <w:p w14:paraId="64650CEA" w14:textId="77777777" w:rsidR="00842D3A" w:rsidRDefault="004E34DC">
                        <w:pPr>
                          <w:spacing w:before="1"/>
                          <w:ind w:left="100" w:right="2425"/>
                          <w:jc w:val="both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genera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d.</w:t>
                        </w:r>
                      </w:p>
                      <w:p w14:paraId="13AD5ED4" w14:textId="77777777" w:rsidR="00842D3A" w:rsidRDefault="004E34DC">
                        <w:pPr>
                          <w:spacing w:before="1" w:line="180" w:lineRule="exact"/>
                          <w:ind w:left="100" w:right="71"/>
                          <w:jc w:val="both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1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ll</w:t>
                        </w:r>
                        <w:r>
                          <w:rPr>
                            <w:rFonts w:ascii="Arial" w:eastAsia="Arial" w:hAnsi="Arial" w:cs="Arial"/>
                            <w:spacing w:val="4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 xml:space="preserve">r 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  <w:sz w:val="16"/>
                            <w:szCs w:val="16"/>
                          </w:rPr>
                          <w:t>m</w:t>
                        </w:r>
                        <w:r>
                          <w:rPr>
                            <w:rFonts w:ascii="Arial" w:eastAsia="Arial" w:hAnsi="Arial" w:cs="Arial"/>
                            <w:spacing w:val="-3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pacing w:val="4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3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f</w:t>
                        </w:r>
                        <w:r>
                          <w:rPr>
                            <w:rFonts w:ascii="Arial" w:eastAsia="Arial" w:hAnsi="Arial" w:cs="Arial"/>
                            <w:spacing w:val="4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h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e inf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  <w:spacing w:val="-3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  <w:sz w:val="16"/>
                            <w:szCs w:val="16"/>
                          </w:rPr>
                          <w:t>m</w:t>
                        </w:r>
                        <w:r>
                          <w:rPr>
                            <w:rFonts w:ascii="Arial" w:eastAsia="Arial" w:hAnsi="Arial" w:cs="Arial"/>
                            <w:spacing w:val="-3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pacing w:val="-3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6"/>
                            <w:szCs w:val="16"/>
                          </w:rPr>
                          <w:t>/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ou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put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 xml:space="preserve">s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genera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ascii="Arial" w:eastAsia="Arial" w:hAnsi="Arial" w:cs="Arial"/>
                            <w:spacing w:val="-2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ar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pacing w:val="-2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ac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ur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6"/>
                            <w:szCs w:val="16"/>
                          </w:rPr>
                          <w:t>at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.</w:t>
                        </w:r>
                        <w:r>
                          <w:rPr>
                            <w:rFonts w:ascii="Arial" w:eastAsia="Arial" w:hAnsi="Arial" w:cs="Arial"/>
                            <w:spacing w:val="-3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2"/>
                            <w:sz w:val="16"/>
                            <w:szCs w:val="16"/>
                          </w:rPr>
                          <w:t>M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in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spacing w:val="-2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error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  <w:spacing w:val="-3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  <w:spacing w:val="-2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3"/>
                            <w:sz w:val="16"/>
                            <w:szCs w:val="16"/>
                          </w:rPr>
                          <w:t>b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e ig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nored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.</w:t>
                        </w:r>
                      </w:p>
                      <w:p w14:paraId="7D1B9B1E" w14:textId="77777777" w:rsidR="00EF3556" w:rsidRDefault="00EF3556">
                        <w:pPr>
                          <w:spacing w:line="180" w:lineRule="exact"/>
                          <w:ind w:left="100" w:right="77"/>
                          <w:jc w:val="both"/>
                          <w:rPr>
                            <w:rFonts w:ascii="Arial" w:eastAsia="Arial" w:hAnsi="Arial" w:cs="Arial"/>
                            <w:spacing w:val="14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1"/>
                            <w:sz w:val="16"/>
                            <w:szCs w:val="16"/>
                          </w:rPr>
                          <w:t>The results are v</w:t>
                        </w:r>
                        <w:r w:rsidR="004E34DC"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i</w:t>
                        </w:r>
                        <w:r w:rsidR="004E34DC">
                          <w:rPr>
                            <w:rFonts w:ascii="Arial" w:eastAsia="Arial" w:hAnsi="Arial" w:cs="Arial"/>
                            <w:spacing w:val="1"/>
                            <w:sz w:val="16"/>
                            <w:szCs w:val="16"/>
                          </w:rPr>
                          <w:t>s</w:t>
                        </w:r>
                        <w:r w:rsidR="004E34DC"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ua</w:t>
                        </w:r>
                        <w:r w:rsidR="004E34DC">
                          <w:rPr>
                            <w:rFonts w:ascii="Arial" w:eastAsia="Arial" w:hAnsi="Arial" w:cs="Arial"/>
                            <w:spacing w:val="-2"/>
                            <w:sz w:val="16"/>
                            <w:szCs w:val="16"/>
                          </w:rPr>
                          <w:t>l</w:t>
                        </w:r>
                        <w:r w:rsidR="004E34DC"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ly</w:t>
                        </w:r>
                        <w:r w:rsidR="004E34DC">
                          <w:rPr>
                            <w:rFonts w:ascii="Arial" w:eastAsia="Arial" w:hAnsi="Arial" w:cs="Arial"/>
                            <w:spacing w:val="17"/>
                            <w:sz w:val="16"/>
                            <w:szCs w:val="16"/>
                          </w:rPr>
                          <w:t xml:space="preserve"> </w:t>
                        </w:r>
                        <w:r w:rsidR="004E34DC"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p</w:t>
                        </w:r>
                        <w:r w:rsidR="004E34DC"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le</w:t>
                        </w:r>
                        <w:r w:rsidR="004E34DC">
                          <w:rPr>
                            <w:rFonts w:ascii="Arial" w:eastAsia="Arial" w:hAnsi="Arial" w:cs="Arial"/>
                            <w:spacing w:val="-3"/>
                            <w:sz w:val="16"/>
                            <w:szCs w:val="16"/>
                          </w:rPr>
                          <w:t>a</w:t>
                        </w:r>
                        <w:r w:rsidR="004E34DC">
                          <w:rPr>
                            <w:rFonts w:ascii="Arial" w:eastAsia="Arial" w:hAnsi="Arial" w:cs="Arial"/>
                            <w:spacing w:val="1"/>
                            <w:sz w:val="16"/>
                            <w:szCs w:val="16"/>
                          </w:rPr>
                          <w:t>s</w:t>
                        </w:r>
                        <w:r w:rsidR="004E34DC"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ing</w:t>
                        </w:r>
                        <w:r w:rsidR="004E34DC">
                          <w:rPr>
                            <w:rFonts w:ascii="Arial" w:eastAsia="Arial" w:hAnsi="Arial" w:cs="Arial"/>
                            <w:spacing w:val="17"/>
                            <w:sz w:val="16"/>
                            <w:szCs w:val="16"/>
                          </w:rPr>
                          <w:t xml:space="preserve"> </w:t>
                        </w:r>
                        <w:r w:rsidR="004E34DC"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an</w:t>
                        </w:r>
                        <w:r w:rsidR="004E34DC"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d</w:t>
                        </w:r>
                        <w:r w:rsidR="004E34DC">
                          <w:rPr>
                            <w:rFonts w:ascii="Arial" w:eastAsia="Arial" w:hAnsi="Arial" w:cs="Arial"/>
                            <w:spacing w:val="15"/>
                            <w:sz w:val="16"/>
                            <w:szCs w:val="16"/>
                          </w:rPr>
                          <w:t xml:space="preserve"> </w:t>
                        </w:r>
                        <w:r w:rsidR="004E34DC"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appea</w:t>
                        </w:r>
                        <w:r w:rsidR="004E34DC"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li</w:t>
                        </w:r>
                        <w:r w:rsidR="004E34DC"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ng</w:t>
                        </w:r>
                        <w:r w:rsidR="004E34DC"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.</w:t>
                        </w:r>
                        <w:r w:rsidR="004E34DC">
                          <w:rPr>
                            <w:rFonts w:ascii="Arial" w:eastAsia="Arial" w:hAnsi="Arial" w:cs="Arial"/>
                            <w:spacing w:val="14"/>
                            <w:sz w:val="16"/>
                            <w:szCs w:val="16"/>
                          </w:rPr>
                          <w:t xml:space="preserve"> </w:t>
                        </w:r>
                      </w:p>
                      <w:p w14:paraId="271ABF44" w14:textId="77777777" w:rsidR="00842D3A" w:rsidRDefault="004E34DC" w:rsidP="00EF3556">
                        <w:pPr>
                          <w:spacing w:line="180" w:lineRule="exact"/>
                          <w:ind w:left="100" w:right="77"/>
                          <w:jc w:val="both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G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rea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pacing w:val="19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3"/>
                            <w:sz w:val="16"/>
                            <w:szCs w:val="16"/>
                          </w:rPr>
                          <w:t>u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e</w:t>
                        </w:r>
                        <w:r w:rsidR="00EF3556"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 xml:space="preserve">f 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lo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rs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,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6"/>
                            <w:szCs w:val="16"/>
                          </w:rPr>
                          <w:t>f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  <w:spacing w:val="-3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,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graph</w:t>
                        </w:r>
                        <w:r>
                          <w:rPr>
                            <w:rFonts w:ascii="Arial" w:eastAsia="Arial" w:hAnsi="Arial" w:cs="Arial"/>
                            <w:spacing w:val="-2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 xml:space="preserve">s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an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la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y</w:t>
                        </w:r>
                        <w:r>
                          <w:rPr>
                            <w:rFonts w:ascii="Arial" w:eastAsia="Arial" w:hAnsi="Arial" w:cs="Arial"/>
                            <w:spacing w:val="-3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u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.</w:t>
                        </w:r>
                      </w:p>
                      <w:p w14:paraId="482866CC" w14:textId="77777777" w:rsidR="00842D3A" w:rsidRDefault="00EF3556">
                        <w:pPr>
                          <w:spacing w:before="1" w:line="180" w:lineRule="exact"/>
                          <w:ind w:left="100" w:right="74"/>
                          <w:jc w:val="both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The information displayed are</w:t>
                        </w:r>
                        <w:r w:rsidR="004E34DC">
                          <w:rPr>
                            <w:rFonts w:ascii="Arial" w:eastAsia="Arial" w:hAnsi="Arial" w:cs="Arial"/>
                            <w:spacing w:val="2"/>
                            <w:sz w:val="16"/>
                            <w:szCs w:val="16"/>
                          </w:rPr>
                          <w:t xml:space="preserve"> </w:t>
                        </w:r>
                        <w:r w:rsidR="004E34DC">
                          <w:rPr>
                            <w:rFonts w:ascii="Arial" w:eastAsia="Arial" w:hAnsi="Arial" w:cs="Arial"/>
                            <w:spacing w:val="-3"/>
                            <w:sz w:val="16"/>
                            <w:szCs w:val="16"/>
                          </w:rPr>
                          <w:t>u</w:t>
                        </w:r>
                        <w:r w:rsidR="004E34DC">
                          <w:rPr>
                            <w:rFonts w:ascii="Arial" w:eastAsia="Arial" w:hAnsi="Arial" w:cs="Arial"/>
                            <w:spacing w:val="1"/>
                            <w:sz w:val="16"/>
                            <w:szCs w:val="16"/>
                          </w:rPr>
                          <w:t>s</w:t>
                        </w:r>
                        <w:r w:rsidR="004E34DC"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e</w:t>
                        </w:r>
                        <w:r w:rsidR="004E34DC">
                          <w:rPr>
                            <w:rFonts w:ascii="Arial" w:eastAsia="Arial" w:hAnsi="Arial" w:cs="Arial"/>
                            <w:spacing w:val="1"/>
                            <w:sz w:val="16"/>
                            <w:szCs w:val="16"/>
                          </w:rPr>
                          <w:t>f</w:t>
                        </w:r>
                        <w:r w:rsidR="004E34DC"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u</w:t>
                        </w:r>
                        <w:r w:rsidR="004E34DC"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 xml:space="preserve">l </w:t>
                        </w:r>
                        <w:r w:rsidR="004E34DC">
                          <w:rPr>
                            <w:rFonts w:ascii="Arial" w:eastAsia="Arial" w:hAnsi="Arial" w:cs="Arial"/>
                            <w:spacing w:val="1"/>
                            <w:sz w:val="16"/>
                            <w:szCs w:val="16"/>
                          </w:rPr>
                          <w:t>t</w:t>
                        </w:r>
                        <w:r w:rsidR="004E34DC"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o</w:t>
                        </w:r>
                        <w:r w:rsidR="004E34DC">
                          <w:rPr>
                            <w:rFonts w:ascii="Arial" w:eastAsia="Arial" w:hAnsi="Arial" w:cs="Arial"/>
                            <w:spacing w:val="1"/>
                            <w:sz w:val="16"/>
                            <w:szCs w:val="16"/>
                          </w:rPr>
                          <w:t xml:space="preserve"> t</w:t>
                        </w:r>
                        <w:r w:rsidR="004E34DC"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h</w:t>
                        </w:r>
                        <w:r w:rsidR="004E34DC"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e</w:t>
                        </w:r>
                        <w:r w:rsidR="004E34DC">
                          <w:rPr>
                            <w:rFonts w:ascii="Arial" w:eastAsia="Arial" w:hAnsi="Arial" w:cs="Arial"/>
                            <w:spacing w:val="1"/>
                            <w:sz w:val="16"/>
                            <w:szCs w:val="16"/>
                          </w:rPr>
                          <w:t xml:space="preserve"> </w:t>
                        </w:r>
                        <w:r w:rsidR="004E34DC">
                          <w:rPr>
                            <w:rFonts w:ascii="Arial" w:eastAsia="Arial" w:hAnsi="Arial" w:cs="Arial"/>
                            <w:spacing w:val="-3"/>
                            <w:sz w:val="16"/>
                            <w:szCs w:val="16"/>
                          </w:rPr>
                          <w:t>u</w:t>
                        </w:r>
                        <w:r w:rsidR="004E34DC">
                          <w:rPr>
                            <w:rFonts w:ascii="Arial" w:eastAsia="Arial" w:hAnsi="Arial" w:cs="Arial"/>
                            <w:spacing w:val="1"/>
                            <w:sz w:val="16"/>
                            <w:szCs w:val="16"/>
                          </w:rPr>
                          <w:t>s</w:t>
                        </w:r>
                        <w:r w:rsidR="004E34DC"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er</w:t>
                        </w:r>
                        <w:r w:rsidR="004E34DC"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s</w:t>
                        </w:r>
                        <w:r w:rsidR="004E34DC">
                          <w:rPr>
                            <w:rFonts w:ascii="Arial" w:eastAsia="Arial" w:hAnsi="Arial" w:cs="Arial"/>
                            <w:spacing w:val="3"/>
                            <w:sz w:val="16"/>
                            <w:szCs w:val="16"/>
                          </w:rPr>
                          <w:t xml:space="preserve"> </w:t>
                        </w:r>
                        <w:r w:rsidR="004E34DC"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a</w:t>
                        </w:r>
                        <w:r w:rsidR="004E34DC">
                          <w:rPr>
                            <w:rFonts w:ascii="Arial" w:eastAsia="Arial" w:hAnsi="Arial" w:cs="Arial"/>
                            <w:spacing w:val="-3"/>
                            <w:sz w:val="16"/>
                            <w:szCs w:val="16"/>
                          </w:rPr>
                          <w:t>n</w:t>
                        </w:r>
                        <w:r w:rsidR="004E34DC"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 xml:space="preserve">d </w:t>
                        </w:r>
                        <w:r w:rsidR="004E34DC">
                          <w:rPr>
                            <w:rFonts w:ascii="Arial" w:eastAsia="Arial" w:hAnsi="Arial" w:cs="Arial"/>
                            <w:spacing w:val="1"/>
                            <w:sz w:val="16"/>
                            <w:szCs w:val="16"/>
                          </w:rPr>
                          <w:t>c</w:t>
                        </w:r>
                        <w:r w:rsidR="004E34DC">
                          <w:rPr>
                            <w:rFonts w:ascii="Arial" w:eastAsia="Arial" w:hAnsi="Arial" w:cs="Arial"/>
                            <w:spacing w:val="-3"/>
                            <w:sz w:val="16"/>
                            <w:szCs w:val="16"/>
                          </w:rPr>
                          <w:t>o</w:t>
                        </w:r>
                        <w:r w:rsidR="004E34DC">
                          <w:rPr>
                            <w:rFonts w:ascii="Arial" w:eastAsia="Arial" w:hAnsi="Arial" w:cs="Arial"/>
                            <w:spacing w:val="3"/>
                            <w:sz w:val="16"/>
                            <w:szCs w:val="16"/>
                          </w:rPr>
                          <w:t>m</w:t>
                        </w:r>
                        <w:r w:rsidR="004E34DC"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p</w:t>
                        </w:r>
                        <w:r w:rsidR="004E34DC"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l</w:t>
                        </w:r>
                        <w:r w:rsidR="004E34DC">
                          <w:rPr>
                            <w:rFonts w:ascii="Arial" w:eastAsia="Arial" w:hAnsi="Arial" w:cs="Arial"/>
                            <w:spacing w:val="-3"/>
                            <w:sz w:val="16"/>
                            <w:szCs w:val="16"/>
                          </w:rPr>
                          <w:t>e</w:t>
                        </w:r>
                        <w:r w:rsidR="004E34DC">
                          <w:rPr>
                            <w:rFonts w:ascii="Arial" w:eastAsia="Arial" w:hAnsi="Arial" w:cs="Arial"/>
                            <w:spacing w:val="1"/>
                            <w:sz w:val="16"/>
                            <w:szCs w:val="16"/>
                          </w:rPr>
                          <w:t>t</w:t>
                        </w:r>
                        <w:r w:rsidR="004E34DC"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e</w:t>
                        </w:r>
                        <w:r w:rsidR="004E34DC">
                          <w:rPr>
                            <w:rFonts w:ascii="Arial" w:eastAsia="Arial" w:hAnsi="Arial" w:cs="Arial"/>
                            <w:spacing w:val="1"/>
                            <w:sz w:val="16"/>
                            <w:szCs w:val="16"/>
                          </w:rPr>
                          <w:t xml:space="preserve"> </w:t>
                        </w:r>
                        <w:r w:rsidR="004E34DC">
                          <w:rPr>
                            <w:rFonts w:ascii="Arial" w:eastAsia="Arial" w:hAnsi="Arial" w:cs="Arial"/>
                            <w:spacing w:val="-3"/>
                            <w:sz w:val="16"/>
                            <w:szCs w:val="16"/>
                          </w:rPr>
                          <w:t>w</w:t>
                        </w:r>
                        <w:r w:rsidR="004E34DC"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i</w:t>
                        </w:r>
                        <w:r w:rsidR="004E34DC">
                          <w:rPr>
                            <w:rFonts w:ascii="Arial" w:eastAsia="Arial" w:hAnsi="Arial" w:cs="Arial"/>
                            <w:spacing w:val="1"/>
                            <w:sz w:val="16"/>
                            <w:szCs w:val="16"/>
                          </w:rPr>
                          <w:t>t</w:t>
                        </w:r>
                        <w:r w:rsidR="004E34DC"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h</w:t>
                        </w:r>
                        <w:r w:rsidR="004E34DC">
                          <w:rPr>
                            <w:rFonts w:ascii="Arial" w:eastAsia="Arial" w:hAnsi="Arial" w:cs="Arial"/>
                            <w:spacing w:val="1"/>
                            <w:sz w:val="16"/>
                            <w:szCs w:val="16"/>
                          </w:rPr>
                          <w:t xml:space="preserve"> </w:t>
                        </w:r>
                        <w:r w:rsidR="004E34DC"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ne</w:t>
                        </w:r>
                        <w:r w:rsidR="004E34DC">
                          <w:rPr>
                            <w:rFonts w:ascii="Arial" w:eastAsia="Arial" w:hAnsi="Arial" w:cs="Arial"/>
                            <w:spacing w:val="1"/>
                            <w:sz w:val="16"/>
                            <w:szCs w:val="16"/>
                          </w:rPr>
                          <w:t>c</w:t>
                        </w:r>
                        <w:r w:rsidR="004E34DC">
                          <w:rPr>
                            <w:rFonts w:ascii="Arial" w:eastAsia="Arial" w:hAnsi="Arial" w:cs="Arial"/>
                            <w:spacing w:val="-3"/>
                            <w:sz w:val="16"/>
                            <w:szCs w:val="16"/>
                          </w:rPr>
                          <w:t>e</w:t>
                        </w:r>
                        <w:r w:rsidR="004E34DC"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s</w:t>
                        </w:r>
                        <w:r w:rsidR="004E34DC">
                          <w:rPr>
                            <w:rFonts w:ascii="Arial" w:eastAsia="Arial" w:hAnsi="Arial" w:cs="Arial"/>
                            <w:spacing w:val="1"/>
                            <w:sz w:val="16"/>
                            <w:szCs w:val="16"/>
                          </w:rPr>
                          <w:t>s</w:t>
                        </w:r>
                        <w:r w:rsidR="004E34DC"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ar</w:t>
                        </w:r>
                        <w:r w:rsidR="004E34DC"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 xml:space="preserve">y </w:t>
                        </w:r>
                        <w:r w:rsidR="004E34DC"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de</w:t>
                        </w:r>
                        <w:r w:rsidR="004E34DC">
                          <w:rPr>
                            <w:rFonts w:ascii="Arial" w:eastAsia="Arial" w:hAnsi="Arial" w:cs="Arial"/>
                            <w:spacing w:val="1"/>
                            <w:sz w:val="16"/>
                            <w:szCs w:val="16"/>
                          </w:rPr>
                          <w:t>t</w:t>
                        </w:r>
                        <w:r w:rsidR="004E34DC"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a</w:t>
                        </w:r>
                        <w:r w:rsidR="004E34DC"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i</w:t>
                        </w:r>
                        <w:r w:rsidR="004E34DC">
                          <w:rPr>
                            <w:rFonts w:ascii="Arial" w:eastAsia="Arial" w:hAnsi="Arial" w:cs="Arial"/>
                            <w:spacing w:val="-2"/>
                            <w:sz w:val="16"/>
                            <w:szCs w:val="16"/>
                          </w:rPr>
                          <w:t>l</w:t>
                        </w:r>
                        <w:r w:rsidR="004E34DC">
                          <w:rPr>
                            <w:rFonts w:ascii="Arial" w:eastAsia="Arial" w:hAnsi="Arial" w:cs="Arial"/>
                            <w:spacing w:val="4"/>
                            <w:sz w:val="16"/>
                            <w:szCs w:val="16"/>
                          </w:rPr>
                          <w:t>s</w:t>
                        </w:r>
                        <w:r w:rsidR="004E34DC"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.</w:t>
                        </w:r>
                      </w:p>
                      <w:p w14:paraId="50FC8ACE" w14:textId="77777777" w:rsidR="00842D3A" w:rsidRDefault="00842D3A">
                        <w:pPr>
                          <w:spacing w:line="180" w:lineRule="exact"/>
                          <w:rPr>
                            <w:sz w:val="18"/>
                            <w:szCs w:val="18"/>
                          </w:rPr>
                        </w:pPr>
                      </w:p>
                      <w:p w14:paraId="0365F3DB" w14:textId="77777777" w:rsidR="00842D3A" w:rsidRDefault="004E34DC">
                        <w:pPr>
                          <w:ind w:right="101"/>
                          <w:jc w:val="right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8-10</w:t>
                        </w:r>
                      </w:p>
                    </w:tc>
                    <w:tc>
                      <w:tcPr>
                        <w:tcW w:w="198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14:paraId="7948C510" w14:textId="77777777" w:rsidR="00842D3A" w:rsidRDefault="00842D3A"/>
                    </w:tc>
                  </w:tr>
                  <w:tr w:rsidR="00842D3A" w14:paraId="6AA0F894" w14:textId="77777777" w:rsidTr="006C01CA">
                    <w:trPr>
                      <w:trHeight w:hRule="exact" w:val="1856"/>
                    </w:trPr>
                    <w:tc>
                      <w:tcPr>
                        <w:tcW w:w="430" w:type="dxa"/>
                        <w:tcBorders>
                          <w:top w:val="single" w:sz="5" w:space="0" w:color="FFFFFF"/>
                          <w:left w:val="single" w:sz="8" w:space="0" w:color="000000"/>
                          <w:bottom w:val="single" w:sz="5" w:space="0" w:color="000000"/>
                          <w:right w:val="single" w:sz="8" w:space="0" w:color="000000"/>
                        </w:tcBorders>
                      </w:tcPr>
                      <w:p w14:paraId="26C1ED2F" w14:textId="77777777" w:rsidR="00842D3A" w:rsidRDefault="004E34DC">
                        <w:pPr>
                          <w:ind w:left="96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2</w:t>
                        </w:r>
                      </w:p>
                    </w:tc>
                    <w:tc>
                      <w:tcPr>
                        <w:tcW w:w="1899" w:type="dxa"/>
                        <w:tcBorders>
                          <w:top w:val="single" w:sz="5" w:space="0" w:color="FFFFFF"/>
                          <w:left w:val="single" w:sz="8" w:space="0" w:color="000000"/>
                          <w:bottom w:val="single" w:sz="5" w:space="0" w:color="000000"/>
                          <w:right w:val="single" w:sz="8" w:space="0" w:color="000000"/>
                        </w:tcBorders>
                      </w:tcPr>
                      <w:p w14:paraId="78B4FCDC" w14:textId="77777777" w:rsidR="00842D3A" w:rsidRDefault="00842D3A">
                        <w:pPr>
                          <w:spacing w:before="7" w:line="120" w:lineRule="exact"/>
                          <w:rPr>
                            <w:sz w:val="13"/>
                            <w:szCs w:val="13"/>
                          </w:rPr>
                        </w:pPr>
                      </w:p>
                      <w:p w14:paraId="52558D7D" w14:textId="77777777" w:rsidR="00842D3A" w:rsidRDefault="004E34DC">
                        <w:pPr>
                          <w:ind w:left="98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1"/>
                            <w:sz w:val="16"/>
                            <w:szCs w:val="16"/>
                          </w:rPr>
                          <w:t>P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rogra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m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6"/>
                            <w:szCs w:val="16"/>
                          </w:rPr>
                          <w:t>m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 xml:space="preserve">ing </w:t>
                        </w:r>
                        <w:r w:rsidR="006C01CA"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(1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0)</w:t>
                        </w:r>
                      </w:p>
                    </w:tc>
                    <w:tc>
                      <w:tcPr>
                        <w:tcW w:w="3423" w:type="dxa"/>
                        <w:tcBorders>
                          <w:top w:val="single" w:sz="5" w:space="0" w:color="FFFFFF"/>
                          <w:left w:val="single" w:sz="8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14:paraId="3721E122" w14:textId="77777777" w:rsidR="00842D3A" w:rsidRDefault="004E34DC">
                        <w:pPr>
                          <w:ind w:left="96" w:right="78"/>
                          <w:jc w:val="both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h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  <w:sz w:val="16"/>
                            <w:szCs w:val="16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en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produ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t</w:t>
                        </w:r>
                        <w:proofErr w:type="gramEnd"/>
                        <w:r>
                          <w:rPr>
                            <w:rFonts w:ascii="Arial" w:eastAsia="Arial" w:hAnsi="Arial" w:cs="Arial"/>
                            <w:spacing w:val="2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6"/>
                            <w:szCs w:val="16"/>
                          </w:rPr>
                          <w:t>f</w:t>
                        </w:r>
                        <w:r>
                          <w:rPr>
                            <w:rFonts w:ascii="Arial" w:eastAsia="Arial" w:hAnsi="Arial" w:cs="Arial"/>
                            <w:spacing w:val="-3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ils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3"/>
                            <w:sz w:val="16"/>
                            <w:szCs w:val="16"/>
                          </w:rPr>
                          <w:t>w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h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  <w:sz w:val="16"/>
                            <w:szCs w:val="16"/>
                          </w:rPr>
                          <w:t>m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an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 xml:space="preserve">y </w:t>
                        </w:r>
                        <w:r>
                          <w:rPr>
                            <w:rFonts w:ascii="Arial" w:eastAsia="Arial" w:hAnsi="Arial" w:cs="Arial"/>
                            <w:spacing w:val="-2"/>
                            <w:sz w:val="16"/>
                            <w:szCs w:val="16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og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ic</w:t>
                        </w:r>
                        <w:r>
                          <w:rPr>
                            <w:rFonts w:ascii="Arial" w:eastAsia="Arial" w:hAnsi="Arial" w:cs="Arial"/>
                            <w:spacing w:val="5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errors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 xml:space="preserve">, 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  <w:sz w:val="16"/>
                            <w:szCs w:val="16"/>
                          </w:rPr>
                          <w:t>m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an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 xml:space="preserve">y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ac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io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  <w:spacing w:val="-3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6"/>
                            <w:szCs w:val="16"/>
                          </w:rPr>
                          <w:t>k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pacing w:val="-4"/>
                            <w:sz w:val="16"/>
                            <w:szCs w:val="16"/>
                          </w:rPr>
                          <w:t>x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ep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 xml:space="preserve">ion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hand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li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ng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 xml:space="preserve">. 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lutio</w:t>
                        </w:r>
                        <w:r>
                          <w:rPr>
                            <w:rFonts w:ascii="Arial" w:eastAsia="Arial" w:hAnsi="Arial" w:cs="Arial"/>
                            <w:spacing w:val="-3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ar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ove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-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  <w:spacing w:val="-2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  <w:sz w:val="16"/>
                            <w:szCs w:val="16"/>
                          </w:rPr>
                          <w:t>m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p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  <w:spacing w:val="-2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6"/>
                            <w:szCs w:val="16"/>
                          </w:rPr>
                          <w:t>f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ie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 xml:space="preserve">. 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6"/>
                            <w:szCs w:val="16"/>
                          </w:rPr>
                          <w:t>P</w:t>
                        </w:r>
                        <w:r>
                          <w:rPr>
                            <w:rFonts w:ascii="Arial" w:eastAsia="Arial" w:hAnsi="Arial" w:cs="Arial"/>
                            <w:spacing w:val="-3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ogra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m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6"/>
                            <w:szCs w:val="16"/>
                          </w:rPr>
                          <w:t>m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 xml:space="preserve">ing 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k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ill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nee</w:t>
                        </w:r>
                        <w:r>
                          <w:rPr>
                            <w:rFonts w:ascii="Arial" w:eastAsia="Arial" w:hAnsi="Arial" w:cs="Arial"/>
                            <w:spacing w:val="-3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2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mp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rov</w:t>
                        </w:r>
                        <w:r>
                          <w:rPr>
                            <w:rFonts w:ascii="Arial" w:eastAsia="Arial" w:hAnsi="Arial" w:cs="Arial"/>
                            <w:spacing w:val="-3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  <w:sz w:val="16"/>
                            <w:szCs w:val="16"/>
                          </w:rPr>
                          <w:t>m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en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.</w:t>
                        </w:r>
                      </w:p>
                      <w:p w14:paraId="29C69E55" w14:textId="77777777" w:rsidR="00842D3A" w:rsidRDefault="00842D3A">
                        <w:pPr>
                          <w:spacing w:line="140" w:lineRule="exact"/>
                          <w:rPr>
                            <w:sz w:val="15"/>
                            <w:szCs w:val="15"/>
                          </w:rPr>
                        </w:pPr>
                      </w:p>
                      <w:p w14:paraId="43B4F992" w14:textId="77777777" w:rsidR="00CB5286" w:rsidRDefault="00CB5286">
                        <w:pPr>
                          <w:spacing w:line="140" w:lineRule="exact"/>
                          <w:rPr>
                            <w:sz w:val="15"/>
                            <w:szCs w:val="15"/>
                          </w:rPr>
                        </w:pPr>
                      </w:p>
                      <w:p w14:paraId="10D735F3" w14:textId="77777777" w:rsidR="00CB5286" w:rsidRDefault="00CB5286">
                        <w:pPr>
                          <w:spacing w:line="140" w:lineRule="exact"/>
                          <w:rPr>
                            <w:sz w:val="15"/>
                            <w:szCs w:val="15"/>
                          </w:rPr>
                        </w:pPr>
                      </w:p>
                      <w:p w14:paraId="2B3D71F0" w14:textId="77777777" w:rsidR="00842D3A" w:rsidRDefault="00842D3A">
                        <w:pPr>
                          <w:spacing w:line="200" w:lineRule="exact"/>
                        </w:pPr>
                      </w:p>
                      <w:p w14:paraId="6F48C2AD" w14:textId="77777777" w:rsidR="00842D3A" w:rsidRDefault="00842D3A">
                        <w:pPr>
                          <w:spacing w:line="200" w:lineRule="exact"/>
                        </w:pPr>
                      </w:p>
                      <w:p w14:paraId="5561536B" w14:textId="77777777" w:rsidR="00842D3A" w:rsidRDefault="006C01CA">
                        <w:pPr>
                          <w:ind w:right="104"/>
                          <w:jc w:val="right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0-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4</w:t>
                        </w:r>
                      </w:p>
                    </w:tc>
                    <w:tc>
                      <w:tcPr>
                        <w:tcW w:w="3420" w:type="dxa"/>
                        <w:tcBorders>
                          <w:top w:val="single" w:sz="5" w:space="0" w:color="FFFFFF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14:paraId="11CA115B" w14:textId="77777777" w:rsidR="00CB5286" w:rsidRDefault="004E34DC">
                        <w:pPr>
                          <w:ind w:left="100" w:right="74"/>
                          <w:jc w:val="both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-2"/>
                            <w:sz w:val="16"/>
                            <w:szCs w:val="16"/>
                          </w:rPr>
                          <w:t>M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jor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par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ar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e lo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g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pacing w:val="-2"/>
                            <w:sz w:val="16"/>
                            <w:szCs w:val="16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,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bu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 xml:space="preserve">t 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  <w:spacing w:val="-3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me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ep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 xml:space="preserve">o 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  <w:spacing w:val="-3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  <w:sz w:val="16"/>
                            <w:szCs w:val="16"/>
                          </w:rPr>
                          <w:t>m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p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  <w:spacing w:val="-3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 xml:space="preserve">a 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pec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6"/>
                            <w:szCs w:val="16"/>
                          </w:rPr>
                          <w:t>f</w:t>
                        </w:r>
                        <w:r>
                          <w:rPr>
                            <w:rFonts w:ascii="Arial" w:eastAsia="Arial" w:hAnsi="Arial" w:cs="Arial"/>
                            <w:spacing w:val="-2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 xml:space="preserve">job 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  <w:sz w:val="16"/>
                            <w:szCs w:val="16"/>
                          </w:rPr>
                          <w:t>m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y</w:t>
                        </w:r>
                        <w:r>
                          <w:rPr>
                            <w:rFonts w:ascii="Arial" w:eastAsia="Arial" w:hAnsi="Arial" w:cs="Arial"/>
                            <w:spacing w:val="5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b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 xml:space="preserve">e 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ed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io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u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 xml:space="preserve">r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unne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es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ar</w:t>
                        </w:r>
                        <w:r w:rsidR="00CB5286"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ily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  <w:spacing w:val="-3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mpl</w:t>
                        </w:r>
                        <w:r>
                          <w:rPr>
                            <w:rFonts w:ascii="Arial" w:eastAsia="Arial" w:hAnsi="Arial" w:cs="Arial"/>
                            <w:spacing w:val="-2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ed</w:t>
                        </w:r>
                        <w:proofErr w:type="spellEnd"/>
                        <w:r w:rsidR="00CB5286"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 xml:space="preserve">. </w:t>
                        </w:r>
                      </w:p>
                      <w:p w14:paraId="10088F9A" w14:textId="77777777" w:rsidR="00842D3A" w:rsidRDefault="004E34DC">
                        <w:pPr>
                          <w:ind w:left="100" w:right="74"/>
                          <w:jc w:val="both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1"/>
                            <w:sz w:val="16"/>
                            <w:szCs w:val="16"/>
                          </w:rPr>
                          <w:t>P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rogr</w:t>
                        </w:r>
                        <w:r>
                          <w:rPr>
                            <w:rFonts w:ascii="Arial" w:eastAsia="Arial" w:hAnsi="Arial" w:cs="Arial"/>
                            <w:spacing w:val="-3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 xml:space="preserve">m </w:t>
                        </w:r>
                        <w:proofErr w:type="gramStart"/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lg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or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pacing w:val="-3"/>
                            <w:sz w:val="16"/>
                            <w:szCs w:val="16"/>
                          </w:rPr>
                          <w:t>h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 xml:space="preserve">m 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ascii="Arial" w:eastAsia="Arial" w:hAnsi="Arial" w:cs="Arial"/>
                            <w:spacing w:val="-3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mo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ns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ra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s</w:t>
                        </w:r>
                        <w:proofErr w:type="gramEnd"/>
                        <w:r>
                          <w:rPr>
                            <w:rFonts w:ascii="Arial" w:eastAsia="Arial" w:hAnsi="Arial" w:cs="Arial"/>
                            <w:spacing w:val="40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3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6"/>
                            <w:szCs w:val="16"/>
                          </w:rPr>
                          <w:t>cc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pacing w:val="-3"/>
                            <w:sz w:val="16"/>
                            <w:szCs w:val="16"/>
                          </w:rPr>
                          <w:t>p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ab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le</w:t>
                        </w:r>
                        <w:r>
                          <w:rPr>
                            <w:rFonts w:ascii="Arial" w:eastAsia="Arial" w:hAnsi="Arial" w:cs="Arial"/>
                            <w:spacing w:val="41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le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ve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  <w:spacing w:val="42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3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 xml:space="preserve">f 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  <w:spacing w:val="-3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  <w:sz w:val="16"/>
                            <w:szCs w:val="16"/>
                          </w:rPr>
                          <w:t>m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p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le</w:t>
                        </w:r>
                        <w:r>
                          <w:rPr>
                            <w:rFonts w:ascii="Arial" w:eastAsia="Arial" w:hAnsi="Arial" w:cs="Arial"/>
                            <w:spacing w:val="-4"/>
                            <w:sz w:val="16"/>
                            <w:szCs w:val="16"/>
                          </w:rPr>
                          <w:t>x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y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.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 xml:space="preserve">The 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6"/>
                            <w:szCs w:val="16"/>
                          </w:rPr>
                          <w:t>st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uden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2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qua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li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f</w:t>
                        </w:r>
                        <w:r>
                          <w:rPr>
                            <w:rFonts w:ascii="Arial" w:eastAsia="Arial" w:hAnsi="Arial" w:cs="Arial"/>
                            <w:spacing w:val="-2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 xml:space="preserve">o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b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 xml:space="preserve">a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progra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m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  <w:sz w:val="16"/>
                            <w:szCs w:val="16"/>
                          </w:rPr>
                          <w:t>m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r</w:t>
                        </w:r>
                      </w:p>
                      <w:p w14:paraId="3379BB9F" w14:textId="77777777" w:rsidR="00842D3A" w:rsidRDefault="006C01CA">
                        <w:pPr>
                          <w:spacing w:line="180" w:lineRule="exact"/>
                          <w:rPr>
                            <w:rFonts w:ascii="Arial" w:eastAsia="Arial" w:hAnsi="Arial" w:cs="Arial"/>
                            <w:spacing w:val="-2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-2"/>
                            <w:sz w:val="16"/>
                            <w:szCs w:val="16"/>
                          </w:rPr>
                          <w:t xml:space="preserve">  </w:t>
                        </w:r>
                      </w:p>
                      <w:p w14:paraId="601F90D6" w14:textId="77777777" w:rsidR="006C01CA" w:rsidRDefault="006C01CA">
                        <w:pPr>
                          <w:spacing w:line="180" w:lineRule="exact"/>
                          <w:rPr>
                            <w:rFonts w:ascii="Arial" w:eastAsia="Arial" w:hAnsi="Arial" w:cs="Arial"/>
                            <w:spacing w:val="-2"/>
                            <w:sz w:val="16"/>
                            <w:szCs w:val="16"/>
                          </w:rPr>
                        </w:pPr>
                      </w:p>
                      <w:p w14:paraId="360445EC" w14:textId="77777777" w:rsidR="006C01CA" w:rsidRDefault="006C01CA">
                        <w:pPr>
                          <w:spacing w:line="180" w:lineRule="exact"/>
                          <w:rPr>
                            <w:sz w:val="18"/>
                            <w:szCs w:val="18"/>
                          </w:rPr>
                        </w:pPr>
                      </w:p>
                      <w:p w14:paraId="5CFB42F4" w14:textId="77777777" w:rsidR="00842D3A" w:rsidRDefault="006C01CA">
                        <w:pPr>
                          <w:ind w:right="105"/>
                          <w:jc w:val="right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5-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7</w:t>
                        </w:r>
                      </w:p>
                    </w:tc>
                    <w:tc>
                      <w:tcPr>
                        <w:tcW w:w="3330" w:type="dxa"/>
                        <w:tcBorders>
                          <w:top w:val="single" w:sz="5" w:space="0" w:color="FFFFFF"/>
                          <w:left w:val="single" w:sz="5" w:space="0" w:color="000000"/>
                          <w:bottom w:val="single" w:sz="5" w:space="0" w:color="000000"/>
                          <w:right w:val="single" w:sz="8" w:space="0" w:color="000000"/>
                        </w:tcBorders>
                      </w:tcPr>
                      <w:p w14:paraId="2E446AC6" w14:textId="77777777" w:rsidR="00842D3A" w:rsidRDefault="004E34DC">
                        <w:pPr>
                          <w:ind w:left="100" w:right="73"/>
                          <w:jc w:val="both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Corre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an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d lo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g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  <w:spacing w:val="-3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6"/>
                            <w:szCs w:val="16"/>
                          </w:rPr>
                          <w:t xml:space="preserve"> f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lo</w:t>
                        </w:r>
                        <w:r>
                          <w:rPr>
                            <w:rFonts w:ascii="Arial" w:eastAsia="Arial" w:hAnsi="Arial" w:cs="Arial"/>
                            <w:spacing w:val="-4"/>
                            <w:sz w:val="16"/>
                            <w:szCs w:val="16"/>
                          </w:rPr>
                          <w:t>w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,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pacing w:val="-4"/>
                            <w:sz w:val="16"/>
                            <w:szCs w:val="16"/>
                          </w:rPr>
                          <w:t>x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ep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io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ar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 xml:space="preserve">e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hand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 xml:space="preserve">led </w:t>
                        </w:r>
                        <w:r>
                          <w:rPr>
                            <w:rFonts w:ascii="Arial" w:eastAsia="Arial" w:hAnsi="Arial" w:cs="Arial"/>
                            <w:spacing w:val="-3"/>
                            <w:sz w:val="16"/>
                            <w:szCs w:val="16"/>
                          </w:rPr>
                          <w:t>w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ll.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De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  <w:sz w:val="16"/>
                            <w:szCs w:val="16"/>
                          </w:rPr>
                          <w:t>m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ons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ra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pacing w:val="-3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appropr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 xml:space="preserve">iate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 xml:space="preserve">r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h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igh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le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ve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  <w:spacing w:val="4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3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f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  <w:spacing w:val="-3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  <w:sz w:val="16"/>
                            <w:szCs w:val="16"/>
                          </w:rPr>
                          <w:t>m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p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 xml:space="preserve">lex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lg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or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th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ms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an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 xml:space="preserve">d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progra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m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  <w:sz w:val="16"/>
                            <w:szCs w:val="16"/>
                          </w:rPr>
                          <w:t>m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ing</w:t>
                        </w:r>
                        <w:r>
                          <w:rPr>
                            <w:rFonts w:ascii="Arial" w:eastAsia="Arial" w:hAnsi="Arial" w:cs="Arial"/>
                            <w:spacing w:val="-2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6"/>
                            <w:szCs w:val="16"/>
                          </w:rPr>
                          <w:t>k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pacing w:val="-2"/>
                            <w:sz w:val="16"/>
                            <w:szCs w:val="16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.</w:t>
                        </w:r>
                      </w:p>
                      <w:p w14:paraId="11C1097F" w14:textId="77777777" w:rsidR="006C01CA" w:rsidRDefault="006C01CA">
                        <w:pPr>
                          <w:spacing w:before="1"/>
                          <w:ind w:left="100" w:right="73"/>
                          <w:jc w:val="both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</w:p>
                      <w:p w14:paraId="3595FF44" w14:textId="77777777" w:rsidR="00CB5286" w:rsidRDefault="00CB5286">
                        <w:pPr>
                          <w:spacing w:before="1"/>
                          <w:ind w:left="100" w:right="73"/>
                          <w:jc w:val="both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</w:p>
                      <w:p w14:paraId="566E9B09" w14:textId="77777777" w:rsidR="006C01CA" w:rsidRDefault="006C01CA">
                        <w:pPr>
                          <w:spacing w:before="1"/>
                          <w:ind w:left="100" w:right="73"/>
                          <w:jc w:val="both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</w:p>
                      <w:p w14:paraId="6C3E7F1C" w14:textId="77777777" w:rsidR="00842D3A" w:rsidRDefault="00842D3A">
                        <w:pPr>
                          <w:spacing w:before="8" w:line="160" w:lineRule="exact"/>
                          <w:rPr>
                            <w:sz w:val="16"/>
                            <w:szCs w:val="16"/>
                          </w:rPr>
                        </w:pPr>
                      </w:p>
                      <w:p w14:paraId="349F4305" w14:textId="77777777" w:rsidR="00842D3A" w:rsidRDefault="00842D3A">
                        <w:pPr>
                          <w:spacing w:line="200" w:lineRule="exact"/>
                        </w:pPr>
                      </w:p>
                      <w:p w14:paraId="5CDAD561" w14:textId="77777777" w:rsidR="00842D3A" w:rsidRDefault="006C01CA">
                        <w:pPr>
                          <w:ind w:right="103"/>
                          <w:jc w:val="right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8-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10</w:t>
                        </w:r>
                      </w:p>
                    </w:tc>
                    <w:tc>
                      <w:tcPr>
                        <w:tcW w:w="198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5" w:space="0" w:color="000000"/>
                          <w:right w:val="single" w:sz="8" w:space="0" w:color="000000"/>
                        </w:tcBorders>
                      </w:tcPr>
                      <w:p w14:paraId="5238DDC7" w14:textId="77777777" w:rsidR="00842D3A" w:rsidRDefault="00842D3A"/>
                    </w:tc>
                  </w:tr>
                  <w:tr w:rsidR="00842D3A" w14:paraId="3A90607C" w14:textId="77777777" w:rsidTr="006C01CA">
                    <w:trPr>
                      <w:trHeight w:hRule="exact" w:val="1689"/>
                    </w:trPr>
                    <w:tc>
                      <w:tcPr>
                        <w:tcW w:w="430" w:type="dxa"/>
                        <w:tcBorders>
                          <w:top w:val="single" w:sz="5" w:space="0" w:color="000000"/>
                          <w:left w:val="single" w:sz="8" w:space="0" w:color="000000"/>
                          <w:bottom w:val="single" w:sz="5" w:space="0" w:color="000000"/>
                          <w:right w:val="single" w:sz="8" w:space="0" w:color="000000"/>
                        </w:tcBorders>
                      </w:tcPr>
                      <w:p w14:paraId="3C6D2513" w14:textId="77777777" w:rsidR="00842D3A" w:rsidRDefault="004E34DC">
                        <w:pPr>
                          <w:spacing w:line="160" w:lineRule="exact"/>
                          <w:ind w:left="96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3</w:t>
                        </w:r>
                      </w:p>
                    </w:tc>
                    <w:tc>
                      <w:tcPr>
                        <w:tcW w:w="1899" w:type="dxa"/>
                        <w:tcBorders>
                          <w:top w:val="single" w:sz="5" w:space="0" w:color="000000"/>
                          <w:left w:val="single" w:sz="8" w:space="0" w:color="000000"/>
                          <w:bottom w:val="single" w:sz="5" w:space="0" w:color="000000"/>
                          <w:right w:val="single" w:sz="8" w:space="0" w:color="000000"/>
                        </w:tcBorders>
                      </w:tcPr>
                      <w:p w14:paraId="4234258A" w14:textId="77777777" w:rsidR="00842D3A" w:rsidRDefault="00842D3A">
                        <w:pPr>
                          <w:spacing w:line="180" w:lineRule="exact"/>
                          <w:rPr>
                            <w:sz w:val="18"/>
                            <w:szCs w:val="18"/>
                          </w:rPr>
                        </w:pPr>
                      </w:p>
                      <w:p w14:paraId="6590FE97" w14:textId="77777777" w:rsidR="00842D3A" w:rsidRDefault="00B40D82">
                        <w:pPr>
                          <w:ind w:left="98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D</w:t>
                        </w:r>
                        <w:r w:rsidR="004E34DC"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egre</w:t>
                        </w:r>
                        <w:r w:rsidR="004E34DC"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e</w:t>
                        </w:r>
                        <w:r w:rsidR="004E34DC">
                          <w:rPr>
                            <w:rFonts w:ascii="Arial" w:eastAsia="Arial" w:hAnsi="Arial" w:cs="Arial"/>
                            <w:spacing w:val="1"/>
                            <w:sz w:val="16"/>
                            <w:szCs w:val="16"/>
                          </w:rPr>
                          <w:t xml:space="preserve"> </w:t>
                        </w:r>
                        <w:r w:rsidR="004E34DC"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o</w:t>
                        </w:r>
                        <w:r w:rsidR="004E34DC"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f</w:t>
                        </w:r>
                        <w:r w:rsidR="004E34DC">
                          <w:rPr>
                            <w:rFonts w:ascii="Arial" w:eastAsia="Arial" w:hAnsi="Arial" w:cs="Arial"/>
                            <w:spacing w:val="2"/>
                            <w:sz w:val="16"/>
                            <w:szCs w:val="16"/>
                          </w:rPr>
                          <w:t xml:space="preserve"> </w:t>
                        </w:r>
                        <w:r w:rsidR="004E34DC">
                          <w:rPr>
                            <w:rFonts w:ascii="Arial" w:eastAsia="Arial" w:hAnsi="Arial" w:cs="Arial"/>
                            <w:spacing w:val="1"/>
                            <w:sz w:val="16"/>
                            <w:szCs w:val="16"/>
                          </w:rPr>
                          <w:t>c</w:t>
                        </w:r>
                        <w:r w:rsidR="004E34DC">
                          <w:rPr>
                            <w:rFonts w:ascii="Arial" w:eastAsia="Arial" w:hAnsi="Arial" w:cs="Arial"/>
                            <w:spacing w:val="-3"/>
                            <w:sz w:val="16"/>
                            <w:szCs w:val="16"/>
                          </w:rPr>
                          <w:t>o</w:t>
                        </w:r>
                        <w:r w:rsidR="004E34DC"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mplet</w:t>
                        </w:r>
                        <w:r w:rsidR="004E34DC">
                          <w:rPr>
                            <w:rFonts w:ascii="Arial" w:eastAsia="Arial" w:hAnsi="Arial" w:cs="Arial"/>
                            <w:spacing w:val="1"/>
                            <w:sz w:val="16"/>
                            <w:szCs w:val="16"/>
                          </w:rPr>
                          <w:t>i</w:t>
                        </w:r>
                        <w:r w:rsidR="004E34DC"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o</w:t>
                        </w:r>
                        <w:r w:rsidR="004E34DC"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n</w:t>
                        </w:r>
                      </w:p>
                      <w:p w14:paraId="0683D06F" w14:textId="77777777" w:rsidR="00842D3A" w:rsidRDefault="004E34DC">
                        <w:pPr>
                          <w:spacing w:line="180" w:lineRule="exact"/>
                          <w:ind w:left="98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(1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0)</w:t>
                        </w:r>
                      </w:p>
                    </w:tc>
                    <w:tc>
                      <w:tcPr>
                        <w:tcW w:w="3423" w:type="dxa"/>
                        <w:tcBorders>
                          <w:top w:val="single" w:sz="5" w:space="0" w:color="000000"/>
                          <w:left w:val="single" w:sz="8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14:paraId="09DFE32E" w14:textId="77777777" w:rsidR="00842D3A" w:rsidRDefault="004E34DC">
                        <w:pPr>
                          <w:spacing w:line="160" w:lineRule="exact"/>
                          <w:ind w:left="96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proofErr w:type="gramStart"/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 xml:space="preserve">Too </w:t>
                        </w:r>
                        <w:r>
                          <w:rPr>
                            <w:rFonts w:ascii="Arial" w:eastAsia="Arial" w:hAnsi="Arial" w:cs="Arial"/>
                            <w:spacing w:val="11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  <w:sz w:val="16"/>
                            <w:szCs w:val="16"/>
                          </w:rPr>
                          <w:t>m</w:t>
                        </w:r>
                        <w:r>
                          <w:rPr>
                            <w:rFonts w:ascii="Arial" w:eastAsia="Arial" w:hAnsi="Arial" w:cs="Arial"/>
                            <w:spacing w:val="-3"/>
                            <w:sz w:val="16"/>
                            <w:szCs w:val="16"/>
                          </w:rPr>
                          <w:t>u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h</w:t>
                        </w:r>
                        <w:proofErr w:type="gramEnd"/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11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6"/>
                            <w:szCs w:val="16"/>
                          </w:rPr>
                          <w:t>st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pacing w:val="-2"/>
                            <w:sz w:val="16"/>
                            <w:szCs w:val="16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 xml:space="preserve">l </w:t>
                        </w:r>
                        <w:r>
                          <w:rPr>
                            <w:rFonts w:ascii="Arial" w:eastAsia="Arial" w:hAnsi="Arial" w:cs="Arial"/>
                            <w:spacing w:val="15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spacing w:val="-3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  <w:sz w:val="16"/>
                            <w:szCs w:val="16"/>
                          </w:rPr>
                          <w:t>m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 xml:space="preserve">in </w:t>
                        </w:r>
                        <w:r>
                          <w:rPr>
                            <w:rFonts w:ascii="Arial" w:eastAsia="Arial" w:hAnsi="Arial" w:cs="Arial"/>
                            <w:spacing w:val="12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 xml:space="preserve">o </w:t>
                        </w:r>
                        <w:r>
                          <w:rPr>
                            <w:rFonts w:ascii="Arial" w:eastAsia="Arial" w:hAnsi="Arial" w:cs="Arial"/>
                            <w:spacing w:val="14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b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 xml:space="preserve">e </w:t>
                        </w:r>
                        <w:r>
                          <w:rPr>
                            <w:rFonts w:ascii="Arial" w:eastAsia="Arial" w:hAnsi="Arial" w:cs="Arial"/>
                            <w:spacing w:val="11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done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 xml:space="preserve">. </w:t>
                        </w:r>
                        <w:r>
                          <w:rPr>
                            <w:rFonts w:ascii="Arial" w:eastAsia="Arial" w:hAnsi="Arial" w:cs="Arial"/>
                            <w:spacing w:val="15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6"/>
                            <w:szCs w:val="16"/>
                          </w:rPr>
                          <w:t>B</w:t>
                        </w:r>
                        <w:r>
                          <w:rPr>
                            <w:rFonts w:ascii="Arial" w:eastAsia="Arial" w:hAnsi="Arial" w:cs="Arial"/>
                            <w:spacing w:val="-3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  <w:spacing w:val="-2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c</w:t>
                        </w:r>
                      </w:p>
                      <w:p w14:paraId="6D1B1FAB" w14:textId="77777777" w:rsidR="00842D3A" w:rsidRDefault="004E34DC">
                        <w:pPr>
                          <w:spacing w:before="1"/>
                          <w:ind w:left="96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requ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ir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  <w:sz w:val="16"/>
                            <w:szCs w:val="16"/>
                          </w:rPr>
                          <w:t>m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ent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ar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  <w:spacing w:val="-3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 xml:space="preserve">t 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6"/>
                            <w:szCs w:val="16"/>
                          </w:rPr>
                          <w:t>f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u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f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ille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.</w:t>
                        </w:r>
                      </w:p>
                      <w:p w14:paraId="449AD9A8" w14:textId="77777777" w:rsidR="00842D3A" w:rsidRDefault="004E34DC">
                        <w:pPr>
                          <w:spacing w:before="1" w:line="180" w:lineRule="exact"/>
                          <w:ind w:left="96" w:right="79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h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pacing w:val="15"/>
                            <w:sz w:val="16"/>
                            <w:szCs w:val="16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en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ascii="Arial" w:eastAsia="Arial" w:hAnsi="Arial" w:cs="Arial"/>
                            <w:spacing w:val="15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produ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t</w:t>
                        </w:r>
                        <w:proofErr w:type="gramEnd"/>
                        <w:r>
                          <w:rPr>
                            <w:rFonts w:ascii="Arial" w:eastAsia="Arial" w:hAnsi="Arial" w:cs="Arial"/>
                            <w:spacing w:val="16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produ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  <w:spacing w:val="-3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  <w:spacing w:val="16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eno</w:t>
                        </w:r>
                        <w:r>
                          <w:rPr>
                            <w:rFonts w:ascii="Arial" w:eastAsia="Arial" w:hAnsi="Arial" w:cs="Arial"/>
                            <w:spacing w:val="-3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mo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u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  <w:spacing w:val="16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error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 xml:space="preserve">, 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6"/>
                            <w:szCs w:val="16"/>
                          </w:rPr>
                          <w:t>f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au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spacing w:val="-2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in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orrec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spacing w:val="-3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u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.</w:t>
                        </w:r>
                      </w:p>
                      <w:p w14:paraId="039CE9A9" w14:textId="77777777" w:rsidR="006C01CA" w:rsidRDefault="006C01CA">
                        <w:pPr>
                          <w:ind w:right="104"/>
                          <w:jc w:val="right"/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</w:pPr>
                      </w:p>
                      <w:p w14:paraId="35BCB3E3" w14:textId="77777777" w:rsidR="00235144" w:rsidRDefault="00235144">
                        <w:pPr>
                          <w:ind w:right="104"/>
                          <w:jc w:val="right"/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</w:pPr>
                      </w:p>
                      <w:p w14:paraId="234DEDD9" w14:textId="77777777" w:rsidR="006C01CA" w:rsidRDefault="006C01CA">
                        <w:pPr>
                          <w:ind w:right="104"/>
                          <w:jc w:val="right"/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</w:pPr>
                      </w:p>
                      <w:p w14:paraId="7FAA6443" w14:textId="77777777" w:rsidR="006C01CA" w:rsidRDefault="006C01CA">
                        <w:pPr>
                          <w:ind w:right="104"/>
                          <w:jc w:val="right"/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</w:pPr>
                      </w:p>
                      <w:p w14:paraId="46D554A7" w14:textId="77777777" w:rsidR="00842D3A" w:rsidRDefault="004E34DC">
                        <w:pPr>
                          <w:ind w:right="104"/>
                          <w:jc w:val="right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0-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4</w:t>
                        </w:r>
                      </w:p>
                    </w:tc>
                    <w:tc>
                      <w:tcPr>
                        <w:tcW w:w="342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14:paraId="011D5D51" w14:textId="77777777" w:rsidR="00842D3A" w:rsidRDefault="004E34DC">
                        <w:pPr>
                          <w:spacing w:line="160" w:lineRule="exact"/>
                          <w:ind w:left="100" w:right="81"/>
                          <w:jc w:val="both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1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ll</w:t>
                        </w:r>
                        <w:r>
                          <w:rPr>
                            <w:rFonts w:ascii="Arial" w:eastAsia="Arial" w:hAnsi="Arial" w:cs="Arial"/>
                            <w:spacing w:val="18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requ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ir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ascii="Arial" w:eastAsia="Arial" w:hAnsi="Arial" w:cs="Arial"/>
                            <w:spacing w:val="15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6"/>
                            <w:szCs w:val="16"/>
                          </w:rPr>
                          <w:t>f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ea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ure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  <w:spacing w:val="17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pre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pacing w:val="-3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pacing w:val="19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in</w:t>
                        </w:r>
                        <w:r>
                          <w:rPr>
                            <w:rFonts w:ascii="Arial" w:eastAsia="Arial" w:hAnsi="Arial" w:cs="Arial"/>
                            <w:spacing w:val="15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pacing w:val="-3"/>
                            <w:sz w:val="16"/>
                            <w:szCs w:val="16"/>
                          </w:rPr>
                          <w:t>h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pacing w:val="17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int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er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6"/>
                            <w:szCs w:val="16"/>
                          </w:rPr>
                          <w:t>f</w:t>
                        </w:r>
                        <w:r>
                          <w:rPr>
                            <w:rFonts w:ascii="Arial" w:eastAsia="Arial" w:hAnsi="Arial" w:cs="Arial"/>
                            <w:spacing w:val="-3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e</w:t>
                        </w:r>
                      </w:p>
                      <w:p w14:paraId="5E91AD50" w14:textId="77777777" w:rsidR="00842D3A" w:rsidRDefault="004E34DC">
                        <w:pPr>
                          <w:spacing w:before="1"/>
                          <w:ind w:left="100" w:right="75"/>
                          <w:jc w:val="both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-3"/>
                            <w:sz w:val="16"/>
                            <w:szCs w:val="16"/>
                          </w:rPr>
                          <w:t>w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h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in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h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requ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ir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ope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,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bu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6"/>
                            <w:szCs w:val="16"/>
                          </w:rPr>
                          <w:t xml:space="preserve"> s</w:t>
                        </w:r>
                        <w:r>
                          <w:rPr>
                            <w:rFonts w:ascii="Arial" w:eastAsia="Arial" w:hAnsi="Arial" w:cs="Arial"/>
                            <w:spacing w:val="-3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  <w:sz w:val="16"/>
                            <w:szCs w:val="16"/>
                          </w:rPr>
                          <w:t>m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 xml:space="preserve">e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ar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 xml:space="preserve">e 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  <w:spacing w:val="-2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  <w:sz w:val="16"/>
                            <w:szCs w:val="16"/>
                          </w:rPr>
                          <w:t>m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p</w:t>
                        </w:r>
                        <w:r>
                          <w:rPr>
                            <w:rFonts w:ascii="Arial" w:eastAsia="Arial" w:hAnsi="Arial" w:cs="Arial"/>
                            <w:spacing w:val="-2"/>
                            <w:sz w:val="16"/>
                            <w:szCs w:val="16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6"/>
                            <w:szCs w:val="16"/>
                          </w:rPr>
                          <w:t>f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ie</w:t>
                        </w:r>
                        <w:r>
                          <w:rPr>
                            <w:rFonts w:ascii="Arial" w:eastAsia="Arial" w:hAnsi="Arial" w:cs="Arial"/>
                            <w:spacing w:val="-3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.</w:t>
                        </w:r>
                        <w:r>
                          <w:rPr>
                            <w:rFonts w:ascii="Arial" w:eastAsia="Arial" w:hAnsi="Arial" w:cs="Arial"/>
                            <w:spacing w:val="-5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Or</w:t>
                        </w:r>
                        <w:r>
                          <w:rPr>
                            <w:rFonts w:ascii="Arial" w:eastAsia="Arial" w:hAnsi="Arial" w:cs="Arial"/>
                            <w:spacing w:val="-9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on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pacing w:val="-6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spacing w:val="-7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pacing w:val="-3"/>
                            <w:sz w:val="16"/>
                            <w:szCs w:val="16"/>
                          </w:rPr>
                          <w:t>w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  <w:spacing w:val="-7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6"/>
                            <w:szCs w:val="16"/>
                          </w:rPr>
                          <w:t>f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ea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ur</w:t>
                        </w:r>
                        <w:r>
                          <w:rPr>
                            <w:rFonts w:ascii="Arial" w:eastAsia="Arial" w:hAnsi="Arial" w:cs="Arial"/>
                            <w:spacing w:val="-3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  <w:spacing w:val="-5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3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pacing w:val="-9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  <w:sz w:val="16"/>
                            <w:szCs w:val="16"/>
                          </w:rPr>
                          <w:t>m</w:t>
                        </w:r>
                        <w:r>
                          <w:rPr>
                            <w:rFonts w:ascii="Arial" w:eastAsia="Arial" w:hAnsi="Arial" w:cs="Arial"/>
                            <w:spacing w:val="-2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6"/>
                            <w:szCs w:val="16"/>
                          </w:rPr>
                          <w:t>ss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in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g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. T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h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6"/>
                            <w:szCs w:val="16"/>
                          </w:rPr>
                          <w:t xml:space="preserve"> s</w:t>
                        </w:r>
                        <w:r>
                          <w:rPr>
                            <w:rFonts w:ascii="Arial" w:eastAsia="Arial" w:hAnsi="Arial" w:cs="Arial"/>
                            <w:spacing w:val="-4"/>
                            <w:sz w:val="16"/>
                            <w:szCs w:val="16"/>
                          </w:rPr>
                          <w:t>y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6"/>
                            <w:szCs w:val="16"/>
                          </w:rPr>
                          <w:t>st</w:t>
                        </w:r>
                        <w:r>
                          <w:rPr>
                            <w:rFonts w:ascii="Arial" w:eastAsia="Arial" w:hAnsi="Arial" w:cs="Arial"/>
                            <w:spacing w:val="-3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m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2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ab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le</w:t>
                        </w:r>
                        <w:r>
                          <w:rPr>
                            <w:rFonts w:ascii="Arial" w:eastAsia="Arial" w:hAnsi="Arial" w:cs="Arial"/>
                            <w:spacing w:val="-2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  <w:spacing w:val="-2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ru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3"/>
                            <w:sz w:val="16"/>
                            <w:szCs w:val="16"/>
                          </w:rPr>
                          <w:t>w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h</w:t>
                        </w:r>
                        <w:r>
                          <w:rPr>
                            <w:rFonts w:ascii="Arial" w:eastAsia="Arial" w:hAnsi="Arial" w:cs="Arial"/>
                            <w:spacing w:val="-2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  <w:sz w:val="16"/>
                            <w:szCs w:val="16"/>
                          </w:rPr>
                          <w:t>m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pacing w:val="-3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 xml:space="preserve">r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error</w:t>
                        </w:r>
                        <w:r>
                          <w:rPr>
                            <w:rFonts w:ascii="Arial" w:eastAsia="Arial" w:hAnsi="Arial" w:cs="Arial"/>
                            <w:spacing w:val="4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.</w:t>
                        </w:r>
                      </w:p>
                      <w:p w14:paraId="15B2BB72" w14:textId="77777777" w:rsidR="00842D3A" w:rsidRDefault="00842D3A">
                        <w:pPr>
                          <w:spacing w:before="3" w:line="180" w:lineRule="exact"/>
                          <w:rPr>
                            <w:sz w:val="18"/>
                            <w:szCs w:val="18"/>
                          </w:rPr>
                        </w:pPr>
                      </w:p>
                      <w:p w14:paraId="04CDBA24" w14:textId="77777777" w:rsidR="006C01CA" w:rsidRDefault="006C01CA">
                        <w:pPr>
                          <w:spacing w:before="3" w:line="180" w:lineRule="exact"/>
                          <w:rPr>
                            <w:sz w:val="18"/>
                            <w:szCs w:val="18"/>
                          </w:rPr>
                        </w:pPr>
                      </w:p>
                      <w:p w14:paraId="636AB39E" w14:textId="77777777" w:rsidR="00235144" w:rsidRDefault="00235144">
                        <w:pPr>
                          <w:spacing w:before="3" w:line="180" w:lineRule="exact"/>
                          <w:rPr>
                            <w:sz w:val="18"/>
                            <w:szCs w:val="18"/>
                          </w:rPr>
                        </w:pPr>
                      </w:p>
                      <w:p w14:paraId="0F79AB9D" w14:textId="77777777" w:rsidR="006C01CA" w:rsidRDefault="006C01CA">
                        <w:pPr>
                          <w:spacing w:before="3" w:line="180" w:lineRule="exact"/>
                          <w:rPr>
                            <w:sz w:val="18"/>
                            <w:szCs w:val="18"/>
                          </w:rPr>
                        </w:pPr>
                      </w:p>
                      <w:p w14:paraId="49B95923" w14:textId="77777777" w:rsidR="00842D3A" w:rsidRDefault="004E34DC">
                        <w:pPr>
                          <w:ind w:right="104"/>
                          <w:jc w:val="right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5-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7</w:t>
                        </w:r>
                      </w:p>
                    </w:tc>
                    <w:tc>
                      <w:tcPr>
                        <w:tcW w:w="333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8" w:space="0" w:color="000000"/>
                        </w:tcBorders>
                      </w:tcPr>
                      <w:p w14:paraId="669D68E8" w14:textId="77777777" w:rsidR="00842D3A" w:rsidRDefault="004E34DC">
                        <w:pPr>
                          <w:spacing w:line="160" w:lineRule="exact"/>
                          <w:ind w:left="100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1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ll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requ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ir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6"/>
                            <w:szCs w:val="16"/>
                          </w:rPr>
                          <w:t>f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pacing w:val="-3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ure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pre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en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in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6"/>
                            <w:szCs w:val="16"/>
                          </w:rPr>
                          <w:t xml:space="preserve"> t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h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int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pacing w:val="-3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6"/>
                            <w:szCs w:val="16"/>
                          </w:rPr>
                          <w:t>f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ac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e</w:t>
                        </w:r>
                      </w:p>
                      <w:p w14:paraId="3FCE7A47" w14:textId="77777777" w:rsidR="00842D3A" w:rsidRDefault="004E34DC">
                        <w:pPr>
                          <w:spacing w:before="1"/>
                          <w:ind w:left="100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-3"/>
                            <w:sz w:val="16"/>
                            <w:szCs w:val="16"/>
                          </w:rPr>
                          <w:t>w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h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in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 xml:space="preserve">r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beyon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6"/>
                            <w:szCs w:val="16"/>
                          </w:rPr>
                          <w:t xml:space="preserve"> t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h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requ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ir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  <w:spacing w:val="-3"/>
                            <w:sz w:val="16"/>
                            <w:szCs w:val="16"/>
                          </w:rPr>
                          <w:t>p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.</w:t>
                        </w:r>
                      </w:p>
                      <w:p w14:paraId="6F35C224" w14:textId="77777777" w:rsidR="00842D3A" w:rsidRDefault="004E34DC">
                        <w:pPr>
                          <w:spacing w:line="180" w:lineRule="exact"/>
                          <w:ind w:left="100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bug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apparen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pacing w:val="4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dur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ing</w:t>
                        </w:r>
                        <w:r>
                          <w:rPr>
                            <w:rFonts w:ascii="Arial" w:eastAsia="Arial" w:hAnsi="Arial" w:cs="Arial"/>
                            <w:spacing w:val="-2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ascii="Arial" w:eastAsia="Arial" w:hAnsi="Arial" w:cs="Arial"/>
                            <w:spacing w:val="-3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  <w:sz w:val="16"/>
                            <w:szCs w:val="16"/>
                          </w:rPr>
                          <w:t>m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onstra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ion.</w:t>
                        </w:r>
                      </w:p>
                      <w:p w14:paraId="7C65E2CC" w14:textId="77777777" w:rsidR="006C01CA" w:rsidRDefault="006C01CA">
                        <w:pPr>
                          <w:spacing w:line="180" w:lineRule="exact"/>
                          <w:ind w:left="100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</w:p>
                      <w:p w14:paraId="6BBAB8E6" w14:textId="77777777" w:rsidR="006C01CA" w:rsidRDefault="006C01CA">
                        <w:pPr>
                          <w:spacing w:line="180" w:lineRule="exact"/>
                          <w:ind w:left="100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</w:p>
                      <w:p w14:paraId="75543514" w14:textId="77777777" w:rsidR="00842D3A" w:rsidRDefault="00842D3A">
                        <w:pPr>
                          <w:spacing w:before="8" w:line="160" w:lineRule="exact"/>
                          <w:rPr>
                            <w:sz w:val="16"/>
                            <w:szCs w:val="16"/>
                          </w:rPr>
                        </w:pPr>
                      </w:p>
                      <w:p w14:paraId="3A854544" w14:textId="77777777" w:rsidR="00235144" w:rsidRDefault="00235144">
                        <w:pPr>
                          <w:spacing w:before="8" w:line="160" w:lineRule="exact"/>
                          <w:rPr>
                            <w:sz w:val="16"/>
                            <w:szCs w:val="16"/>
                          </w:rPr>
                        </w:pPr>
                      </w:p>
                      <w:p w14:paraId="25BF0511" w14:textId="77777777" w:rsidR="00842D3A" w:rsidRDefault="00842D3A">
                        <w:pPr>
                          <w:spacing w:line="200" w:lineRule="exact"/>
                        </w:pPr>
                      </w:p>
                      <w:p w14:paraId="2C321BF8" w14:textId="77777777" w:rsidR="00842D3A" w:rsidRDefault="004E34DC">
                        <w:pPr>
                          <w:ind w:right="101"/>
                          <w:jc w:val="right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8-10</w:t>
                        </w:r>
                      </w:p>
                    </w:tc>
                    <w:tc>
                      <w:tcPr>
                        <w:tcW w:w="1980" w:type="dxa"/>
                        <w:tcBorders>
                          <w:top w:val="single" w:sz="5" w:space="0" w:color="000000"/>
                          <w:left w:val="single" w:sz="8" w:space="0" w:color="000000"/>
                          <w:bottom w:val="single" w:sz="5" w:space="0" w:color="000000"/>
                          <w:right w:val="single" w:sz="8" w:space="0" w:color="000000"/>
                        </w:tcBorders>
                      </w:tcPr>
                      <w:p w14:paraId="1967B4D0" w14:textId="77777777" w:rsidR="00842D3A" w:rsidRDefault="00842D3A"/>
                    </w:tc>
                  </w:tr>
                  <w:tr w:rsidR="00E73942" w14:paraId="417B5B43" w14:textId="77777777" w:rsidTr="006C01CA">
                    <w:trPr>
                      <w:trHeight w:hRule="exact" w:val="1689"/>
                    </w:trPr>
                    <w:tc>
                      <w:tcPr>
                        <w:tcW w:w="430" w:type="dxa"/>
                        <w:tcBorders>
                          <w:top w:val="single" w:sz="5" w:space="0" w:color="000000"/>
                          <w:left w:val="single" w:sz="8" w:space="0" w:color="000000"/>
                          <w:bottom w:val="single" w:sz="5" w:space="0" w:color="000000"/>
                          <w:right w:val="single" w:sz="8" w:space="0" w:color="000000"/>
                        </w:tcBorders>
                      </w:tcPr>
                      <w:p w14:paraId="4FD2557B" w14:textId="77777777" w:rsidR="00E73942" w:rsidRDefault="00E73942" w:rsidP="00E73942">
                        <w:pPr>
                          <w:spacing w:line="160" w:lineRule="exact"/>
                          <w:ind w:left="96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4</w:t>
                        </w:r>
                      </w:p>
                    </w:tc>
                    <w:tc>
                      <w:tcPr>
                        <w:tcW w:w="1899" w:type="dxa"/>
                        <w:tcBorders>
                          <w:top w:val="single" w:sz="5" w:space="0" w:color="000000"/>
                          <w:left w:val="single" w:sz="8" w:space="0" w:color="000000"/>
                          <w:bottom w:val="single" w:sz="5" w:space="0" w:color="000000"/>
                          <w:right w:val="single" w:sz="8" w:space="0" w:color="000000"/>
                        </w:tcBorders>
                      </w:tcPr>
                      <w:p w14:paraId="532620C1" w14:textId="77777777" w:rsidR="00E73942" w:rsidRDefault="00E73942" w:rsidP="00E73942">
                        <w:pPr>
                          <w:spacing w:line="180" w:lineRule="exact"/>
                          <w:rPr>
                            <w:sz w:val="18"/>
                            <w:szCs w:val="18"/>
                          </w:rPr>
                        </w:pPr>
                      </w:p>
                      <w:p w14:paraId="78C37A7B" w14:textId="77777777" w:rsidR="00E73942" w:rsidRDefault="00235144" w:rsidP="00E73942">
                        <w:pPr>
                          <w:ind w:left="98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 xml:space="preserve">Program </w:t>
                        </w:r>
                        <w:r w:rsidR="00E73942"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Model Optimization</w:t>
                        </w:r>
                      </w:p>
                      <w:p w14:paraId="7E3EAFE0" w14:textId="77777777" w:rsidR="00E73942" w:rsidRDefault="00E73942" w:rsidP="00E73942">
                        <w:pPr>
                          <w:spacing w:line="180" w:lineRule="exact"/>
                          <w:ind w:left="98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(1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0)</w:t>
                        </w:r>
                      </w:p>
                    </w:tc>
                    <w:tc>
                      <w:tcPr>
                        <w:tcW w:w="3423" w:type="dxa"/>
                        <w:tcBorders>
                          <w:top w:val="single" w:sz="5" w:space="0" w:color="000000"/>
                          <w:left w:val="single" w:sz="8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14:paraId="45EE137E" w14:textId="77777777" w:rsidR="00235144" w:rsidRDefault="00235144" w:rsidP="00E73942">
                        <w:pPr>
                          <w:spacing w:line="160" w:lineRule="exact"/>
                          <w:ind w:left="96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</w:p>
                      <w:p w14:paraId="596EB0FF" w14:textId="77777777" w:rsidR="00E73942" w:rsidRPr="00377AFC" w:rsidRDefault="00E73942" w:rsidP="00E73942">
                        <w:pPr>
                          <w:spacing w:line="160" w:lineRule="exact"/>
                          <w:ind w:left="96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 w:rsidRPr="00377AFC"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 xml:space="preserve">The model is not optimized. </w:t>
                        </w:r>
                      </w:p>
                      <w:p w14:paraId="068919E1" w14:textId="77777777" w:rsidR="00E73942" w:rsidRDefault="00235144" w:rsidP="00E73942">
                        <w:pPr>
                          <w:spacing w:line="160" w:lineRule="exact"/>
                          <w:ind w:left="96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Most of the processes are executed in serial.</w:t>
                        </w:r>
                      </w:p>
                      <w:p w14:paraId="54B28E26" w14:textId="77777777" w:rsidR="00235144" w:rsidRPr="00377AFC" w:rsidRDefault="00235144" w:rsidP="00E73942">
                        <w:pPr>
                          <w:spacing w:line="160" w:lineRule="exact"/>
                          <w:ind w:left="96"/>
                          <w:rPr>
                            <w:rFonts w:ascii="Arial" w:eastAsia="Arial" w:hAnsi="Arial" w:cs="Arial"/>
                            <w:spacing w:val="15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Only 1 parallel program model is used.</w:t>
                        </w:r>
                      </w:p>
                      <w:p w14:paraId="61043799" w14:textId="77777777" w:rsidR="00E73942" w:rsidRPr="00377AFC" w:rsidRDefault="00E73942" w:rsidP="00E73942">
                        <w:pPr>
                          <w:ind w:right="104"/>
                          <w:jc w:val="right"/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</w:pPr>
                      </w:p>
                      <w:p w14:paraId="79D5C2B8" w14:textId="77777777" w:rsidR="00E73942" w:rsidRPr="00377AFC" w:rsidRDefault="00E73942" w:rsidP="00E73942">
                        <w:pPr>
                          <w:ind w:right="104"/>
                          <w:jc w:val="right"/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</w:pPr>
                      </w:p>
                      <w:p w14:paraId="189BFA64" w14:textId="77777777" w:rsidR="00E73942" w:rsidRPr="00377AFC" w:rsidRDefault="00E73942" w:rsidP="00E73942">
                        <w:pPr>
                          <w:ind w:right="104"/>
                          <w:jc w:val="right"/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</w:pPr>
                      </w:p>
                      <w:p w14:paraId="32E19762" w14:textId="77777777" w:rsidR="00E73942" w:rsidRPr="00377AFC" w:rsidRDefault="00E73942" w:rsidP="00E73942">
                        <w:pPr>
                          <w:ind w:right="104"/>
                          <w:jc w:val="right"/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</w:pPr>
                      </w:p>
                      <w:p w14:paraId="13796844" w14:textId="77777777" w:rsidR="00E73942" w:rsidRPr="00377AFC" w:rsidRDefault="00E73942" w:rsidP="00E73942">
                        <w:pPr>
                          <w:ind w:right="104"/>
                          <w:jc w:val="right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 w:rsidRPr="00377AFC"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0-</w:t>
                        </w:r>
                        <w:r w:rsidRPr="00377AFC"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4</w:t>
                        </w:r>
                      </w:p>
                    </w:tc>
                    <w:tc>
                      <w:tcPr>
                        <w:tcW w:w="342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14:paraId="33A1AE21" w14:textId="77777777" w:rsidR="00235144" w:rsidRDefault="00235144" w:rsidP="00E73942">
                        <w:pPr>
                          <w:spacing w:before="1"/>
                          <w:ind w:left="100" w:right="75"/>
                          <w:rPr>
                            <w:rFonts w:ascii="Arial" w:eastAsia="Arial" w:hAnsi="Arial" w:cs="Arial"/>
                            <w:spacing w:val="1"/>
                            <w:sz w:val="16"/>
                            <w:szCs w:val="16"/>
                          </w:rPr>
                        </w:pPr>
                      </w:p>
                      <w:p w14:paraId="5CA1EF05" w14:textId="77777777" w:rsidR="00235144" w:rsidRPr="00235144" w:rsidRDefault="00235144" w:rsidP="00235144">
                        <w:pPr>
                          <w:spacing w:before="1"/>
                          <w:ind w:left="100" w:right="75"/>
                          <w:rPr>
                            <w:rFonts w:ascii="Arial" w:eastAsia="Arial" w:hAnsi="Arial" w:cs="Arial"/>
                            <w:spacing w:val="1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1"/>
                            <w:sz w:val="16"/>
                            <w:szCs w:val="16"/>
                          </w:rPr>
                          <w:t>The model is optimized by using more than 1 parallel progra</w:t>
                        </w:r>
                        <w:r w:rsidR="00053075">
                          <w:rPr>
                            <w:rFonts w:ascii="Arial" w:eastAsia="Arial" w:hAnsi="Arial" w:cs="Arial"/>
                            <w:spacing w:val="1"/>
                            <w:sz w:val="16"/>
                            <w:szCs w:val="16"/>
                          </w:rPr>
                          <w:t xml:space="preserve">m model, </w:t>
                        </w:r>
                        <w:proofErr w:type="gramStart"/>
                        <w:r w:rsidR="00053075">
                          <w:rPr>
                            <w:rFonts w:ascii="Arial" w:eastAsia="Arial" w:hAnsi="Arial" w:cs="Arial"/>
                            <w:spacing w:val="1"/>
                            <w:sz w:val="16"/>
                            <w:szCs w:val="16"/>
                          </w:rPr>
                          <w:t>i.e.</w:t>
                        </w:r>
                        <w:proofErr w:type="gramEnd"/>
                        <w:r w:rsidR="00053075">
                          <w:rPr>
                            <w:rFonts w:ascii="Arial" w:eastAsia="Arial" w:hAnsi="Arial" w:cs="Arial"/>
                            <w:spacing w:val="1"/>
                            <w:sz w:val="16"/>
                            <w:szCs w:val="16"/>
                          </w:rPr>
                          <w:t xml:space="preserve"> SPMD, loop paralleli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6"/>
                            <w:szCs w:val="16"/>
                          </w:rPr>
                          <w:t>sm.</w:t>
                        </w:r>
                      </w:p>
                      <w:p w14:paraId="4B5B7426" w14:textId="77777777" w:rsidR="00E73942" w:rsidRPr="00377AFC" w:rsidRDefault="00E73942" w:rsidP="00E73942">
                        <w:pPr>
                          <w:spacing w:before="3" w:line="180" w:lineRule="exact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</w:p>
                      <w:p w14:paraId="0E83ADC6" w14:textId="77777777" w:rsidR="00E73942" w:rsidRPr="00377AFC" w:rsidRDefault="00E73942" w:rsidP="00E73942">
                        <w:pPr>
                          <w:spacing w:before="3" w:line="180" w:lineRule="exact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</w:p>
                      <w:p w14:paraId="6CAE41D8" w14:textId="77777777" w:rsidR="00E73942" w:rsidRPr="00377AFC" w:rsidRDefault="00E73942" w:rsidP="00E73942">
                        <w:pPr>
                          <w:ind w:right="104"/>
                          <w:jc w:val="right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 w:rsidRPr="00377AFC"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5-</w:t>
                        </w:r>
                        <w:r w:rsidRPr="00377AFC"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7</w:t>
                        </w:r>
                      </w:p>
                    </w:tc>
                    <w:tc>
                      <w:tcPr>
                        <w:tcW w:w="333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8" w:space="0" w:color="000000"/>
                        </w:tcBorders>
                      </w:tcPr>
                      <w:p w14:paraId="7420EF28" w14:textId="77777777" w:rsidR="00235144" w:rsidRDefault="00235144" w:rsidP="00E73942">
                        <w:pPr>
                          <w:spacing w:before="8" w:line="160" w:lineRule="exact"/>
                          <w:rPr>
                            <w:rFonts w:ascii="Arial" w:eastAsia="Arial" w:hAnsi="Arial" w:cs="Arial"/>
                            <w:spacing w:val="1"/>
                            <w:sz w:val="16"/>
                            <w:szCs w:val="16"/>
                          </w:rPr>
                        </w:pPr>
                      </w:p>
                      <w:p w14:paraId="2E83BCC1" w14:textId="77777777" w:rsidR="00E73942" w:rsidRDefault="00E73942" w:rsidP="00235144">
                        <w:pPr>
                          <w:spacing w:before="8" w:line="160" w:lineRule="exact"/>
                          <w:ind w:left="34"/>
                          <w:rPr>
                            <w:rFonts w:ascii="Arial" w:eastAsia="Arial" w:hAnsi="Arial" w:cs="Arial"/>
                            <w:spacing w:val="1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1"/>
                            <w:sz w:val="16"/>
                            <w:szCs w:val="16"/>
                          </w:rPr>
                          <w:t>The model is optimized b</w:t>
                        </w:r>
                        <w:r w:rsidR="00235144">
                          <w:rPr>
                            <w:rFonts w:ascii="Arial" w:eastAsia="Arial" w:hAnsi="Arial" w:cs="Arial"/>
                            <w:spacing w:val="1"/>
                            <w:sz w:val="16"/>
                            <w:szCs w:val="16"/>
                          </w:rPr>
                          <w:t xml:space="preserve">y using more than 1 parallel program model, </w:t>
                        </w:r>
                        <w:proofErr w:type="gramStart"/>
                        <w:r w:rsidR="00235144">
                          <w:rPr>
                            <w:rFonts w:ascii="Arial" w:eastAsia="Arial" w:hAnsi="Arial" w:cs="Arial"/>
                            <w:spacing w:val="1"/>
                            <w:sz w:val="16"/>
                            <w:szCs w:val="16"/>
                          </w:rPr>
                          <w:t>i.e.</w:t>
                        </w:r>
                        <w:proofErr w:type="gramEnd"/>
                        <w:r w:rsidR="00235144">
                          <w:rPr>
                            <w:rFonts w:ascii="Arial" w:eastAsia="Arial" w:hAnsi="Arial" w:cs="Arial"/>
                            <w:spacing w:val="1"/>
                            <w:sz w:val="16"/>
                            <w:szCs w:val="16"/>
                          </w:rPr>
                          <w:t xml:space="preserve"> SPMD, loop parallelism. </w:t>
                        </w:r>
                      </w:p>
                      <w:p w14:paraId="0EED0F42" w14:textId="77777777" w:rsidR="00235144" w:rsidRDefault="00235144" w:rsidP="00235144">
                        <w:pPr>
                          <w:spacing w:before="8" w:line="160" w:lineRule="exact"/>
                          <w:ind w:left="34"/>
                          <w:rPr>
                            <w:rFonts w:ascii="Arial" w:eastAsia="Arial" w:hAnsi="Arial" w:cs="Arial"/>
                            <w:spacing w:val="1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1"/>
                            <w:sz w:val="16"/>
                            <w:szCs w:val="16"/>
                          </w:rPr>
                          <w:t xml:space="preserve">The model is tested on different parallel platform, </w:t>
                        </w:r>
                        <w:proofErr w:type="gramStart"/>
                        <w:r>
                          <w:rPr>
                            <w:rFonts w:ascii="Arial" w:eastAsia="Arial" w:hAnsi="Arial" w:cs="Arial"/>
                            <w:spacing w:val="1"/>
                            <w:sz w:val="16"/>
                            <w:szCs w:val="16"/>
                          </w:rPr>
                          <w:t>i.e.</w:t>
                        </w:r>
                        <w:proofErr w:type="gramEnd"/>
                        <w:r>
                          <w:rPr>
                            <w:rFonts w:ascii="Arial" w:eastAsia="Arial" w:hAnsi="Arial" w:cs="Arial"/>
                            <w:spacing w:val="1"/>
                            <w:sz w:val="16"/>
                            <w:szCs w:val="16"/>
                          </w:rPr>
                          <w:t xml:space="preserve"> OpenMP (Homogenous), CUDA, OpenCL (Heterogenous).</w:t>
                        </w:r>
                      </w:p>
                      <w:p w14:paraId="376F13F8" w14:textId="77777777" w:rsidR="00E73942" w:rsidRDefault="00E73942" w:rsidP="00E73942">
                        <w:pPr>
                          <w:ind w:right="101"/>
                          <w:jc w:val="right"/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</w:pPr>
                      </w:p>
                      <w:p w14:paraId="3B5DE564" w14:textId="77777777" w:rsidR="00E73942" w:rsidRDefault="00E73942" w:rsidP="00E73942">
                        <w:pPr>
                          <w:ind w:right="101"/>
                          <w:jc w:val="right"/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</w:pPr>
                      </w:p>
                      <w:p w14:paraId="1C35EE12" w14:textId="77777777" w:rsidR="00E73942" w:rsidRDefault="00E73942" w:rsidP="00E73942">
                        <w:pPr>
                          <w:ind w:right="181"/>
                          <w:jc w:val="right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 xml:space="preserve"> 8-10</w:t>
                        </w:r>
                      </w:p>
                    </w:tc>
                    <w:tc>
                      <w:tcPr>
                        <w:tcW w:w="1980" w:type="dxa"/>
                        <w:tcBorders>
                          <w:top w:val="single" w:sz="5" w:space="0" w:color="000000"/>
                          <w:left w:val="single" w:sz="8" w:space="0" w:color="000000"/>
                          <w:bottom w:val="single" w:sz="5" w:space="0" w:color="000000"/>
                          <w:right w:val="single" w:sz="8" w:space="0" w:color="000000"/>
                        </w:tcBorders>
                      </w:tcPr>
                      <w:p w14:paraId="5BFAD99E" w14:textId="77777777" w:rsidR="00E73942" w:rsidRDefault="00E73942" w:rsidP="00E73942"/>
                    </w:tc>
                  </w:tr>
                </w:tbl>
                <w:p w14:paraId="34690384" w14:textId="77777777" w:rsidR="00842D3A" w:rsidRDefault="00842D3A"/>
              </w:txbxContent>
            </v:textbox>
            <w10:wrap anchorx="page"/>
          </v:shape>
        </w:pict>
      </w:r>
      <w:r w:rsidR="00E97485">
        <w:rPr>
          <w:rFonts w:ascii="Calibri" w:eastAsia="Calibri" w:hAnsi="Calibri" w:cs="Calibri"/>
          <w:b/>
          <w:sz w:val="22"/>
          <w:szCs w:val="22"/>
        </w:rPr>
        <w:t xml:space="preserve">Program </w:t>
      </w:r>
      <w:r w:rsidR="004E34DC">
        <w:rPr>
          <w:rFonts w:ascii="Calibri" w:eastAsia="Calibri" w:hAnsi="Calibri" w:cs="Calibri"/>
          <w:b/>
          <w:sz w:val="22"/>
          <w:szCs w:val="22"/>
        </w:rPr>
        <w:t>(</w:t>
      </w:r>
      <w:r w:rsidR="00E97485">
        <w:rPr>
          <w:rFonts w:ascii="Calibri" w:eastAsia="Calibri" w:hAnsi="Calibri" w:cs="Calibri"/>
          <w:b/>
          <w:spacing w:val="1"/>
          <w:sz w:val="22"/>
          <w:szCs w:val="22"/>
        </w:rPr>
        <w:t>6</w:t>
      </w:r>
      <w:r w:rsidR="004E34DC">
        <w:rPr>
          <w:rFonts w:ascii="Calibri" w:eastAsia="Calibri" w:hAnsi="Calibri" w:cs="Calibri"/>
          <w:b/>
          <w:spacing w:val="1"/>
          <w:sz w:val="22"/>
          <w:szCs w:val="22"/>
        </w:rPr>
        <w:t>0</w:t>
      </w:r>
      <w:r w:rsidR="004E34DC">
        <w:rPr>
          <w:rFonts w:ascii="Calibri" w:eastAsia="Calibri" w:hAnsi="Calibri" w:cs="Calibri"/>
          <w:b/>
          <w:spacing w:val="-3"/>
          <w:sz w:val="22"/>
          <w:szCs w:val="22"/>
        </w:rPr>
        <w:t>%)</w:t>
      </w:r>
      <w:r w:rsidR="008D7AB7">
        <w:rPr>
          <w:rFonts w:ascii="Calibri" w:eastAsia="Calibri" w:hAnsi="Calibri" w:cs="Calibri"/>
          <w:b/>
          <w:spacing w:val="-3"/>
          <w:sz w:val="22"/>
          <w:szCs w:val="22"/>
        </w:rPr>
        <w:t xml:space="preserve"> - CLO1</w:t>
      </w:r>
    </w:p>
    <w:p w14:paraId="560CBF8E" w14:textId="77777777" w:rsidR="00A72256" w:rsidRDefault="0051201C" w:rsidP="00E819CE">
      <w:pPr>
        <w:spacing w:before="59"/>
        <w:rPr>
          <w:rFonts w:ascii="Calibri" w:eastAsia="Calibri" w:hAnsi="Calibri" w:cs="Calibri"/>
          <w:sz w:val="22"/>
          <w:szCs w:val="22"/>
        </w:rPr>
      </w:pPr>
      <w:r>
        <w:rPr>
          <w:noProof/>
          <w:lang w:val="en-MY" w:eastAsia="zh-CN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0992D0A6" wp14:editId="605B21E8">
                <wp:simplePos x="0" y="0"/>
                <wp:positionH relativeFrom="column">
                  <wp:posOffset>50799</wp:posOffset>
                </wp:positionH>
                <wp:positionV relativeFrom="paragraph">
                  <wp:posOffset>1889124</wp:posOffset>
                </wp:positionV>
                <wp:extent cx="7953375" cy="0"/>
                <wp:effectExtent l="0" t="0" r="952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9533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C61EC7" id="Straight Connector 1" o:spid="_x0000_s1026" style="position:absolute;flip:x y;z-index: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pt,148.75pt" to="630.25pt,14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" strokecolor="black [3213]"/>
            </w:pict>
          </mc:Fallback>
        </mc:AlternateContent>
      </w:r>
      <w:r w:rsidR="004E34DC">
        <w:br w:type="column"/>
      </w:r>
      <w:r w:rsidR="00A72256">
        <w:rPr>
          <w:noProof/>
          <w:lang w:val="en-MY" w:eastAsia="zh-CN"/>
        </w:rPr>
        <w:lastRenderedPageBreak/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2330A490" wp14:editId="1C25F5A4">
                <wp:simplePos x="0" y="0"/>
                <wp:positionH relativeFrom="page">
                  <wp:posOffset>623570</wp:posOffset>
                </wp:positionH>
                <wp:positionV relativeFrom="paragraph">
                  <wp:posOffset>165735</wp:posOffset>
                </wp:positionV>
                <wp:extent cx="9220200" cy="5427980"/>
                <wp:effectExtent l="4445" t="3810" r="0" b="0"/>
                <wp:wrapNone/>
                <wp:docPr id="3" name="文本框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20200" cy="5427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430"/>
                              <w:gridCol w:w="1899"/>
                              <w:gridCol w:w="3423"/>
                              <w:gridCol w:w="3420"/>
                              <w:gridCol w:w="3330"/>
                              <w:gridCol w:w="1980"/>
                            </w:tblGrid>
                            <w:tr w:rsidR="00A72256" w14:paraId="326681C7" w14:textId="77777777">
                              <w:trPr>
                                <w:trHeight w:hRule="exact" w:val="314"/>
                              </w:trPr>
                              <w:tc>
                                <w:tcPr>
                                  <w:tcW w:w="430" w:type="dxa"/>
                                  <w:vMerge w:val="restart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350C9E28" w14:textId="77777777" w:rsidR="00A72256" w:rsidRDefault="00A72256">
                                  <w:pPr>
                                    <w:spacing w:before="9" w:line="140" w:lineRule="exac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  <w:p w14:paraId="401C37B4" w14:textId="77777777" w:rsidR="00A72256" w:rsidRDefault="00A72256">
                                  <w:pPr>
                                    <w:ind w:left="96"/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spacing w:val="-1"/>
                                      <w:sz w:val="16"/>
                                      <w:szCs w:val="16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1899" w:type="dxa"/>
                                  <w:vMerge w:val="restart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1591BFB2" w14:textId="77777777" w:rsidR="00A72256" w:rsidRDefault="00A72256">
                                  <w:pPr>
                                    <w:spacing w:before="9" w:line="140" w:lineRule="exac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  <w:p w14:paraId="1373D833" w14:textId="77777777" w:rsidR="00A72256" w:rsidRDefault="00A72256">
                                  <w:pPr>
                                    <w:ind w:left="744" w:right="742"/>
                                    <w:jc w:val="center"/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spacing w:val="1"/>
                                      <w:sz w:val="16"/>
                                      <w:szCs w:val="16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spacing w:val="-1"/>
                                      <w:sz w:val="16"/>
                                      <w:szCs w:val="16"/>
                                    </w:rPr>
                                    <w:t>te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sz w:val="16"/>
                                      <w:szCs w:val="16"/>
                                    </w:rPr>
                                    <w:t>m</w:t>
                                  </w:r>
                                </w:p>
                              </w:tc>
                              <w:tc>
                                <w:tcPr>
                                  <w:tcW w:w="10173" w:type="dxa"/>
                                  <w:gridSpan w:val="3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nil"/>
                                    <w:right w:val="single" w:sz="8" w:space="0" w:color="000000"/>
                                  </w:tcBorders>
                                </w:tcPr>
                                <w:p w14:paraId="5E39C968" w14:textId="77777777" w:rsidR="00A72256" w:rsidRDefault="00A72256">
                                  <w:pPr>
                                    <w:spacing w:before="50"/>
                                    <w:ind w:left="4761" w:right="4766"/>
                                    <w:jc w:val="center"/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spacing w:val="-1"/>
                                      <w:sz w:val="16"/>
                                      <w:szCs w:val="16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sz w:val="16"/>
                                      <w:szCs w:val="16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spacing w:val="1"/>
                                      <w:sz w:val="16"/>
                                      <w:szCs w:val="16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spacing w:val="-1"/>
                                      <w:sz w:val="16"/>
                                      <w:szCs w:val="16"/>
                                    </w:rPr>
                                    <w:t>te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sz w:val="16"/>
                                      <w:szCs w:val="16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spacing w:val="1"/>
                                      <w:sz w:val="16"/>
                                      <w:szCs w:val="16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sz w:val="16"/>
                                      <w:szCs w:val="16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1980" w:type="dxa"/>
                                  <w:vMerge w:val="restart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69F0936A" w14:textId="77777777" w:rsidR="00A72256" w:rsidRDefault="00A72256">
                                  <w:pPr>
                                    <w:spacing w:before="9" w:line="140" w:lineRule="exac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  <w:p w14:paraId="4D543448" w14:textId="77777777" w:rsidR="00A72256" w:rsidRDefault="00A72256">
                                  <w:pPr>
                                    <w:ind w:left="540"/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sz w:val="16"/>
                                      <w:szCs w:val="16"/>
                                    </w:rPr>
                                    <w:t>F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spacing w:val="1"/>
                                      <w:sz w:val="16"/>
                                      <w:szCs w:val="16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sz w:val="16"/>
                                      <w:szCs w:val="16"/>
                                    </w:rPr>
                                    <w:t>nal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spacing w:val="-3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spacing w:val="3"/>
                                      <w:sz w:val="16"/>
                                      <w:szCs w:val="16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spacing w:val="-1"/>
                                      <w:sz w:val="16"/>
                                      <w:szCs w:val="16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sz w:val="16"/>
                                      <w:szCs w:val="16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spacing w:val="-1"/>
                                      <w:sz w:val="16"/>
                                      <w:szCs w:val="16"/>
                                    </w:rPr>
                                    <w:t>k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sz w:val="16"/>
                                      <w:szCs w:val="16"/>
                                    </w:rPr>
                                    <w:t>s</w:t>
                                  </w:r>
                                </w:p>
                              </w:tc>
                            </w:tr>
                            <w:tr w:rsidR="00A72256" w14:paraId="20BBF5B5" w14:textId="77777777" w:rsidTr="00E73942">
                              <w:trPr>
                                <w:trHeight w:hRule="exact" w:val="199"/>
                              </w:trPr>
                              <w:tc>
                                <w:tcPr>
                                  <w:tcW w:w="430" w:type="dxa"/>
                                  <w:vMerge/>
                                  <w:tcBorders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218D7E0B" w14:textId="77777777" w:rsidR="00A72256" w:rsidRDefault="00A72256"/>
                              </w:tc>
                              <w:tc>
                                <w:tcPr>
                                  <w:tcW w:w="1899" w:type="dxa"/>
                                  <w:vMerge/>
                                  <w:tcBorders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4C29422A" w14:textId="77777777" w:rsidR="00A72256" w:rsidRDefault="00A72256"/>
                              </w:tc>
                              <w:tc>
                                <w:tcPr>
                                  <w:tcW w:w="3423" w:type="dxa"/>
                                  <w:tcBorders>
                                    <w:top w:val="single" w:sz="5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5" w:space="0" w:color="000000"/>
                                  </w:tcBorders>
                                </w:tcPr>
                                <w:p w14:paraId="65DC1AC0" w14:textId="77777777" w:rsidR="00A72256" w:rsidRDefault="00A72256">
                                  <w:pPr>
                                    <w:spacing w:line="160" w:lineRule="exact"/>
                                    <w:ind w:left="1485" w:right="1492"/>
                                    <w:jc w:val="center"/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spacing w:val="1"/>
                                      <w:sz w:val="16"/>
                                      <w:szCs w:val="16"/>
                                    </w:rPr>
                                    <w:t>P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sz w:val="16"/>
                                      <w:szCs w:val="16"/>
                                    </w:rPr>
                                    <w:t>oor</w:t>
                                  </w:r>
                                </w:p>
                              </w:tc>
                              <w:tc>
                                <w:tcPr>
                                  <w:tcW w:w="342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8" w:space="0" w:color="000000"/>
                                    <w:right w:val="single" w:sz="5" w:space="0" w:color="000000"/>
                                  </w:tcBorders>
                                </w:tcPr>
                                <w:p w14:paraId="47FB1B41" w14:textId="77777777" w:rsidR="00A72256" w:rsidRDefault="00A72256">
                                  <w:pPr>
                                    <w:spacing w:line="160" w:lineRule="exact"/>
                                    <w:ind w:left="1121" w:right="1127"/>
                                    <w:jc w:val="center"/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spacing w:val="-6"/>
                                      <w:sz w:val="16"/>
                                      <w:szCs w:val="16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spacing w:val="2"/>
                                      <w:sz w:val="16"/>
                                      <w:szCs w:val="16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spacing w:val="-1"/>
                                      <w:sz w:val="16"/>
                                      <w:szCs w:val="16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sz w:val="16"/>
                                      <w:szCs w:val="16"/>
                                    </w:rPr>
                                    <w:t>o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spacing w:val="1"/>
                                      <w:sz w:val="16"/>
                                      <w:szCs w:val="16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sz w:val="16"/>
                                      <w:szCs w:val="16"/>
                                    </w:rPr>
                                    <w:t>p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spacing w:val="1"/>
                                      <w:sz w:val="16"/>
                                      <w:szCs w:val="16"/>
                                    </w:rPr>
                                    <w:t>li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spacing w:val="-1"/>
                                      <w:sz w:val="16"/>
                                      <w:szCs w:val="16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sz w:val="16"/>
                                      <w:szCs w:val="16"/>
                                    </w:rPr>
                                    <w:t>hed</w:t>
                                  </w:r>
                                </w:p>
                              </w:tc>
                              <w:tc>
                                <w:tcPr>
                                  <w:tcW w:w="333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07516ED9" w14:textId="77777777" w:rsidR="00A72256" w:rsidRDefault="00A72256">
                                  <w:pPr>
                                    <w:spacing w:line="160" w:lineRule="exact"/>
                                    <w:ind w:left="1415" w:right="1415"/>
                                    <w:jc w:val="center"/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sz w:val="16"/>
                                      <w:szCs w:val="16"/>
                                    </w:rPr>
                                    <w:t>Good</w:t>
                                  </w:r>
                                </w:p>
                              </w:tc>
                              <w:tc>
                                <w:tcPr>
                                  <w:tcW w:w="1980" w:type="dxa"/>
                                  <w:vMerge/>
                                  <w:tcBorders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5A163354" w14:textId="77777777" w:rsidR="00A72256" w:rsidRDefault="00A72256"/>
                              </w:tc>
                            </w:tr>
                            <w:tr w:rsidR="00E73942" w14:paraId="0FB33CD4" w14:textId="77777777" w:rsidTr="00E73942">
                              <w:trPr>
                                <w:trHeight w:hRule="exact" w:val="1644"/>
                              </w:trPr>
                              <w:tc>
                                <w:tcPr>
                                  <w:tcW w:w="43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4" w:space="0" w:color="auto"/>
                                    <w:right w:val="single" w:sz="8" w:space="0" w:color="000000"/>
                                  </w:tcBorders>
                                </w:tcPr>
                                <w:p w14:paraId="65CDF293" w14:textId="77777777" w:rsidR="00E73942" w:rsidRDefault="00E73942" w:rsidP="00E73942">
                                  <w:pPr>
                                    <w:spacing w:line="160" w:lineRule="exact"/>
                                    <w:ind w:left="96"/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1899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4" w:space="0" w:color="auto"/>
                                    <w:right w:val="single" w:sz="8" w:space="0" w:color="000000"/>
                                  </w:tcBorders>
                                </w:tcPr>
                                <w:p w14:paraId="28DFD8BB" w14:textId="77777777" w:rsidR="00E73942" w:rsidRDefault="00B429EE" w:rsidP="00E73942">
                                  <w:pPr>
                                    <w:ind w:left="98"/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spacing w:val="1"/>
                                      <w:sz w:val="16"/>
                                      <w:szCs w:val="16"/>
                                    </w:rPr>
                                    <w:t>S</w:t>
                                  </w:r>
                                  <w:r w:rsidR="00E73942">
                                    <w:rPr>
                                      <w:rFonts w:ascii="Arial" w:eastAsia="Arial" w:hAnsi="Arial" w:cs="Arial"/>
                                      <w:spacing w:val="-1"/>
                                      <w:sz w:val="16"/>
                                      <w:szCs w:val="16"/>
                                    </w:rPr>
                                    <w:t>y</w:t>
                                  </w:r>
                                  <w:r w:rsidR="00E73942">
                                    <w:rPr>
                                      <w:rFonts w:ascii="Arial" w:eastAsia="Arial" w:hAnsi="Arial" w:cs="Arial"/>
                                      <w:spacing w:val="1"/>
                                      <w:sz w:val="16"/>
                                      <w:szCs w:val="16"/>
                                    </w:rPr>
                                    <w:t>st</w:t>
                                  </w:r>
                                  <w:r w:rsidR="00E73942">
                                    <w:rPr>
                                      <w:rFonts w:ascii="Arial" w:eastAsia="Arial" w:hAnsi="Arial" w:cs="Arial"/>
                                      <w:spacing w:val="-3"/>
                                      <w:sz w:val="16"/>
                                      <w:szCs w:val="16"/>
                                    </w:rPr>
                                    <w:t>e</w:t>
                                  </w:r>
                                  <w:r w:rsidR="00E73942"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  <w:t>m</w:t>
                                  </w:r>
                                  <w:r w:rsidR="00E73942">
                                    <w:rPr>
                                      <w:rFonts w:ascii="Arial" w:eastAsia="Arial" w:hAnsi="Arial" w:cs="Arial"/>
                                      <w:spacing w:val="-1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 w:rsidR="00E73942">
                                    <w:rPr>
                                      <w:rFonts w:ascii="Arial" w:eastAsia="Arial" w:hAnsi="Arial" w:cs="Arial"/>
                                      <w:spacing w:val="-2"/>
                                      <w:sz w:val="16"/>
                                      <w:szCs w:val="16"/>
                                    </w:rPr>
                                    <w:t>i</w:t>
                                  </w:r>
                                  <w:r w:rsidR="00E73942">
                                    <w:rPr>
                                      <w:rFonts w:ascii="Arial" w:eastAsia="Arial" w:hAnsi="Arial" w:cs="Arial"/>
                                      <w:spacing w:val="3"/>
                                      <w:sz w:val="16"/>
                                      <w:szCs w:val="16"/>
                                    </w:rPr>
                                    <w:t>m</w:t>
                                  </w:r>
                                  <w:r w:rsidR="00E73942">
                                    <w:rPr>
                                      <w:rFonts w:ascii="Arial" w:eastAsia="Arial" w:hAnsi="Arial" w:cs="Arial"/>
                                      <w:spacing w:val="-1"/>
                                      <w:sz w:val="16"/>
                                      <w:szCs w:val="16"/>
                                    </w:rPr>
                                    <w:t>p</w:t>
                                  </w:r>
                                  <w:r w:rsidR="00E73942"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  <w:t>l</w:t>
                                  </w:r>
                                  <w:r w:rsidR="00E73942">
                                    <w:rPr>
                                      <w:rFonts w:ascii="Arial" w:eastAsia="Arial" w:hAnsi="Arial" w:cs="Arial"/>
                                      <w:spacing w:val="-3"/>
                                      <w:sz w:val="16"/>
                                      <w:szCs w:val="16"/>
                                    </w:rPr>
                                    <w:t>e</w:t>
                                  </w:r>
                                  <w:r w:rsidR="00E73942">
                                    <w:rPr>
                                      <w:rFonts w:ascii="Arial" w:eastAsia="Arial" w:hAnsi="Arial" w:cs="Arial"/>
                                      <w:spacing w:val="3"/>
                                      <w:sz w:val="16"/>
                                      <w:szCs w:val="16"/>
                                    </w:rPr>
                                    <w:t>m</w:t>
                                  </w:r>
                                  <w:r w:rsidR="00E73942">
                                    <w:rPr>
                                      <w:rFonts w:ascii="Arial" w:eastAsia="Arial" w:hAnsi="Arial" w:cs="Arial"/>
                                      <w:spacing w:val="-1"/>
                                      <w:sz w:val="16"/>
                                      <w:szCs w:val="16"/>
                                    </w:rPr>
                                    <w:t>e</w:t>
                                  </w:r>
                                  <w:r w:rsidR="00E73942">
                                    <w:rPr>
                                      <w:rFonts w:ascii="Arial" w:eastAsia="Arial" w:hAnsi="Arial" w:cs="Arial"/>
                                      <w:spacing w:val="-3"/>
                                      <w:sz w:val="16"/>
                                      <w:szCs w:val="16"/>
                                    </w:rPr>
                                    <w:t>n</w:t>
                                  </w:r>
                                  <w:r w:rsidR="00E73942">
                                    <w:rPr>
                                      <w:rFonts w:ascii="Arial" w:eastAsia="Arial" w:hAnsi="Arial" w:cs="Arial"/>
                                      <w:spacing w:val="1"/>
                                      <w:sz w:val="16"/>
                                      <w:szCs w:val="16"/>
                                    </w:rPr>
                                    <w:t>t</w:t>
                                  </w:r>
                                  <w:r w:rsidR="00E73942">
                                    <w:rPr>
                                      <w:rFonts w:ascii="Arial" w:eastAsia="Arial" w:hAnsi="Arial" w:cs="Arial"/>
                                      <w:spacing w:val="-1"/>
                                      <w:sz w:val="16"/>
                                      <w:szCs w:val="16"/>
                                    </w:rPr>
                                    <w:t>a</w:t>
                                  </w:r>
                                  <w:r w:rsidR="00E73942">
                                    <w:rPr>
                                      <w:rFonts w:ascii="Arial" w:eastAsia="Arial" w:hAnsi="Arial" w:cs="Arial"/>
                                      <w:spacing w:val="1"/>
                                      <w:sz w:val="16"/>
                                      <w:szCs w:val="16"/>
                                    </w:rPr>
                                    <w:t>t</w:t>
                                  </w:r>
                                  <w:r w:rsidR="00E73942"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  <w:t>ion</w:t>
                                  </w:r>
                                </w:p>
                                <w:p w14:paraId="2E8A43EB" w14:textId="77777777" w:rsidR="00E73942" w:rsidRDefault="00E73942" w:rsidP="00E73942">
                                  <w:pPr>
                                    <w:spacing w:line="180" w:lineRule="exact"/>
                                    <w:ind w:left="98"/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spacing w:val="-1"/>
                                      <w:sz w:val="16"/>
                                      <w:szCs w:val="16"/>
                                    </w:rPr>
                                    <w:t>(1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  <w:t>0)</w:t>
                                  </w:r>
                                </w:p>
                              </w:tc>
                              <w:tc>
                                <w:tcPr>
                                  <w:tcW w:w="3423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4" w:space="0" w:color="auto"/>
                                    <w:right w:val="single" w:sz="5" w:space="0" w:color="000000"/>
                                  </w:tcBorders>
                                </w:tcPr>
                                <w:p w14:paraId="095C5AE0" w14:textId="77777777" w:rsidR="00E73942" w:rsidRDefault="00E73942" w:rsidP="00E73942">
                                  <w:pPr>
                                    <w:spacing w:line="160" w:lineRule="exact"/>
                                    <w:ind w:left="96"/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1"/>
                                      <w:sz w:val="16"/>
                                      <w:szCs w:val="16"/>
                                    </w:rPr>
                                    <w:t>h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36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1"/>
                                      <w:sz w:val="16"/>
                                      <w:szCs w:val="16"/>
                                    </w:rPr>
                                    <w:t>en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  <w:t>d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36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1"/>
                                      <w:sz w:val="16"/>
                                      <w:szCs w:val="16"/>
                                    </w:rPr>
                                    <w:t>produ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1"/>
                                      <w:sz w:val="16"/>
                                      <w:szCs w:val="16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35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  <w:t>is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36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1"/>
                                      <w:sz w:val="16"/>
                                      <w:szCs w:val="16"/>
                                    </w:rPr>
                                    <w:t>produ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1"/>
                                      <w:sz w:val="16"/>
                                      <w:szCs w:val="16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1"/>
                                      <w:sz w:val="16"/>
                                      <w:szCs w:val="16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  <w:t>d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36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3"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1"/>
                                      <w:sz w:val="16"/>
                                      <w:szCs w:val="16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  <w:t>h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36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1"/>
                                      <w:sz w:val="16"/>
                                      <w:szCs w:val="16"/>
                                    </w:rPr>
                                    <w:t>d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1"/>
                                      <w:sz w:val="16"/>
                                      <w:szCs w:val="16"/>
                                    </w:rPr>
                                    <w:t>f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1"/>
                                      <w:sz w:val="16"/>
                                      <w:szCs w:val="16"/>
                                    </w:rPr>
                                    <w:t>f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1"/>
                                      <w:sz w:val="16"/>
                                      <w:szCs w:val="16"/>
                                    </w:rPr>
                                    <w:t>eren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  <w:t>t</w:t>
                                  </w:r>
                                </w:p>
                                <w:p w14:paraId="3717084F" w14:textId="77777777" w:rsidR="00E73942" w:rsidRDefault="00E73942" w:rsidP="00E73942">
                                  <w:pPr>
                                    <w:spacing w:before="5" w:line="180" w:lineRule="exact"/>
                                    <w:ind w:left="96" w:right="79"/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" w:eastAsia="Arial" w:hAnsi="Arial" w:cs="Arial"/>
                                      <w:spacing w:val="1"/>
                                      <w:sz w:val="16"/>
                                      <w:szCs w:val="16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1"/>
                                      <w:sz w:val="16"/>
                                      <w:szCs w:val="16"/>
                                    </w:rPr>
                                    <w:t>y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1"/>
                                      <w:sz w:val="16"/>
                                      <w:szCs w:val="16"/>
                                    </w:rPr>
                                    <w:t>st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3"/>
                                      <w:sz w:val="16"/>
                                      <w:szCs w:val="16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  <w:t xml:space="preserve">m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17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1"/>
                                      <w:sz w:val="16"/>
                                      <w:szCs w:val="16"/>
                                    </w:rPr>
                                    <w:t>d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3"/>
                                      <w:sz w:val="16"/>
                                      <w:szCs w:val="16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1"/>
                                      <w:sz w:val="16"/>
                                      <w:szCs w:val="16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  <w:t>ign</w:t>
                                  </w:r>
                                  <w:proofErr w:type="gramEnd"/>
                                  <w:r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16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1"/>
                                      <w:sz w:val="16"/>
                                      <w:szCs w:val="16"/>
                                    </w:rPr>
                                    <w:t>o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  <w:t xml:space="preserve">r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16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1"/>
                                      <w:sz w:val="16"/>
                                      <w:szCs w:val="16"/>
                                    </w:rPr>
                                    <w:t>appro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3"/>
                                      <w:sz w:val="16"/>
                                      <w:szCs w:val="16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1"/>
                                      <w:sz w:val="16"/>
                                      <w:szCs w:val="16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1"/>
                                      <w:sz w:val="16"/>
                                      <w:szCs w:val="16"/>
                                    </w:rPr>
                                    <w:t>h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  <w:t xml:space="preserve">,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18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3"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1"/>
                                      <w:sz w:val="16"/>
                                      <w:szCs w:val="16"/>
                                    </w:rPr>
                                    <w:t>h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1"/>
                                      <w:sz w:val="16"/>
                                      <w:szCs w:val="16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  <w:t xml:space="preserve">h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16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2"/>
                                      <w:sz w:val="16"/>
                                      <w:szCs w:val="16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  <w:t xml:space="preserve">s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16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1"/>
                                      <w:sz w:val="16"/>
                                      <w:szCs w:val="16"/>
                                    </w:rPr>
                                    <w:t>no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  <w:t xml:space="preserve">t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1"/>
                                      <w:sz w:val="16"/>
                                      <w:szCs w:val="16"/>
                                    </w:rPr>
                                    <w:t>re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  <w:t>lat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1"/>
                                      <w:sz w:val="16"/>
                                      <w:szCs w:val="16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  <w:t>d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1"/>
                                      <w:sz w:val="16"/>
                                      <w:szCs w:val="16"/>
                                    </w:rPr>
                                    <w:t xml:space="preserve"> t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  <w:t>o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2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1"/>
                                      <w:sz w:val="16"/>
                                      <w:szCs w:val="16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1"/>
                                      <w:sz w:val="16"/>
                                      <w:szCs w:val="16"/>
                                    </w:rPr>
                                    <w:t>h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1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3"/>
                                      <w:sz w:val="16"/>
                                      <w:szCs w:val="16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1"/>
                                      <w:sz w:val="16"/>
                                      <w:szCs w:val="16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  <w:t xml:space="preserve">ial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1"/>
                                      <w:sz w:val="16"/>
                                      <w:szCs w:val="16"/>
                                    </w:rPr>
                                    <w:t>propo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1"/>
                                      <w:sz w:val="16"/>
                                      <w:szCs w:val="16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1"/>
                                      <w:sz w:val="16"/>
                                      <w:szCs w:val="16"/>
                                    </w:rPr>
                                    <w:t>al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  <w:t>.</w:t>
                                  </w:r>
                                </w:p>
                                <w:p w14:paraId="09A69CBD" w14:textId="77777777" w:rsidR="00E73942" w:rsidRDefault="00E73942" w:rsidP="00E73942">
                                  <w:pPr>
                                    <w:spacing w:before="4" w:line="180" w:lineRule="exac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57D7B090" w14:textId="77777777" w:rsidR="00E73942" w:rsidRDefault="00E73942" w:rsidP="00E73942">
                                  <w:pPr>
                                    <w:ind w:right="104"/>
                                    <w:jc w:val="right"/>
                                    <w:rPr>
                                      <w:rFonts w:ascii="Arial" w:eastAsia="Arial" w:hAnsi="Arial" w:cs="Arial"/>
                                      <w:spacing w:val="-1"/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14:paraId="089D5D1B" w14:textId="77777777" w:rsidR="00E73942" w:rsidRDefault="00E73942" w:rsidP="00E73942">
                                  <w:pPr>
                                    <w:ind w:right="104"/>
                                    <w:jc w:val="right"/>
                                    <w:rPr>
                                      <w:rFonts w:ascii="Arial" w:eastAsia="Arial" w:hAnsi="Arial" w:cs="Arial"/>
                                      <w:spacing w:val="-1"/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14:paraId="180991A7" w14:textId="77777777" w:rsidR="00E73942" w:rsidRDefault="00E73942" w:rsidP="00E73942">
                                  <w:pPr>
                                    <w:ind w:right="104"/>
                                    <w:jc w:val="right"/>
                                    <w:rPr>
                                      <w:rFonts w:ascii="Arial" w:eastAsia="Arial" w:hAnsi="Arial" w:cs="Arial"/>
                                      <w:spacing w:val="-1"/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14:paraId="42257A07" w14:textId="77777777" w:rsidR="00E73942" w:rsidRDefault="00E73942" w:rsidP="00E73942">
                                  <w:pPr>
                                    <w:ind w:right="104"/>
                                    <w:jc w:val="right"/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spacing w:val="-1"/>
                                      <w:sz w:val="16"/>
                                      <w:szCs w:val="16"/>
                                    </w:rPr>
                                    <w:t>0-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3420" w:type="dxa"/>
                                  <w:tcBorders>
                                    <w:top w:val="single" w:sz="8" w:space="0" w:color="000000"/>
                                    <w:left w:val="single" w:sz="5" w:space="0" w:color="000000"/>
                                    <w:bottom w:val="single" w:sz="4" w:space="0" w:color="auto"/>
                                    <w:right w:val="single" w:sz="5" w:space="0" w:color="000000"/>
                                  </w:tcBorders>
                                </w:tcPr>
                                <w:p w14:paraId="32C72786" w14:textId="77777777" w:rsidR="00E73942" w:rsidRDefault="00E73942" w:rsidP="00E73942">
                                  <w:pPr>
                                    <w:spacing w:line="160" w:lineRule="exact"/>
                                    <w:ind w:left="100"/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1"/>
                                      <w:sz w:val="16"/>
                                      <w:szCs w:val="16"/>
                                    </w:rPr>
                                    <w:t>h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  <w:t xml:space="preserve">e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2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1"/>
                                      <w:sz w:val="16"/>
                                      <w:szCs w:val="16"/>
                                    </w:rPr>
                                    <w:t>en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  <w:t xml:space="preserve">d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2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1"/>
                                      <w:sz w:val="16"/>
                                      <w:szCs w:val="16"/>
                                    </w:rPr>
                                    <w:t>produ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1"/>
                                      <w:sz w:val="16"/>
                                      <w:szCs w:val="16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  <w:t xml:space="preserve">t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1"/>
                                      <w:sz w:val="16"/>
                                      <w:szCs w:val="16"/>
                                    </w:rPr>
                                    <w:t xml:space="preserve"> c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1"/>
                                      <w:sz w:val="16"/>
                                      <w:szCs w:val="16"/>
                                    </w:rPr>
                                    <w:t>on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1"/>
                                      <w:sz w:val="16"/>
                                      <w:szCs w:val="16"/>
                                    </w:rPr>
                                    <w:t>f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1"/>
                                      <w:sz w:val="16"/>
                                      <w:szCs w:val="16"/>
                                    </w:rPr>
                                    <w:t>o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3"/>
                                      <w:sz w:val="16"/>
                                      <w:szCs w:val="16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  <w:t xml:space="preserve">ms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1"/>
                                      <w:sz w:val="16"/>
                                      <w:szCs w:val="16"/>
                                    </w:rPr>
                                    <w:t xml:space="preserve"> t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  <w:t>o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43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2"/>
                                      <w:sz w:val="16"/>
                                      <w:szCs w:val="16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1"/>
                                      <w:sz w:val="16"/>
                                      <w:szCs w:val="16"/>
                                    </w:rPr>
                                    <w:t>o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1"/>
                                      <w:sz w:val="16"/>
                                      <w:szCs w:val="16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  <w:t xml:space="preserve">t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3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3"/>
                                      <w:sz w:val="16"/>
                                      <w:szCs w:val="16"/>
                                    </w:rPr>
                                    <w:t>o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  <w:t xml:space="preserve">f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3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1"/>
                                      <w:sz w:val="16"/>
                                      <w:szCs w:val="16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1"/>
                                      <w:sz w:val="16"/>
                                      <w:szCs w:val="16"/>
                                    </w:rPr>
                                    <w:t>h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  <w:t>e</w:t>
                                  </w:r>
                                </w:p>
                                <w:p w14:paraId="1D441660" w14:textId="77777777" w:rsidR="00E73942" w:rsidRDefault="00E73942" w:rsidP="00E73942">
                                  <w:pPr>
                                    <w:spacing w:before="5" w:line="180" w:lineRule="exact"/>
                                    <w:ind w:left="100" w:right="80"/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spacing w:val="1"/>
                                      <w:sz w:val="16"/>
                                      <w:szCs w:val="16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1"/>
                                      <w:sz w:val="16"/>
                                      <w:szCs w:val="16"/>
                                    </w:rPr>
                                    <w:t>y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1"/>
                                      <w:sz w:val="16"/>
                                      <w:szCs w:val="16"/>
                                    </w:rPr>
                                    <w:t>st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3"/>
                                      <w:sz w:val="16"/>
                                      <w:szCs w:val="16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30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1"/>
                                      <w:sz w:val="16"/>
                                      <w:szCs w:val="16"/>
                                    </w:rPr>
                                    <w:t>d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3"/>
                                      <w:sz w:val="16"/>
                                      <w:szCs w:val="16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1"/>
                                      <w:sz w:val="16"/>
                                      <w:szCs w:val="16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  <w:t>ig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1"/>
                                      <w:sz w:val="16"/>
                                      <w:szCs w:val="16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  <w:t>,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28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1"/>
                                      <w:sz w:val="16"/>
                                      <w:szCs w:val="16"/>
                                    </w:rPr>
                                    <w:t>bu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26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1"/>
                                      <w:sz w:val="16"/>
                                      <w:szCs w:val="16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3"/>
                                      <w:sz w:val="16"/>
                                      <w:szCs w:val="16"/>
                                    </w:rPr>
                                    <w:t>o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3"/>
                                      <w:sz w:val="16"/>
                                      <w:szCs w:val="16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29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1"/>
                                      <w:sz w:val="16"/>
                                      <w:szCs w:val="16"/>
                                    </w:rPr>
                                    <w:t>ar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27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1"/>
                                      <w:sz w:val="16"/>
                                      <w:szCs w:val="16"/>
                                    </w:rPr>
                                    <w:t>d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1"/>
                                      <w:sz w:val="16"/>
                                      <w:szCs w:val="16"/>
                                    </w:rPr>
                                    <w:t>fferen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30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1"/>
                                      <w:sz w:val="16"/>
                                      <w:szCs w:val="16"/>
                                    </w:rPr>
                                    <w:t>f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1"/>
                                      <w:sz w:val="16"/>
                                      <w:szCs w:val="16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3"/>
                                      <w:sz w:val="16"/>
                                      <w:szCs w:val="16"/>
                                    </w:rPr>
                                    <w:t>o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  <w:t xml:space="preserve">m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1"/>
                                      <w:sz w:val="16"/>
                                      <w:szCs w:val="16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1"/>
                                      <w:sz w:val="16"/>
                                      <w:szCs w:val="16"/>
                                    </w:rPr>
                                    <w:t>h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1"/>
                                      <w:sz w:val="16"/>
                                      <w:szCs w:val="16"/>
                                    </w:rPr>
                                    <w:t xml:space="preserve"> s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1"/>
                                      <w:sz w:val="16"/>
                                      <w:szCs w:val="16"/>
                                    </w:rPr>
                                    <w:t>p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3"/>
                                      <w:sz w:val="16"/>
                                      <w:szCs w:val="16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1"/>
                                      <w:sz w:val="16"/>
                                      <w:szCs w:val="16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2"/>
                                      <w:sz w:val="16"/>
                                      <w:szCs w:val="16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1"/>
                                      <w:sz w:val="16"/>
                                      <w:szCs w:val="16"/>
                                    </w:rPr>
                                    <w:t>f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1"/>
                                      <w:sz w:val="16"/>
                                      <w:szCs w:val="16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3"/>
                                      <w:sz w:val="16"/>
                                      <w:szCs w:val="16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1"/>
                                      <w:sz w:val="16"/>
                                      <w:szCs w:val="16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  <w:t>ion.</w:t>
                                  </w:r>
                                </w:p>
                                <w:p w14:paraId="581B1A6B" w14:textId="77777777" w:rsidR="00E73942" w:rsidRDefault="00E73942" w:rsidP="00E73942">
                                  <w:pPr>
                                    <w:spacing w:before="4" w:line="180" w:lineRule="exac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22D167E5" w14:textId="77777777" w:rsidR="00E73942" w:rsidRDefault="00E73942" w:rsidP="00E73942">
                                  <w:pPr>
                                    <w:ind w:right="104"/>
                                    <w:jc w:val="right"/>
                                    <w:rPr>
                                      <w:rFonts w:ascii="Arial" w:eastAsia="Arial" w:hAnsi="Arial" w:cs="Arial"/>
                                      <w:spacing w:val="-1"/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14:paraId="568B7AAE" w14:textId="77777777" w:rsidR="00E73942" w:rsidRDefault="00E73942" w:rsidP="00E73942">
                                  <w:pPr>
                                    <w:ind w:right="104"/>
                                    <w:jc w:val="right"/>
                                    <w:rPr>
                                      <w:rFonts w:ascii="Arial" w:eastAsia="Arial" w:hAnsi="Arial" w:cs="Arial"/>
                                      <w:spacing w:val="-1"/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14:paraId="3FEE51C8" w14:textId="77777777" w:rsidR="00E73942" w:rsidRDefault="00E73942" w:rsidP="00E73942">
                                  <w:pPr>
                                    <w:ind w:right="104"/>
                                    <w:jc w:val="right"/>
                                    <w:rPr>
                                      <w:rFonts w:ascii="Arial" w:eastAsia="Arial" w:hAnsi="Arial" w:cs="Arial"/>
                                      <w:spacing w:val="-1"/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14:paraId="34C44710" w14:textId="77777777" w:rsidR="00E73942" w:rsidRDefault="00E73942" w:rsidP="00E73942">
                                  <w:pPr>
                                    <w:ind w:right="104"/>
                                    <w:jc w:val="right"/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spacing w:val="-1"/>
                                      <w:sz w:val="16"/>
                                      <w:szCs w:val="16"/>
                                    </w:rPr>
                                    <w:t>5-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3330" w:type="dxa"/>
                                  <w:tcBorders>
                                    <w:top w:val="single" w:sz="8" w:space="0" w:color="000000"/>
                                    <w:left w:val="single" w:sz="5" w:space="0" w:color="000000"/>
                                    <w:bottom w:val="single" w:sz="4" w:space="0" w:color="auto"/>
                                    <w:right w:val="single" w:sz="8" w:space="0" w:color="000000"/>
                                  </w:tcBorders>
                                </w:tcPr>
                                <w:p w14:paraId="68E70FBF" w14:textId="77777777" w:rsidR="00E73942" w:rsidRDefault="00E73942" w:rsidP="00E73942">
                                  <w:pPr>
                                    <w:spacing w:line="160" w:lineRule="exact"/>
                                    <w:ind w:right="101"/>
                                    <w:jc w:val="right"/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1"/>
                                      <w:sz w:val="16"/>
                                      <w:szCs w:val="16"/>
                                    </w:rPr>
                                    <w:t>h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  <w:t xml:space="preserve">e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35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1"/>
                                      <w:sz w:val="16"/>
                                      <w:szCs w:val="16"/>
                                    </w:rPr>
                                    <w:t>en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  <w:t xml:space="preserve">d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35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1"/>
                                      <w:sz w:val="16"/>
                                      <w:szCs w:val="16"/>
                                    </w:rPr>
                                    <w:t>produc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  <w:t xml:space="preserve">t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34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1"/>
                                      <w:sz w:val="16"/>
                                      <w:szCs w:val="16"/>
                                    </w:rPr>
                                    <w:t>f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1"/>
                                      <w:sz w:val="16"/>
                                      <w:szCs w:val="16"/>
                                    </w:rPr>
                                    <w:t>u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  <w:t xml:space="preserve">lly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32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1"/>
                                      <w:sz w:val="16"/>
                                      <w:szCs w:val="16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1"/>
                                      <w:sz w:val="16"/>
                                      <w:szCs w:val="16"/>
                                    </w:rPr>
                                    <w:t>o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3"/>
                                      <w:sz w:val="16"/>
                                      <w:szCs w:val="16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1"/>
                                      <w:sz w:val="16"/>
                                      <w:szCs w:val="16"/>
                                    </w:rPr>
                                    <w:t>f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1"/>
                                      <w:sz w:val="16"/>
                                      <w:szCs w:val="16"/>
                                    </w:rPr>
                                    <w:t>o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3"/>
                                      <w:sz w:val="16"/>
                                      <w:szCs w:val="16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  <w:t xml:space="preserve">ms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35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1"/>
                                      <w:sz w:val="16"/>
                                      <w:szCs w:val="16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  <w:t xml:space="preserve">o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33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1"/>
                                      <w:sz w:val="16"/>
                                      <w:szCs w:val="16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1"/>
                                      <w:sz w:val="16"/>
                                      <w:szCs w:val="16"/>
                                    </w:rPr>
                                    <w:t>h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  <w:t>e</w:t>
                                  </w:r>
                                </w:p>
                                <w:p w14:paraId="0353F18D" w14:textId="77777777" w:rsidR="00E73942" w:rsidRDefault="00E73942" w:rsidP="00E73942">
                                  <w:pPr>
                                    <w:spacing w:before="1"/>
                                    <w:ind w:left="100"/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spacing w:val="-1"/>
                                      <w:sz w:val="16"/>
                                      <w:szCs w:val="16"/>
                                    </w:rPr>
                                    <w:t>propo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1"/>
                                      <w:sz w:val="16"/>
                                      <w:szCs w:val="16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1"/>
                                      <w:sz w:val="16"/>
                                      <w:szCs w:val="16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  <w:t>d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1"/>
                                      <w:sz w:val="16"/>
                                      <w:szCs w:val="16"/>
                                    </w:rPr>
                                    <w:t xml:space="preserve"> s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1"/>
                                      <w:sz w:val="16"/>
                                      <w:szCs w:val="16"/>
                                    </w:rPr>
                                    <w:t>ys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1"/>
                                      <w:sz w:val="16"/>
                                      <w:szCs w:val="16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3"/>
                                      <w:sz w:val="16"/>
                                      <w:szCs w:val="16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2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1"/>
                                      <w:sz w:val="16"/>
                                      <w:szCs w:val="16"/>
                                    </w:rPr>
                                    <w:t>de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1"/>
                                      <w:sz w:val="16"/>
                                      <w:szCs w:val="16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  <w:t>ig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1"/>
                                      <w:sz w:val="16"/>
                                      <w:szCs w:val="16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  <w:t>.</w:t>
                                  </w:r>
                                </w:p>
                                <w:p w14:paraId="4666558F" w14:textId="77777777" w:rsidR="00E73942" w:rsidRDefault="00E73942" w:rsidP="00E73942">
                                  <w:pPr>
                                    <w:spacing w:before="9" w:line="160" w:lineRule="exac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14:paraId="5EED36A7" w14:textId="77777777" w:rsidR="00E73942" w:rsidRDefault="00E73942" w:rsidP="00E73942">
                                  <w:pPr>
                                    <w:spacing w:line="200" w:lineRule="exact"/>
                                  </w:pPr>
                                </w:p>
                                <w:p w14:paraId="4D567E22" w14:textId="77777777" w:rsidR="00E73942" w:rsidRDefault="00E73942" w:rsidP="00E73942">
                                  <w:pPr>
                                    <w:ind w:right="101"/>
                                    <w:jc w:val="right"/>
                                    <w:rPr>
                                      <w:rFonts w:ascii="Arial" w:eastAsia="Arial" w:hAnsi="Arial" w:cs="Arial"/>
                                      <w:spacing w:val="-1"/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14:paraId="0A31B38C" w14:textId="77777777" w:rsidR="00E73942" w:rsidRDefault="00E73942" w:rsidP="00E73942">
                                  <w:pPr>
                                    <w:ind w:right="101"/>
                                    <w:jc w:val="right"/>
                                    <w:rPr>
                                      <w:rFonts w:ascii="Arial" w:eastAsia="Arial" w:hAnsi="Arial" w:cs="Arial"/>
                                      <w:spacing w:val="-1"/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14:paraId="2FC1C97E" w14:textId="77777777" w:rsidR="00E73942" w:rsidRDefault="00E73942" w:rsidP="00E73942">
                                  <w:pPr>
                                    <w:ind w:right="101"/>
                                    <w:jc w:val="right"/>
                                    <w:rPr>
                                      <w:rFonts w:ascii="Arial" w:eastAsia="Arial" w:hAnsi="Arial" w:cs="Arial"/>
                                      <w:spacing w:val="-1"/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14:paraId="385BB320" w14:textId="77777777" w:rsidR="00E73942" w:rsidRDefault="00E73942" w:rsidP="00E73942">
                                  <w:pPr>
                                    <w:ind w:right="101"/>
                                    <w:jc w:val="right"/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spacing w:val="-1"/>
                                      <w:sz w:val="16"/>
                                      <w:szCs w:val="16"/>
                                    </w:rPr>
                                    <w:t>8-10</w:t>
                                  </w:r>
                                </w:p>
                              </w:tc>
                              <w:tc>
                                <w:tcPr>
                                  <w:tcW w:w="198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30F3AFFD" w14:textId="77777777" w:rsidR="00E73942" w:rsidRDefault="00E73942" w:rsidP="00E73942"/>
                              </w:tc>
                            </w:tr>
                            <w:tr w:rsidR="00E73942" w14:paraId="6E069591" w14:textId="77777777" w:rsidTr="00E73942">
                              <w:trPr>
                                <w:trHeight w:hRule="exact" w:val="1397"/>
                              </w:trPr>
                              <w:tc>
                                <w:tcPr>
                                  <w:tcW w:w="430" w:type="dxa"/>
                                  <w:tcBorders>
                                    <w:top w:val="single" w:sz="4" w:space="0" w:color="auto"/>
                                    <w:left w:val="single" w:sz="8" w:space="0" w:color="000000"/>
                                    <w:bottom w:val="single" w:sz="5" w:space="0" w:color="000000"/>
                                    <w:right w:val="single" w:sz="8" w:space="0" w:color="000000"/>
                                  </w:tcBorders>
                                </w:tcPr>
                                <w:p w14:paraId="6A31422B" w14:textId="77777777" w:rsidR="00E73942" w:rsidRDefault="00E73942" w:rsidP="00E73942">
                                  <w:pPr>
                                    <w:spacing w:line="180" w:lineRule="exact"/>
                                    <w:ind w:left="96"/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1899" w:type="dxa"/>
                                  <w:tcBorders>
                                    <w:top w:val="single" w:sz="4" w:space="0" w:color="auto"/>
                                    <w:left w:val="single" w:sz="8" w:space="0" w:color="000000"/>
                                    <w:bottom w:val="single" w:sz="5" w:space="0" w:color="000000"/>
                                    <w:right w:val="single" w:sz="8" w:space="0" w:color="000000"/>
                                  </w:tcBorders>
                                </w:tcPr>
                                <w:p w14:paraId="7EC44B73" w14:textId="77777777" w:rsidR="00E73942" w:rsidRDefault="00E73942" w:rsidP="00E73942">
                                  <w:pPr>
                                    <w:ind w:left="98"/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spacing w:val="-1"/>
                                      <w:sz w:val="16"/>
                                      <w:szCs w:val="16"/>
                                    </w:rPr>
                                    <w:t>Presentation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1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1"/>
                                      <w:sz w:val="16"/>
                                      <w:szCs w:val="16"/>
                                    </w:rPr>
                                    <w:t>(1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  <w:t>0)</w:t>
                                  </w:r>
                                </w:p>
                              </w:tc>
                              <w:tc>
                                <w:tcPr>
                                  <w:tcW w:w="3423" w:type="dxa"/>
                                  <w:tcBorders>
                                    <w:top w:val="single" w:sz="4" w:space="0" w:color="auto"/>
                                    <w:left w:val="single" w:sz="8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14:paraId="4B8F8731" w14:textId="77777777" w:rsidR="00E73942" w:rsidRDefault="00E73942" w:rsidP="00E73942">
                                  <w:pPr>
                                    <w:spacing w:before="2" w:line="180" w:lineRule="exact"/>
                                    <w:ind w:left="68" w:right="109"/>
                                    <w:jc w:val="right"/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1"/>
                                      <w:sz w:val="16"/>
                                      <w:szCs w:val="16"/>
                                    </w:rPr>
                                    <w:t>h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  <w:t xml:space="preserve">e 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1"/>
                                      <w:sz w:val="16"/>
                                      <w:szCs w:val="16"/>
                                    </w:rPr>
                                    <w:t xml:space="preserve"> st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1"/>
                                      <w:sz w:val="16"/>
                                      <w:szCs w:val="16"/>
                                    </w:rPr>
                                    <w:t>ude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3"/>
                                      <w:sz w:val="16"/>
                                      <w:szCs w:val="16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  <w:t xml:space="preserve">t 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2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2"/>
                                      <w:sz w:val="16"/>
                                      <w:szCs w:val="16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  <w:t xml:space="preserve">s 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2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1"/>
                                      <w:sz w:val="16"/>
                                      <w:szCs w:val="16"/>
                                    </w:rPr>
                                    <w:t>un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1"/>
                                      <w:sz w:val="16"/>
                                      <w:szCs w:val="16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  <w:t>le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1"/>
                                      <w:sz w:val="16"/>
                                      <w:szCs w:val="16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  <w:t xml:space="preserve">r 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1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1"/>
                                      <w:sz w:val="16"/>
                                      <w:szCs w:val="16"/>
                                    </w:rPr>
                                    <w:t>abou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  <w:t xml:space="preserve">t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44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1"/>
                                      <w:sz w:val="16"/>
                                      <w:szCs w:val="16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1"/>
                                      <w:sz w:val="16"/>
                                      <w:szCs w:val="16"/>
                                    </w:rPr>
                                    <w:t>h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  <w:t xml:space="preserve">e 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1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3"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1"/>
                                      <w:sz w:val="16"/>
                                      <w:szCs w:val="16"/>
                                    </w:rPr>
                                    <w:t>or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  <w:t xml:space="preserve">k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1"/>
                                      <w:sz w:val="16"/>
                                      <w:szCs w:val="16"/>
                                    </w:rPr>
                                    <w:t>produ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1"/>
                                      <w:sz w:val="16"/>
                                      <w:szCs w:val="16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1"/>
                                      <w:sz w:val="16"/>
                                      <w:szCs w:val="16"/>
                                    </w:rPr>
                                    <w:t>ed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  <w:t xml:space="preserve">, 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9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1"/>
                                      <w:sz w:val="16"/>
                                      <w:szCs w:val="16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3"/>
                                      <w:sz w:val="16"/>
                                      <w:szCs w:val="16"/>
                                    </w:rPr>
                                    <w:t>o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  <w:t>me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1"/>
                                      <w:sz w:val="16"/>
                                      <w:szCs w:val="16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2"/>
                                      <w:sz w:val="16"/>
                                      <w:szCs w:val="16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  <w:t xml:space="preserve">mes 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7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1"/>
                                      <w:sz w:val="16"/>
                                      <w:szCs w:val="16"/>
                                    </w:rPr>
                                    <w:t>no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  <w:t xml:space="preserve">t 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9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1"/>
                                      <w:sz w:val="16"/>
                                      <w:szCs w:val="16"/>
                                    </w:rPr>
                                    <w:t>ev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3"/>
                                      <w:sz w:val="16"/>
                                      <w:szCs w:val="16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  <w:t xml:space="preserve">n 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8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1"/>
                                      <w:sz w:val="16"/>
                                      <w:szCs w:val="16"/>
                                    </w:rPr>
                                    <w:t>k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1"/>
                                      <w:sz w:val="16"/>
                                      <w:szCs w:val="16"/>
                                    </w:rPr>
                                    <w:t>no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3"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  <w:t>ing</w:t>
                                  </w:r>
                                </w:p>
                                <w:p w14:paraId="5C424BEC" w14:textId="77777777" w:rsidR="00E73942" w:rsidRDefault="00E73942" w:rsidP="00E73942">
                                  <w:pPr>
                                    <w:spacing w:line="180" w:lineRule="exact"/>
                                    <w:ind w:left="96"/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spacing w:val="-3"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1"/>
                                      <w:sz w:val="16"/>
                                      <w:szCs w:val="16"/>
                                    </w:rPr>
                                    <w:t>h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2"/>
                                      <w:sz w:val="16"/>
                                      <w:szCs w:val="16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1"/>
                                      <w:sz w:val="16"/>
                                      <w:szCs w:val="16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1"/>
                                      <w:sz w:val="16"/>
                                      <w:szCs w:val="16"/>
                                    </w:rPr>
                                    <w:t xml:space="preserve"> t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  <w:t>o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1"/>
                                      <w:sz w:val="16"/>
                                      <w:szCs w:val="16"/>
                                    </w:rPr>
                                    <w:t xml:space="preserve"> f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  <w:t>ind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2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1"/>
                                      <w:sz w:val="16"/>
                                      <w:szCs w:val="16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1"/>
                                      <w:sz w:val="16"/>
                                      <w:szCs w:val="16"/>
                                    </w:rPr>
                                    <w:t>h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1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1"/>
                                      <w:sz w:val="16"/>
                                      <w:szCs w:val="16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1"/>
                                      <w:sz w:val="16"/>
                                      <w:szCs w:val="16"/>
                                    </w:rPr>
                                    <w:t>ou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3"/>
                                      <w:sz w:val="16"/>
                                      <w:szCs w:val="16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1"/>
                                      <w:sz w:val="16"/>
                                      <w:szCs w:val="16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2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1"/>
                                      <w:sz w:val="16"/>
                                      <w:szCs w:val="16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1"/>
                                      <w:sz w:val="16"/>
                                      <w:szCs w:val="16"/>
                                    </w:rPr>
                                    <w:t>od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1"/>
                                      <w:sz w:val="16"/>
                                      <w:szCs w:val="16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  <w:t>.</w:t>
                                  </w:r>
                                </w:p>
                                <w:p w14:paraId="766796DD" w14:textId="77777777" w:rsidR="00E73942" w:rsidRDefault="00E73942" w:rsidP="00E73942">
                                  <w:pPr>
                                    <w:spacing w:before="3" w:line="180" w:lineRule="exac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7F139F55" w14:textId="77777777" w:rsidR="00E73942" w:rsidRDefault="00E73942" w:rsidP="00E73942">
                                  <w:pPr>
                                    <w:ind w:right="104"/>
                                    <w:jc w:val="right"/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spacing w:val="-1"/>
                                      <w:sz w:val="16"/>
                                      <w:szCs w:val="16"/>
                                    </w:rPr>
                                    <w:t>0-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3420" w:type="dxa"/>
                                  <w:tcBorders>
                                    <w:top w:val="single" w:sz="4" w:space="0" w:color="auto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14:paraId="2ED4743E" w14:textId="77777777" w:rsidR="00E73942" w:rsidRDefault="00E73942" w:rsidP="00E73942">
                                  <w:pPr>
                                    <w:spacing w:before="2" w:line="180" w:lineRule="exact"/>
                                    <w:ind w:left="72" w:right="105"/>
                                    <w:jc w:val="right"/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1"/>
                                      <w:sz w:val="16"/>
                                      <w:szCs w:val="16"/>
                                    </w:rPr>
                                    <w:t>h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38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1"/>
                                      <w:sz w:val="16"/>
                                      <w:szCs w:val="16"/>
                                    </w:rPr>
                                    <w:t>st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1"/>
                                      <w:sz w:val="16"/>
                                      <w:szCs w:val="16"/>
                                    </w:rPr>
                                    <w:t>uden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38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1"/>
                                      <w:sz w:val="16"/>
                                      <w:szCs w:val="16"/>
                                    </w:rPr>
                                    <w:t>k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1"/>
                                      <w:sz w:val="16"/>
                                      <w:szCs w:val="16"/>
                                    </w:rPr>
                                    <w:t>no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3"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40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1"/>
                                      <w:sz w:val="16"/>
                                      <w:szCs w:val="16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1"/>
                                      <w:sz w:val="16"/>
                                      <w:szCs w:val="16"/>
                                    </w:rPr>
                                    <w:t>h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38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1"/>
                                      <w:sz w:val="16"/>
                                      <w:szCs w:val="16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1"/>
                                      <w:sz w:val="16"/>
                                      <w:szCs w:val="16"/>
                                    </w:rPr>
                                    <w:t>od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38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3"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1"/>
                                      <w:sz w:val="16"/>
                                      <w:szCs w:val="16"/>
                                    </w:rPr>
                                    <w:t>hereabou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1"/>
                                      <w:sz w:val="16"/>
                                      <w:szCs w:val="16"/>
                                    </w:rPr>
                                    <w:t>ts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  <w:t xml:space="preserve">,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1"/>
                                      <w:sz w:val="16"/>
                                      <w:szCs w:val="16"/>
                                    </w:rPr>
                                    <w:t>bu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5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1"/>
                                      <w:sz w:val="16"/>
                                      <w:szCs w:val="16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3"/>
                                      <w:sz w:val="16"/>
                                      <w:szCs w:val="16"/>
                                    </w:rPr>
                                    <w:t>o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3"/>
                                      <w:sz w:val="16"/>
                                      <w:szCs w:val="16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1"/>
                                      <w:sz w:val="16"/>
                                      <w:szCs w:val="16"/>
                                    </w:rPr>
                                    <w:t>et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2"/>
                                      <w:sz w:val="16"/>
                                      <w:szCs w:val="16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3"/>
                                      <w:sz w:val="16"/>
                                      <w:szCs w:val="16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3"/>
                                      <w:sz w:val="16"/>
                                      <w:szCs w:val="16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5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  <w:t>may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5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1"/>
                                      <w:sz w:val="16"/>
                                      <w:szCs w:val="16"/>
                                    </w:rPr>
                                    <w:t>no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5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1"/>
                                      <w:sz w:val="16"/>
                                      <w:szCs w:val="16"/>
                                    </w:rPr>
                                    <w:t>b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7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1"/>
                                      <w:sz w:val="16"/>
                                      <w:szCs w:val="16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  <w:t>le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1"/>
                                      <w:sz w:val="16"/>
                                      <w:szCs w:val="16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7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1"/>
                                      <w:sz w:val="16"/>
                                      <w:szCs w:val="16"/>
                                    </w:rPr>
                                    <w:t>wh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  <w:t>y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5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1"/>
                                      <w:sz w:val="16"/>
                                      <w:szCs w:val="16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1"/>
                                      <w:sz w:val="16"/>
                                      <w:szCs w:val="16"/>
                                    </w:rPr>
                                    <w:t>h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4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3"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1"/>
                                      <w:sz w:val="16"/>
                                      <w:szCs w:val="16"/>
                                    </w:rPr>
                                    <w:t>or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  <w:t>k</w:t>
                                  </w:r>
                                </w:p>
                                <w:p w14:paraId="277C4BD0" w14:textId="77777777" w:rsidR="00E73942" w:rsidRDefault="00E73942" w:rsidP="00E73942">
                                  <w:pPr>
                                    <w:spacing w:line="180" w:lineRule="exact"/>
                                    <w:ind w:left="100"/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spacing w:val="-3"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1"/>
                                      <w:sz w:val="16"/>
                                      <w:szCs w:val="16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2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1"/>
                                      <w:sz w:val="16"/>
                                      <w:szCs w:val="16"/>
                                    </w:rPr>
                                    <w:t>don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1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  <w:t>in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1"/>
                                      <w:sz w:val="16"/>
                                      <w:szCs w:val="16"/>
                                    </w:rPr>
                                    <w:t xml:space="preserve"> s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3"/>
                                      <w:sz w:val="16"/>
                                      <w:szCs w:val="16"/>
                                    </w:rPr>
                                    <w:t>u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1"/>
                                      <w:sz w:val="16"/>
                                      <w:szCs w:val="16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  <w:t>h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1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2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3"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1"/>
                                      <w:sz w:val="16"/>
                                      <w:szCs w:val="16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1"/>
                                      <w:sz w:val="16"/>
                                      <w:szCs w:val="16"/>
                                    </w:rPr>
                                    <w:t>y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  <w:t>.</w:t>
                                  </w:r>
                                </w:p>
                                <w:p w14:paraId="66752382" w14:textId="77777777" w:rsidR="00E73942" w:rsidRDefault="00E73942" w:rsidP="00E73942">
                                  <w:pPr>
                                    <w:spacing w:before="3" w:line="180" w:lineRule="exac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36E00DDD" w14:textId="77777777" w:rsidR="00E73942" w:rsidRDefault="00E73942" w:rsidP="00E73942">
                                  <w:pPr>
                                    <w:ind w:right="104"/>
                                    <w:jc w:val="right"/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spacing w:val="-1"/>
                                      <w:sz w:val="16"/>
                                      <w:szCs w:val="16"/>
                                    </w:rPr>
                                    <w:t>5-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3330" w:type="dxa"/>
                                  <w:tcBorders>
                                    <w:top w:val="single" w:sz="4" w:space="0" w:color="auto"/>
                                    <w:left w:val="single" w:sz="5" w:space="0" w:color="000000"/>
                                    <w:bottom w:val="single" w:sz="5" w:space="0" w:color="000000"/>
                                    <w:right w:val="single" w:sz="8" w:space="0" w:color="000000"/>
                                  </w:tcBorders>
                                </w:tcPr>
                                <w:p w14:paraId="4C80B6BE" w14:textId="77777777" w:rsidR="00E73942" w:rsidRDefault="00E73942" w:rsidP="00E73942">
                                  <w:pPr>
                                    <w:spacing w:before="2" w:line="180" w:lineRule="exact"/>
                                    <w:ind w:left="100" w:right="72"/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1"/>
                                      <w:sz w:val="16"/>
                                      <w:szCs w:val="16"/>
                                    </w:rPr>
                                    <w:t>h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4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1"/>
                                      <w:sz w:val="16"/>
                                      <w:szCs w:val="16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1"/>
                                      <w:sz w:val="16"/>
                                      <w:szCs w:val="16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1"/>
                                      <w:sz w:val="16"/>
                                      <w:szCs w:val="16"/>
                                    </w:rPr>
                                    <w:t>uden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3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2"/>
                                      <w:sz w:val="16"/>
                                      <w:szCs w:val="16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5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1"/>
                                      <w:sz w:val="16"/>
                                      <w:szCs w:val="16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  <w:t>le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1"/>
                                      <w:sz w:val="16"/>
                                      <w:szCs w:val="16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4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1"/>
                                      <w:sz w:val="16"/>
                                      <w:szCs w:val="16"/>
                                    </w:rPr>
                                    <w:t>abou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3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1"/>
                                      <w:sz w:val="16"/>
                                      <w:szCs w:val="16"/>
                                    </w:rPr>
                                    <w:t>ever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  <w:t>y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5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1"/>
                                      <w:sz w:val="16"/>
                                      <w:szCs w:val="16"/>
                                    </w:rPr>
                                    <w:t>p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2"/>
                                      <w:sz w:val="16"/>
                                      <w:szCs w:val="16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1"/>
                                      <w:sz w:val="16"/>
                                      <w:szCs w:val="16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1"/>
                                      <w:sz w:val="16"/>
                                      <w:szCs w:val="16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4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1"/>
                                      <w:sz w:val="16"/>
                                      <w:szCs w:val="16"/>
                                    </w:rPr>
                                    <w:t>o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  <w:t>f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5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1"/>
                                      <w:sz w:val="16"/>
                                      <w:szCs w:val="16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1"/>
                                      <w:sz w:val="16"/>
                                      <w:szCs w:val="16"/>
                                    </w:rPr>
                                    <w:t>h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  <w:t xml:space="preserve">e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3"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1"/>
                                      <w:sz w:val="16"/>
                                      <w:szCs w:val="16"/>
                                    </w:rPr>
                                    <w:t>or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  <w:t>k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2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1"/>
                                      <w:sz w:val="16"/>
                                      <w:szCs w:val="16"/>
                                    </w:rPr>
                                    <w:t>don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  <w:t>e.</w:t>
                                  </w:r>
                                </w:p>
                                <w:p w14:paraId="00EF809A" w14:textId="77777777" w:rsidR="00E73942" w:rsidRDefault="00E73942" w:rsidP="00E73942">
                                  <w:pPr>
                                    <w:spacing w:before="6" w:line="160" w:lineRule="exac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14:paraId="7F2544CC" w14:textId="77777777" w:rsidR="00E73942" w:rsidRDefault="00E73942" w:rsidP="00E73942">
                                  <w:pPr>
                                    <w:spacing w:line="200" w:lineRule="exact"/>
                                  </w:pPr>
                                </w:p>
                                <w:p w14:paraId="53CD306F" w14:textId="77777777" w:rsidR="00E73942" w:rsidRDefault="00E73942" w:rsidP="00E73942">
                                  <w:pPr>
                                    <w:ind w:right="101"/>
                                    <w:jc w:val="right"/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spacing w:val="-1"/>
                                      <w:sz w:val="16"/>
                                      <w:szCs w:val="16"/>
                                    </w:rPr>
                                    <w:t>8-10</w:t>
                                  </w:r>
                                </w:p>
                              </w:tc>
                              <w:tc>
                                <w:tcPr>
                                  <w:tcW w:w="198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5" w:space="0" w:color="000000"/>
                                    <w:right w:val="single" w:sz="8" w:space="0" w:color="000000"/>
                                  </w:tcBorders>
                                </w:tcPr>
                                <w:p w14:paraId="01C7EE1E" w14:textId="77777777" w:rsidR="00E73942" w:rsidRDefault="00E73942" w:rsidP="00E73942"/>
                              </w:tc>
                            </w:tr>
                            <w:tr w:rsidR="00E73942" w14:paraId="1C4037E4" w14:textId="77777777" w:rsidTr="00FB782D">
                              <w:trPr>
                                <w:trHeight w:hRule="exact" w:val="703"/>
                              </w:trPr>
                              <w:tc>
                                <w:tcPr>
                                  <w:tcW w:w="12502" w:type="dxa"/>
                                  <w:gridSpan w:val="5"/>
                                  <w:tcBorders>
                                    <w:top w:val="nil"/>
                                    <w:left w:val="single" w:sz="8" w:space="0" w:color="000000"/>
                                    <w:bottom w:val="single" w:sz="5" w:space="0" w:color="000000"/>
                                    <w:right w:val="single" w:sz="8" w:space="0" w:color="000000"/>
                                  </w:tcBorders>
                                </w:tcPr>
                                <w:p w14:paraId="0DA4BD03" w14:textId="77777777" w:rsidR="00E73942" w:rsidRDefault="00E73942" w:rsidP="00E73942">
                                  <w:pPr>
                                    <w:spacing w:before="16" w:line="240" w:lineRule="exact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14:paraId="03F3E4B3" w14:textId="77777777" w:rsidR="00E73942" w:rsidRDefault="00E73942" w:rsidP="00E73942">
                                  <w:pPr>
                                    <w:ind w:right="99"/>
                                    <w:jc w:val="right"/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spacing w:val="1"/>
                                      <w:sz w:val="16"/>
                                      <w:szCs w:val="16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3"/>
                                      <w:sz w:val="16"/>
                                      <w:szCs w:val="16"/>
                                    </w:rPr>
                                    <w:t>u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4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3"/>
                                      <w:sz w:val="16"/>
                                      <w:szCs w:val="16"/>
                                    </w:rPr>
                                    <w:t>o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  <w:t xml:space="preserve">f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1"/>
                                      <w:sz w:val="16"/>
                                      <w:szCs w:val="16"/>
                                    </w:rPr>
                                    <w:t>Sc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1"/>
                                      <w:sz w:val="16"/>
                                      <w:szCs w:val="16"/>
                                    </w:rPr>
                                    <w:t>or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  <w:t>e</w:t>
                                  </w:r>
                                </w:p>
                              </w:tc>
                              <w:tc>
                                <w:tcPr>
                                  <w:tcW w:w="1980" w:type="dxa"/>
                                  <w:tcBorders>
                                    <w:top w:val="single" w:sz="5" w:space="0" w:color="000000"/>
                                    <w:left w:val="single" w:sz="8" w:space="0" w:color="000000"/>
                                    <w:bottom w:val="single" w:sz="5" w:space="0" w:color="000000"/>
                                    <w:right w:val="single" w:sz="8" w:space="0" w:color="000000"/>
                                  </w:tcBorders>
                                </w:tcPr>
                                <w:p w14:paraId="3E995AE1" w14:textId="77777777" w:rsidR="00E73942" w:rsidRDefault="00E73942" w:rsidP="00E73942"/>
                              </w:tc>
                            </w:tr>
                          </w:tbl>
                          <w:p w14:paraId="66ACEA9C" w14:textId="77777777" w:rsidR="00A72256" w:rsidRDefault="00A72256" w:rsidP="00A72256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30A490" id="文本框 3" o:spid="_x0000_s1026" type="#_x0000_t202" style="position:absolute;margin-left:49.1pt;margin-top:13.05pt;width:726pt;height:427.4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" filled="f" stroked="f">
                <v:textbox inset="0,0,0,0">
                  <w:txbxContent>
                    <w:tbl>
                      <w:tblPr>
                        <w:tblW w:w="0" w:type="auto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430"/>
                        <w:gridCol w:w="1899"/>
                        <w:gridCol w:w="3423"/>
                        <w:gridCol w:w="3420"/>
                        <w:gridCol w:w="3330"/>
                        <w:gridCol w:w="1980"/>
                      </w:tblGrid>
                      <w:tr w:rsidR="00A72256" w14:paraId="326681C7" w14:textId="77777777">
                        <w:trPr>
                          <w:trHeight w:hRule="exact" w:val="314"/>
                        </w:trPr>
                        <w:tc>
                          <w:tcPr>
                            <w:tcW w:w="430" w:type="dxa"/>
                            <w:vMerge w:val="restart"/>
                            <w:tcBorders>
                              <w:top w:val="single" w:sz="8" w:space="0" w:color="000000"/>
                              <w:left w:val="single" w:sz="8" w:space="0" w:color="000000"/>
                              <w:right w:val="single" w:sz="8" w:space="0" w:color="000000"/>
                            </w:tcBorders>
                          </w:tcPr>
                          <w:p w14:paraId="350C9E28" w14:textId="77777777" w:rsidR="00A72256" w:rsidRDefault="00A72256">
                            <w:pPr>
                              <w:spacing w:before="9" w:line="140" w:lineRule="exact"/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p w14:paraId="401C37B4" w14:textId="77777777" w:rsidR="00A72256" w:rsidRDefault="00A72256">
                            <w:pPr>
                              <w:ind w:left="96"/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spacing w:val="-1"/>
                                <w:sz w:val="16"/>
                                <w:szCs w:val="16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1899" w:type="dxa"/>
                            <w:vMerge w:val="restart"/>
                            <w:tcBorders>
                              <w:top w:val="single" w:sz="8" w:space="0" w:color="000000"/>
                              <w:left w:val="single" w:sz="8" w:space="0" w:color="000000"/>
                              <w:right w:val="single" w:sz="8" w:space="0" w:color="000000"/>
                            </w:tcBorders>
                          </w:tcPr>
                          <w:p w14:paraId="1591BFB2" w14:textId="77777777" w:rsidR="00A72256" w:rsidRDefault="00A72256">
                            <w:pPr>
                              <w:spacing w:before="9" w:line="140" w:lineRule="exact"/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p w14:paraId="1373D833" w14:textId="77777777" w:rsidR="00A72256" w:rsidRDefault="00A72256">
                            <w:pPr>
                              <w:ind w:left="744" w:right="742"/>
                              <w:jc w:val="center"/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spacing w:val="1"/>
                                <w:sz w:val="16"/>
                                <w:szCs w:val="16"/>
                              </w:rPr>
                              <w:t>I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spacing w:val="-1"/>
                                <w:sz w:val="16"/>
                                <w:szCs w:val="16"/>
                              </w:rPr>
                              <w:t>te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sz w:val="16"/>
                                <w:szCs w:val="16"/>
                              </w:rPr>
                              <w:t>m</w:t>
                            </w:r>
                          </w:p>
                        </w:tc>
                        <w:tc>
                          <w:tcPr>
                            <w:tcW w:w="10173" w:type="dxa"/>
                            <w:gridSpan w:val="3"/>
                            <w:tcBorders>
                              <w:top w:val="single" w:sz="8" w:space="0" w:color="000000"/>
                              <w:left w:val="single" w:sz="8" w:space="0" w:color="000000"/>
                              <w:bottom w:val="nil"/>
                              <w:right w:val="single" w:sz="8" w:space="0" w:color="000000"/>
                            </w:tcBorders>
                          </w:tcPr>
                          <w:p w14:paraId="5E39C968" w14:textId="77777777" w:rsidR="00A72256" w:rsidRDefault="00A72256">
                            <w:pPr>
                              <w:spacing w:before="50"/>
                              <w:ind w:left="4761" w:right="4766"/>
                              <w:jc w:val="center"/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spacing w:val="-1"/>
                                <w:sz w:val="16"/>
                                <w:szCs w:val="16"/>
                              </w:rPr>
                              <w:t>C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sz w:val="16"/>
                                <w:szCs w:val="16"/>
                              </w:rPr>
                              <w:t>r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spacing w:val="1"/>
                                <w:sz w:val="16"/>
                                <w:szCs w:val="16"/>
                              </w:rPr>
                              <w:t>i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spacing w:val="-1"/>
                                <w:sz w:val="16"/>
                                <w:szCs w:val="16"/>
                              </w:rPr>
                              <w:t>te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sz w:val="16"/>
                                <w:szCs w:val="16"/>
                              </w:rPr>
                              <w:t>r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spacing w:val="1"/>
                                <w:sz w:val="16"/>
                                <w:szCs w:val="16"/>
                              </w:rPr>
                              <w:t>i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sz w:val="16"/>
                                <w:szCs w:val="16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1980" w:type="dxa"/>
                            <w:vMerge w:val="restart"/>
                            <w:tcBorders>
                              <w:top w:val="single" w:sz="8" w:space="0" w:color="000000"/>
                              <w:left w:val="single" w:sz="8" w:space="0" w:color="000000"/>
                              <w:right w:val="single" w:sz="8" w:space="0" w:color="000000"/>
                            </w:tcBorders>
                          </w:tcPr>
                          <w:p w14:paraId="69F0936A" w14:textId="77777777" w:rsidR="00A72256" w:rsidRDefault="00A72256">
                            <w:pPr>
                              <w:spacing w:before="9" w:line="140" w:lineRule="exact"/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p w14:paraId="4D543448" w14:textId="77777777" w:rsidR="00A72256" w:rsidRDefault="00A72256">
                            <w:pPr>
                              <w:ind w:left="540"/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sz w:val="16"/>
                                <w:szCs w:val="16"/>
                              </w:rPr>
                              <w:t>F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spacing w:val="1"/>
                                <w:sz w:val="16"/>
                                <w:szCs w:val="16"/>
                              </w:rPr>
                              <w:t>i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sz w:val="16"/>
                                <w:szCs w:val="16"/>
                              </w:rPr>
                              <w:t>nal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spacing w:val="-3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spacing w:val="3"/>
                                <w:sz w:val="16"/>
                                <w:szCs w:val="16"/>
                              </w:rPr>
                              <w:t>M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spacing w:val="-1"/>
                                <w:sz w:val="16"/>
                                <w:szCs w:val="16"/>
                              </w:rPr>
                              <w:t>a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sz w:val="16"/>
                                <w:szCs w:val="16"/>
                              </w:rPr>
                              <w:t>r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spacing w:val="-1"/>
                                <w:sz w:val="16"/>
                                <w:szCs w:val="16"/>
                              </w:rPr>
                              <w:t>k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sz w:val="16"/>
                                <w:szCs w:val="16"/>
                              </w:rPr>
                              <w:t>s</w:t>
                            </w:r>
                          </w:p>
                        </w:tc>
                      </w:tr>
                      <w:tr w:rsidR="00A72256" w14:paraId="20BBF5B5" w14:textId="77777777" w:rsidTr="00E73942">
                        <w:trPr>
                          <w:trHeight w:hRule="exact" w:val="199"/>
                        </w:trPr>
                        <w:tc>
                          <w:tcPr>
                            <w:tcW w:w="430" w:type="dxa"/>
                            <w:vMerge/>
                            <w:tcBorders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218D7E0B" w14:textId="77777777" w:rsidR="00A72256" w:rsidRDefault="00A72256"/>
                        </w:tc>
                        <w:tc>
                          <w:tcPr>
                            <w:tcW w:w="1899" w:type="dxa"/>
                            <w:vMerge/>
                            <w:tcBorders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4C29422A" w14:textId="77777777" w:rsidR="00A72256" w:rsidRDefault="00A72256"/>
                        </w:tc>
                        <w:tc>
                          <w:tcPr>
                            <w:tcW w:w="3423" w:type="dxa"/>
                            <w:tcBorders>
                              <w:top w:val="single" w:sz="5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5" w:space="0" w:color="000000"/>
                            </w:tcBorders>
                          </w:tcPr>
                          <w:p w14:paraId="65DC1AC0" w14:textId="77777777" w:rsidR="00A72256" w:rsidRDefault="00A72256">
                            <w:pPr>
                              <w:spacing w:line="160" w:lineRule="exact"/>
                              <w:ind w:left="1485" w:right="1492"/>
                              <w:jc w:val="center"/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spacing w:val="1"/>
                                <w:sz w:val="16"/>
                                <w:szCs w:val="16"/>
                              </w:rPr>
                              <w:t>P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sz w:val="16"/>
                                <w:szCs w:val="16"/>
                              </w:rPr>
                              <w:t>oor</w:t>
                            </w:r>
                          </w:p>
                        </w:tc>
                        <w:tc>
                          <w:tcPr>
                            <w:tcW w:w="342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8" w:space="0" w:color="000000"/>
                              <w:right w:val="single" w:sz="5" w:space="0" w:color="000000"/>
                            </w:tcBorders>
                          </w:tcPr>
                          <w:p w14:paraId="47FB1B41" w14:textId="77777777" w:rsidR="00A72256" w:rsidRDefault="00A72256">
                            <w:pPr>
                              <w:spacing w:line="160" w:lineRule="exact"/>
                              <w:ind w:left="1121" w:right="1127"/>
                              <w:jc w:val="center"/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spacing w:val="-6"/>
                                <w:sz w:val="16"/>
                                <w:szCs w:val="16"/>
                              </w:rPr>
                              <w:t>A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spacing w:val="2"/>
                                <w:sz w:val="16"/>
                                <w:szCs w:val="16"/>
                              </w:rPr>
                              <w:t>c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spacing w:val="-1"/>
                                <w:sz w:val="16"/>
                                <w:szCs w:val="16"/>
                              </w:rPr>
                              <w:t>c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sz w:val="16"/>
                                <w:szCs w:val="16"/>
                              </w:rPr>
                              <w:t>o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spacing w:val="1"/>
                                <w:sz w:val="16"/>
                                <w:szCs w:val="16"/>
                              </w:rPr>
                              <w:t>m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sz w:val="16"/>
                                <w:szCs w:val="16"/>
                              </w:rPr>
                              <w:t>p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spacing w:val="1"/>
                                <w:sz w:val="16"/>
                                <w:szCs w:val="16"/>
                              </w:rPr>
                              <w:t>li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spacing w:val="-1"/>
                                <w:sz w:val="16"/>
                                <w:szCs w:val="16"/>
                              </w:rPr>
                              <w:t>s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sz w:val="16"/>
                                <w:szCs w:val="16"/>
                              </w:rPr>
                              <w:t>hed</w:t>
                            </w:r>
                          </w:p>
                        </w:tc>
                        <w:tc>
                          <w:tcPr>
                            <w:tcW w:w="333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07516ED9" w14:textId="77777777" w:rsidR="00A72256" w:rsidRDefault="00A72256">
                            <w:pPr>
                              <w:spacing w:line="160" w:lineRule="exact"/>
                              <w:ind w:left="1415" w:right="1415"/>
                              <w:jc w:val="center"/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sz w:val="16"/>
                                <w:szCs w:val="16"/>
                              </w:rPr>
                              <w:t>Good</w:t>
                            </w:r>
                          </w:p>
                        </w:tc>
                        <w:tc>
                          <w:tcPr>
                            <w:tcW w:w="1980" w:type="dxa"/>
                            <w:vMerge/>
                            <w:tcBorders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5A163354" w14:textId="77777777" w:rsidR="00A72256" w:rsidRDefault="00A72256"/>
                        </w:tc>
                      </w:tr>
                      <w:tr w:rsidR="00E73942" w14:paraId="0FB33CD4" w14:textId="77777777" w:rsidTr="00E73942">
                        <w:trPr>
                          <w:trHeight w:hRule="exact" w:val="1644"/>
                        </w:trPr>
                        <w:tc>
                          <w:tcPr>
                            <w:tcW w:w="43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4" w:space="0" w:color="auto"/>
                              <w:right w:val="single" w:sz="8" w:space="0" w:color="000000"/>
                            </w:tcBorders>
                          </w:tcPr>
                          <w:p w14:paraId="65CDF293" w14:textId="77777777" w:rsidR="00E73942" w:rsidRDefault="00E73942" w:rsidP="00E73942">
                            <w:pPr>
                              <w:spacing w:line="160" w:lineRule="exact"/>
                              <w:ind w:left="96"/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1899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4" w:space="0" w:color="auto"/>
                              <w:right w:val="single" w:sz="8" w:space="0" w:color="000000"/>
                            </w:tcBorders>
                          </w:tcPr>
                          <w:p w14:paraId="28DFD8BB" w14:textId="77777777" w:rsidR="00E73942" w:rsidRDefault="00B429EE" w:rsidP="00E73942">
                            <w:pPr>
                              <w:ind w:left="98"/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spacing w:val="1"/>
                                <w:sz w:val="16"/>
                                <w:szCs w:val="16"/>
                              </w:rPr>
                              <w:t>S</w:t>
                            </w:r>
                            <w:r w:rsidR="00E73942">
                              <w:rPr>
                                <w:rFonts w:ascii="Arial" w:eastAsia="Arial" w:hAnsi="Arial" w:cs="Arial"/>
                                <w:spacing w:val="-1"/>
                                <w:sz w:val="16"/>
                                <w:szCs w:val="16"/>
                              </w:rPr>
                              <w:t>y</w:t>
                            </w:r>
                            <w:r w:rsidR="00E73942">
                              <w:rPr>
                                <w:rFonts w:ascii="Arial" w:eastAsia="Arial" w:hAnsi="Arial" w:cs="Arial"/>
                                <w:spacing w:val="1"/>
                                <w:sz w:val="16"/>
                                <w:szCs w:val="16"/>
                              </w:rPr>
                              <w:t>st</w:t>
                            </w:r>
                            <w:r w:rsidR="00E73942">
                              <w:rPr>
                                <w:rFonts w:ascii="Arial" w:eastAsia="Arial" w:hAnsi="Arial" w:cs="Arial"/>
                                <w:spacing w:val="-3"/>
                                <w:sz w:val="16"/>
                                <w:szCs w:val="16"/>
                              </w:rPr>
                              <w:t>e</w:t>
                            </w:r>
                            <w:r w:rsidR="00E73942"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  <w:t>m</w:t>
                            </w:r>
                            <w:r w:rsidR="00E73942">
                              <w:rPr>
                                <w:rFonts w:ascii="Arial" w:eastAsia="Arial" w:hAnsi="Arial" w:cs="Arial"/>
                                <w:spacing w:val="-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E73942">
                              <w:rPr>
                                <w:rFonts w:ascii="Arial" w:eastAsia="Arial" w:hAnsi="Arial" w:cs="Arial"/>
                                <w:spacing w:val="-2"/>
                                <w:sz w:val="16"/>
                                <w:szCs w:val="16"/>
                              </w:rPr>
                              <w:t>i</w:t>
                            </w:r>
                            <w:r w:rsidR="00E73942">
                              <w:rPr>
                                <w:rFonts w:ascii="Arial" w:eastAsia="Arial" w:hAnsi="Arial" w:cs="Arial"/>
                                <w:spacing w:val="3"/>
                                <w:sz w:val="16"/>
                                <w:szCs w:val="16"/>
                              </w:rPr>
                              <w:t>m</w:t>
                            </w:r>
                            <w:r w:rsidR="00E73942">
                              <w:rPr>
                                <w:rFonts w:ascii="Arial" w:eastAsia="Arial" w:hAnsi="Arial" w:cs="Arial"/>
                                <w:spacing w:val="-1"/>
                                <w:sz w:val="16"/>
                                <w:szCs w:val="16"/>
                              </w:rPr>
                              <w:t>p</w:t>
                            </w:r>
                            <w:r w:rsidR="00E73942"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  <w:t>l</w:t>
                            </w:r>
                            <w:r w:rsidR="00E73942">
                              <w:rPr>
                                <w:rFonts w:ascii="Arial" w:eastAsia="Arial" w:hAnsi="Arial" w:cs="Arial"/>
                                <w:spacing w:val="-3"/>
                                <w:sz w:val="16"/>
                                <w:szCs w:val="16"/>
                              </w:rPr>
                              <w:t>e</w:t>
                            </w:r>
                            <w:r w:rsidR="00E73942">
                              <w:rPr>
                                <w:rFonts w:ascii="Arial" w:eastAsia="Arial" w:hAnsi="Arial" w:cs="Arial"/>
                                <w:spacing w:val="3"/>
                                <w:sz w:val="16"/>
                                <w:szCs w:val="16"/>
                              </w:rPr>
                              <w:t>m</w:t>
                            </w:r>
                            <w:r w:rsidR="00E73942">
                              <w:rPr>
                                <w:rFonts w:ascii="Arial" w:eastAsia="Arial" w:hAnsi="Arial" w:cs="Arial"/>
                                <w:spacing w:val="-1"/>
                                <w:sz w:val="16"/>
                                <w:szCs w:val="16"/>
                              </w:rPr>
                              <w:t>e</w:t>
                            </w:r>
                            <w:r w:rsidR="00E73942">
                              <w:rPr>
                                <w:rFonts w:ascii="Arial" w:eastAsia="Arial" w:hAnsi="Arial" w:cs="Arial"/>
                                <w:spacing w:val="-3"/>
                                <w:sz w:val="16"/>
                                <w:szCs w:val="16"/>
                              </w:rPr>
                              <w:t>n</w:t>
                            </w:r>
                            <w:r w:rsidR="00E73942">
                              <w:rPr>
                                <w:rFonts w:ascii="Arial" w:eastAsia="Arial" w:hAnsi="Arial" w:cs="Arial"/>
                                <w:spacing w:val="1"/>
                                <w:sz w:val="16"/>
                                <w:szCs w:val="16"/>
                              </w:rPr>
                              <w:t>t</w:t>
                            </w:r>
                            <w:r w:rsidR="00E73942">
                              <w:rPr>
                                <w:rFonts w:ascii="Arial" w:eastAsia="Arial" w:hAnsi="Arial" w:cs="Arial"/>
                                <w:spacing w:val="-1"/>
                                <w:sz w:val="16"/>
                                <w:szCs w:val="16"/>
                              </w:rPr>
                              <w:t>a</w:t>
                            </w:r>
                            <w:r w:rsidR="00E73942">
                              <w:rPr>
                                <w:rFonts w:ascii="Arial" w:eastAsia="Arial" w:hAnsi="Arial" w:cs="Arial"/>
                                <w:spacing w:val="1"/>
                                <w:sz w:val="16"/>
                                <w:szCs w:val="16"/>
                              </w:rPr>
                              <w:t>t</w:t>
                            </w:r>
                            <w:r w:rsidR="00E73942"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  <w:t>ion</w:t>
                            </w:r>
                          </w:p>
                          <w:p w14:paraId="2E8A43EB" w14:textId="77777777" w:rsidR="00E73942" w:rsidRDefault="00E73942" w:rsidP="00E73942">
                            <w:pPr>
                              <w:spacing w:line="180" w:lineRule="exact"/>
                              <w:ind w:left="98"/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16"/>
                                <w:szCs w:val="16"/>
                              </w:rPr>
                              <w:t>(1</w:t>
                            </w:r>
                            <w:r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  <w:t>0)</w:t>
                            </w:r>
                          </w:p>
                        </w:tc>
                        <w:tc>
                          <w:tcPr>
                            <w:tcW w:w="3423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4" w:space="0" w:color="auto"/>
                              <w:right w:val="single" w:sz="5" w:space="0" w:color="000000"/>
                            </w:tcBorders>
                          </w:tcPr>
                          <w:p w14:paraId="095C5AE0" w14:textId="77777777" w:rsidR="00E73942" w:rsidRDefault="00E73942" w:rsidP="00E73942">
                            <w:pPr>
                              <w:spacing w:line="160" w:lineRule="exact"/>
                              <w:ind w:left="96"/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  <w:t>T</w:t>
                            </w:r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16"/>
                                <w:szCs w:val="16"/>
                              </w:rPr>
                              <w:t>h</w:t>
                            </w:r>
                            <w:r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  <w:t>e</w:t>
                            </w:r>
                            <w:r>
                              <w:rPr>
                                <w:rFonts w:ascii="Arial" w:eastAsia="Arial" w:hAnsi="Arial" w:cs="Arial"/>
                                <w:spacing w:val="36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16"/>
                                <w:szCs w:val="16"/>
                              </w:rPr>
                              <w:t>en</w:t>
                            </w:r>
                            <w:r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  <w:t>d</w:t>
                            </w:r>
                            <w:r>
                              <w:rPr>
                                <w:rFonts w:ascii="Arial" w:eastAsia="Arial" w:hAnsi="Arial" w:cs="Arial"/>
                                <w:spacing w:val="36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16"/>
                                <w:szCs w:val="16"/>
                              </w:rPr>
                              <w:t>produ</w:t>
                            </w:r>
                            <w:r>
                              <w:rPr>
                                <w:rFonts w:ascii="Arial" w:eastAsia="Arial" w:hAnsi="Arial" w:cs="Arial"/>
                                <w:spacing w:val="1"/>
                                <w:sz w:val="16"/>
                                <w:szCs w:val="16"/>
                              </w:rPr>
                              <w:t>c</w:t>
                            </w:r>
                            <w:r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  <w:t>t</w:t>
                            </w:r>
                            <w:r>
                              <w:rPr>
                                <w:rFonts w:ascii="Arial" w:eastAsia="Arial" w:hAnsi="Arial" w:cs="Arial"/>
                                <w:spacing w:val="35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  <w:t>is</w:t>
                            </w:r>
                            <w:r>
                              <w:rPr>
                                <w:rFonts w:ascii="Arial" w:eastAsia="Arial" w:hAnsi="Arial" w:cs="Arial"/>
                                <w:spacing w:val="36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16"/>
                                <w:szCs w:val="16"/>
                              </w:rPr>
                              <w:t>produ</w:t>
                            </w:r>
                            <w:r>
                              <w:rPr>
                                <w:rFonts w:ascii="Arial" w:eastAsia="Arial" w:hAnsi="Arial" w:cs="Arial"/>
                                <w:spacing w:val="1"/>
                                <w:sz w:val="16"/>
                                <w:szCs w:val="16"/>
                              </w:rPr>
                              <w:t>c</w:t>
                            </w:r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16"/>
                                <w:szCs w:val="16"/>
                              </w:rPr>
                              <w:t>e</w:t>
                            </w:r>
                            <w:r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  <w:t>d</w:t>
                            </w:r>
                            <w:r>
                              <w:rPr>
                                <w:rFonts w:ascii="Arial" w:eastAsia="Arial" w:hAnsi="Arial" w:cs="Arial"/>
                                <w:spacing w:val="36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spacing w:val="-3"/>
                                <w:sz w:val="16"/>
                                <w:szCs w:val="16"/>
                              </w:rPr>
                              <w:t>w</w:t>
                            </w:r>
                            <w:r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  <w:t>i</w:t>
                            </w:r>
                            <w:r>
                              <w:rPr>
                                <w:rFonts w:ascii="Arial" w:eastAsia="Arial" w:hAnsi="Arial" w:cs="Arial"/>
                                <w:spacing w:val="1"/>
                                <w:sz w:val="16"/>
                                <w:szCs w:val="16"/>
                              </w:rPr>
                              <w:t>t</w:t>
                            </w:r>
                            <w:r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  <w:t>h</w:t>
                            </w:r>
                            <w:r>
                              <w:rPr>
                                <w:rFonts w:ascii="Arial" w:eastAsia="Arial" w:hAnsi="Arial" w:cs="Arial"/>
                                <w:spacing w:val="36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16"/>
                                <w:szCs w:val="16"/>
                              </w:rPr>
                              <w:t>d</w:t>
                            </w:r>
                            <w:r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  <w:t>i</w:t>
                            </w:r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16"/>
                                <w:szCs w:val="16"/>
                              </w:rPr>
                              <w:t>f</w:t>
                            </w:r>
                            <w:r>
                              <w:rPr>
                                <w:rFonts w:ascii="Arial" w:eastAsia="Arial" w:hAnsi="Arial" w:cs="Arial"/>
                                <w:spacing w:val="1"/>
                                <w:sz w:val="16"/>
                                <w:szCs w:val="16"/>
                              </w:rPr>
                              <w:t>f</w:t>
                            </w:r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16"/>
                                <w:szCs w:val="16"/>
                              </w:rPr>
                              <w:t>eren</w:t>
                            </w:r>
                            <w:r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  <w:t>t</w:t>
                            </w:r>
                          </w:p>
                          <w:p w14:paraId="3717084F" w14:textId="77777777" w:rsidR="00E73942" w:rsidRDefault="00E73942" w:rsidP="00E73942">
                            <w:pPr>
                              <w:spacing w:before="5" w:line="180" w:lineRule="exact"/>
                              <w:ind w:left="96" w:right="79"/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rFonts w:ascii="Arial" w:eastAsia="Arial" w:hAnsi="Arial" w:cs="Arial"/>
                                <w:spacing w:val="1"/>
                                <w:sz w:val="16"/>
                                <w:szCs w:val="16"/>
                              </w:rPr>
                              <w:t>s</w:t>
                            </w:r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16"/>
                                <w:szCs w:val="16"/>
                              </w:rPr>
                              <w:t>y</w:t>
                            </w:r>
                            <w:r>
                              <w:rPr>
                                <w:rFonts w:ascii="Arial" w:eastAsia="Arial" w:hAnsi="Arial" w:cs="Arial"/>
                                <w:spacing w:val="1"/>
                                <w:sz w:val="16"/>
                                <w:szCs w:val="16"/>
                              </w:rPr>
                              <w:t>st</w:t>
                            </w:r>
                            <w:r>
                              <w:rPr>
                                <w:rFonts w:ascii="Arial" w:eastAsia="Arial" w:hAnsi="Arial" w:cs="Arial"/>
                                <w:spacing w:val="-3"/>
                                <w:sz w:val="16"/>
                                <w:szCs w:val="16"/>
                              </w:rPr>
                              <w:t>e</w:t>
                            </w:r>
                            <w:r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  <w:t xml:space="preserve">m </w:t>
                            </w:r>
                            <w:r>
                              <w:rPr>
                                <w:rFonts w:ascii="Arial" w:eastAsia="Arial" w:hAnsi="Arial" w:cs="Arial"/>
                                <w:spacing w:val="17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16"/>
                                <w:szCs w:val="16"/>
                              </w:rPr>
                              <w:t>d</w:t>
                            </w:r>
                            <w:r>
                              <w:rPr>
                                <w:rFonts w:ascii="Arial" w:eastAsia="Arial" w:hAnsi="Arial" w:cs="Arial"/>
                                <w:spacing w:val="-3"/>
                                <w:sz w:val="16"/>
                                <w:szCs w:val="16"/>
                              </w:rPr>
                              <w:t>e</w:t>
                            </w:r>
                            <w:r>
                              <w:rPr>
                                <w:rFonts w:ascii="Arial" w:eastAsia="Arial" w:hAnsi="Arial" w:cs="Arial"/>
                                <w:spacing w:val="1"/>
                                <w:sz w:val="16"/>
                                <w:szCs w:val="16"/>
                              </w:rPr>
                              <w:t>s</w:t>
                            </w:r>
                            <w:r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  <w:t>ign</w:t>
                            </w:r>
                            <w:proofErr w:type="gramEnd"/>
                            <w:r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spacing w:val="16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16"/>
                                <w:szCs w:val="16"/>
                              </w:rPr>
                              <w:t>o</w:t>
                            </w:r>
                            <w:r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  <w:t xml:space="preserve">r </w:t>
                            </w:r>
                            <w:r>
                              <w:rPr>
                                <w:rFonts w:ascii="Arial" w:eastAsia="Arial" w:hAnsi="Arial" w:cs="Arial"/>
                                <w:spacing w:val="16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16"/>
                                <w:szCs w:val="16"/>
                              </w:rPr>
                              <w:t>appro</w:t>
                            </w:r>
                            <w:r>
                              <w:rPr>
                                <w:rFonts w:ascii="Arial" w:eastAsia="Arial" w:hAnsi="Arial" w:cs="Arial"/>
                                <w:spacing w:val="-3"/>
                                <w:sz w:val="16"/>
                                <w:szCs w:val="16"/>
                              </w:rPr>
                              <w:t>a</w:t>
                            </w:r>
                            <w:r>
                              <w:rPr>
                                <w:rFonts w:ascii="Arial" w:eastAsia="Arial" w:hAnsi="Arial" w:cs="Arial"/>
                                <w:spacing w:val="1"/>
                                <w:sz w:val="16"/>
                                <w:szCs w:val="16"/>
                              </w:rPr>
                              <w:t>c</w:t>
                            </w:r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16"/>
                                <w:szCs w:val="16"/>
                              </w:rPr>
                              <w:t>h</w:t>
                            </w:r>
                            <w:r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  <w:t xml:space="preserve">, </w:t>
                            </w:r>
                            <w:r>
                              <w:rPr>
                                <w:rFonts w:ascii="Arial" w:eastAsia="Arial" w:hAnsi="Arial" w:cs="Arial"/>
                                <w:spacing w:val="18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spacing w:val="-3"/>
                                <w:sz w:val="16"/>
                                <w:szCs w:val="16"/>
                              </w:rPr>
                              <w:t>w</w:t>
                            </w:r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16"/>
                                <w:szCs w:val="16"/>
                              </w:rPr>
                              <w:t>h</w:t>
                            </w:r>
                            <w:r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  <w:t>i</w:t>
                            </w:r>
                            <w:r>
                              <w:rPr>
                                <w:rFonts w:ascii="Arial" w:eastAsia="Arial" w:hAnsi="Arial" w:cs="Arial"/>
                                <w:spacing w:val="1"/>
                                <w:sz w:val="16"/>
                                <w:szCs w:val="16"/>
                              </w:rPr>
                              <w:t>c</w:t>
                            </w:r>
                            <w:r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  <w:t xml:space="preserve">h </w:t>
                            </w:r>
                            <w:r>
                              <w:rPr>
                                <w:rFonts w:ascii="Arial" w:eastAsia="Arial" w:hAnsi="Arial" w:cs="Arial"/>
                                <w:spacing w:val="16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spacing w:val="-2"/>
                                <w:sz w:val="16"/>
                                <w:szCs w:val="16"/>
                              </w:rPr>
                              <w:t>i</w:t>
                            </w:r>
                            <w:r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  <w:t xml:space="preserve">s </w:t>
                            </w:r>
                            <w:r>
                              <w:rPr>
                                <w:rFonts w:ascii="Arial" w:eastAsia="Arial" w:hAnsi="Arial" w:cs="Arial"/>
                                <w:spacing w:val="16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16"/>
                                <w:szCs w:val="16"/>
                              </w:rPr>
                              <w:t>no</w:t>
                            </w:r>
                            <w:r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  <w:t xml:space="preserve">t </w:t>
                            </w:r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16"/>
                                <w:szCs w:val="16"/>
                              </w:rPr>
                              <w:t>re</w:t>
                            </w:r>
                            <w:r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  <w:t>lat</w:t>
                            </w:r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16"/>
                                <w:szCs w:val="16"/>
                              </w:rPr>
                              <w:t>e</w:t>
                            </w:r>
                            <w:r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  <w:t>d</w:t>
                            </w:r>
                            <w:r>
                              <w:rPr>
                                <w:rFonts w:ascii="Arial" w:eastAsia="Arial" w:hAnsi="Arial" w:cs="Arial"/>
                                <w:spacing w:val="1"/>
                                <w:sz w:val="16"/>
                                <w:szCs w:val="16"/>
                              </w:rPr>
                              <w:t xml:space="preserve"> t</w:t>
                            </w:r>
                            <w:r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  <w:t>o</w:t>
                            </w:r>
                            <w:r>
                              <w:rPr>
                                <w:rFonts w:ascii="Arial" w:eastAsia="Arial" w:hAnsi="Arial" w:cs="Arial"/>
                                <w:spacing w:val="-2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spacing w:val="1"/>
                                <w:sz w:val="16"/>
                                <w:szCs w:val="16"/>
                              </w:rPr>
                              <w:t>t</w:t>
                            </w:r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16"/>
                                <w:szCs w:val="16"/>
                              </w:rPr>
                              <w:t>h</w:t>
                            </w:r>
                            <w:r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  <w:t>e</w:t>
                            </w:r>
                            <w:r>
                              <w:rPr>
                                <w:rFonts w:ascii="Arial" w:eastAsia="Arial" w:hAnsi="Arial" w:cs="Arial"/>
                                <w:spacing w:val="1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  <w:t>i</w:t>
                            </w:r>
                            <w:r>
                              <w:rPr>
                                <w:rFonts w:ascii="Arial" w:eastAsia="Arial" w:hAnsi="Arial" w:cs="Arial"/>
                                <w:spacing w:val="-3"/>
                                <w:sz w:val="16"/>
                                <w:szCs w:val="16"/>
                              </w:rPr>
                              <w:t>n</w:t>
                            </w:r>
                            <w:r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  <w:t>i</w:t>
                            </w:r>
                            <w:r>
                              <w:rPr>
                                <w:rFonts w:ascii="Arial" w:eastAsia="Arial" w:hAnsi="Arial" w:cs="Arial"/>
                                <w:spacing w:val="1"/>
                                <w:sz w:val="16"/>
                                <w:szCs w:val="16"/>
                              </w:rPr>
                              <w:t>t</w:t>
                            </w:r>
                            <w:r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  <w:t xml:space="preserve">ial </w:t>
                            </w:r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16"/>
                                <w:szCs w:val="16"/>
                              </w:rPr>
                              <w:t>propo</w:t>
                            </w:r>
                            <w:r>
                              <w:rPr>
                                <w:rFonts w:ascii="Arial" w:eastAsia="Arial" w:hAnsi="Arial" w:cs="Arial"/>
                                <w:spacing w:val="1"/>
                                <w:sz w:val="16"/>
                                <w:szCs w:val="16"/>
                              </w:rPr>
                              <w:t>s</w:t>
                            </w:r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16"/>
                                <w:szCs w:val="16"/>
                              </w:rPr>
                              <w:t>al</w:t>
                            </w:r>
                            <w:r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  <w:p w14:paraId="09A69CBD" w14:textId="77777777" w:rsidR="00E73942" w:rsidRDefault="00E73942" w:rsidP="00E73942">
                            <w:pPr>
                              <w:spacing w:before="4" w:line="180" w:lineRule="exact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57D7B090" w14:textId="77777777" w:rsidR="00E73942" w:rsidRDefault="00E73942" w:rsidP="00E73942">
                            <w:pPr>
                              <w:ind w:right="104"/>
                              <w:jc w:val="right"/>
                              <w:rPr>
                                <w:rFonts w:ascii="Arial" w:eastAsia="Arial" w:hAnsi="Arial" w:cs="Arial"/>
                                <w:spacing w:val="-1"/>
                                <w:sz w:val="16"/>
                                <w:szCs w:val="16"/>
                              </w:rPr>
                            </w:pPr>
                          </w:p>
                          <w:p w14:paraId="089D5D1B" w14:textId="77777777" w:rsidR="00E73942" w:rsidRDefault="00E73942" w:rsidP="00E73942">
                            <w:pPr>
                              <w:ind w:right="104"/>
                              <w:jc w:val="right"/>
                              <w:rPr>
                                <w:rFonts w:ascii="Arial" w:eastAsia="Arial" w:hAnsi="Arial" w:cs="Arial"/>
                                <w:spacing w:val="-1"/>
                                <w:sz w:val="16"/>
                                <w:szCs w:val="16"/>
                              </w:rPr>
                            </w:pPr>
                          </w:p>
                          <w:p w14:paraId="180991A7" w14:textId="77777777" w:rsidR="00E73942" w:rsidRDefault="00E73942" w:rsidP="00E73942">
                            <w:pPr>
                              <w:ind w:right="104"/>
                              <w:jc w:val="right"/>
                              <w:rPr>
                                <w:rFonts w:ascii="Arial" w:eastAsia="Arial" w:hAnsi="Arial" w:cs="Arial"/>
                                <w:spacing w:val="-1"/>
                                <w:sz w:val="16"/>
                                <w:szCs w:val="16"/>
                              </w:rPr>
                            </w:pPr>
                          </w:p>
                          <w:p w14:paraId="42257A07" w14:textId="77777777" w:rsidR="00E73942" w:rsidRDefault="00E73942" w:rsidP="00E73942">
                            <w:pPr>
                              <w:ind w:right="104"/>
                              <w:jc w:val="right"/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16"/>
                                <w:szCs w:val="16"/>
                              </w:rPr>
                              <w:t>0-</w:t>
                            </w:r>
                            <w:r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3420" w:type="dxa"/>
                            <w:tcBorders>
                              <w:top w:val="single" w:sz="8" w:space="0" w:color="000000"/>
                              <w:left w:val="single" w:sz="5" w:space="0" w:color="000000"/>
                              <w:bottom w:val="single" w:sz="4" w:space="0" w:color="auto"/>
                              <w:right w:val="single" w:sz="5" w:space="0" w:color="000000"/>
                            </w:tcBorders>
                          </w:tcPr>
                          <w:p w14:paraId="32C72786" w14:textId="77777777" w:rsidR="00E73942" w:rsidRDefault="00E73942" w:rsidP="00E73942">
                            <w:pPr>
                              <w:spacing w:line="160" w:lineRule="exact"/>
                              <w:ind w:left="100"/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  <w:t>T</w:t>
                            </w:r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16"/>
                                <w:szCs w:val="16"/>
                              </w:rPr>
                              <w:t>h</w:t>
                            </w:r>
                            <w:r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  <w:t xml:space="preserve">e </w:t>
                            </w:r>
                            <w:r>
                              <w:rPr>
                                <w:rFonts w:ascii="Arial" w:eastAsia="Arial" w:hAnsi="Arial" w:cs="Arial"/>
                                <w:spacing w:val="2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16"/>
                                <w:szCs w:val="16"/>
                              </w:rPr>
                              <w:t>en</w:t>
                            </w:r>
                            <w:r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  <w:t xml:space="preserve">d </w:t>
                            </w:r>
                            <w:r>
                              <w:rPr>
                                <w:rFonts w:ascii="Arial" w:eastAsia="Arial" w:hAnsi="Arial" w:cs="Arial"/>
                                <w:spacing w:val="2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16"/>
                                <w:szCs w:val="16"/>
                              </w:rPr>
                              <w:t>produ</w:t>
                            </w:r>
                            <w:r>
                              <w:rPr>
                                <w:rFonts w:ascii="Arial" w:eastAsia="Arial" w:hAnsi="Arial" w:cs="Arial"/>
                                <w:spacing w:val="1"/>
                                <w:sz w:val="16"/>
                                <w:szCs w:val="16"/>
                              </w:rPr>
                              <w:t>c</w:t>
                            </w:r>
                            <w:r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  <w:t xml:space="preserve">t </w:t>
                            </w:r>
                            <w:r>
                              <w:rPr>
                                <w:rFonts w:ascii="Arial" w:eastAsia="Arial" w:hAnsi="Arial" w:cs="Arial"/>
                                <w:spacing w:val="1"/>
                                <w:sz w:val="16"/>
                                <w:szCs w:val="16"/>
                              </w:rPr>
                              <w:t xml:space="preserve"> c</w:t>
                            </w:r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16"/>
                                <w:szCs w:val="16"/>
                              </w:rPr>
                              <w:t>on</w:t>
                            </w:r>
                            <w:r>
                              <w:rPr>
                                <w:rFonts w:ascii="Arial" w:eastAsia="Arial" w:hAnsi="Arial" w:cs="Arial"/>
                                <w:spacing w:val="1"/>
                                <w:sz w:val="16"/>
                                <w:szCs w:val="16"/>
                              </w:rPr>
                              <w:t>f</w:t>
                            </w:r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16"/>
                                <w:szCs w:val="16"/>
                              </w:rPr>
                              <w:t>o</w:t>
                            </w:r>
                            <w:r>
                              <w:rPr>
                                <w:rFonts w:ascii="Arial" w:eastAsia="Arial" w:hAnsi="Arial" w:cs="Arial"/>
                                <w:spacing w:val="-3"/>
                                <w:sz w:val="16"/>
                                <w:szCs w:val="16"/>
                              </w:rPr>
                              <w:t>r</w:t>
                            </w:r>
                            <w:r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  <w:t xml:space="preserve">ms </w:t>
                            </w:r>
                            <w:r>
                              <w:rPr>
                                <w:rFonts w:ascii="Arial" w:eastAsia="Arial" w:hAnsi="Arial" w:cs="Arial"/>
                                <w:spacing w:val="1"/>
                                <w:sz w:val="16"/>
                                <w:szCs w:val="16"/>
                              </w:rPr>
                              <w:t xml:space="preserve"> t</w:t>
                            </w:r>
                            <w:r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  <w:t>o</w:t>
                            </w:r>
                            <w:r>
                              <w:rPr>
                                <w:rFonts w:ascii="Arial" w:eastAsia="Arial" w:hAnsi="Arial" w:cs="Arial"/>
                                <w:spacing w:val="43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spacing w:val="-2"/>
                                <w:sz w:val="16"/>
                                <w:szCs w:val="16"/>
                              </w:rPr>
                              <w:t>m</w:t>
                            </w:r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16"/>
                                <w:szCs w:val="16"/>
                              </w:rPr>
                              <w:t>o</w:t>
                            </w:r>
                            <w:r>
                              <w:rPr>
                                <w:rFonts w:ascii="Arial" w:eastAsia="Arial" w:hAnsi="Arial" w:cs="Arial"/>
                                <w:spacing w:val="1"/>
                                <w:sz w:val="16"/>
                                <w:szCs w:val="16"/>
                              </w:rPr>
                              <w:t>s</w:t>
                            </w:r>
                            <w:r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  <w:t xml:space="preserve">t </w:t>
                            </w:r>
                            <w:r>
                              <w:rPr>
                                <w:rFonts w:ascii="Arial" w:eastAsia="Arial" w:hAnsi="Arial" w:cs="Arial"/>
                                <w:spacing w:val="3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spacing w:val="-3"/>
                                <w:sz w:val="16"/>
                                <w:szCs w:val="16"/>
                              </w:rPr>
                              <w:t>o</w:t>
                            </w:r>
                            <w:r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  <w:t xml:space="preserve">f </w:t>
                            </w:r>
                            <w:r>
                              <w:rPr>
                                <w:rFonts w:ascii="Arial" w:eastAsia="Arial" w:hAnsi="Arial" w:cs="Arial"/>
                                <w:spacing w:val="3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spacing w:val="1"/>
                                <w:sz w:val="16"/>
                                <w:szCs w:val="16"/>
                              </w:rPr>
                              <w:t>t</w:t>
                            </w:r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16"/>
                                <w:szCs w:val="16"/>
                              </w:rPr>
                              <w:t>h</w:t>
                            </w:r>
                            <w:r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  <w:t>e</w:t>
                            </w:r>
                          </w:p>
                          <w:p w14:paraId="1D441660" w14:textId="77777777" w:rsidR="00E73942" w:rsidRDefault="00E73942" w:rsidP="00E73942">
                            <w:pPr>
                              <w:spacing w:before="5" w:line="180" w:lineRule="exact"/>
                              <w:ind w:left="100" w:right="80"/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spacing w:val="1"/>
                                <w:sz w:val="16"/>
                                <w:szCs w:val="16"/>
                              </w:rPr>
                              <w:t>s</w:t>
                            </w:r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16"/>
                                <w:szCs w:val="16"/>
                              </w:rPr>
                              <w:t>y</w:t>
                            </w:r>
                            <w:r>
                              <w:rPr>
                                <w:rFonts w:ascii="Arial" w:eastAsia="Arial" w:hAnsi="Arial" w:cs="Arial"/>
                                <w:spacing w:val="1"/>
                                <w:sz w:val="16"/>
                                <w:szCs w:val="16"/>
                              </w:rPr>
                              <w:t>st</w:t>
                            </w:r>
                            <w:r>
                              <w:rPr>
                                <w:rFonts w:ascii="Arial" w:eastAsia="Arial" w:hAnsi="Arial" w:cs="Arial"/>
                                <w:spacing w:val="-3"/>
                                <w:sz w:val="16"/>
                                <w:szCs w:val="16"/>
                              </w:rPr>
                              <w:t>e</w:t>
                            </w:r>
                            <w:r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  <w:t>m</w:t>
                            </w:r>
                            <w:r>
                              <w:rPr>
                                <w:rFonts w:ascii="Arial" w:eastAsia="Arial" w:hAnsi="Arial" w:cs="Arial"/>
                                <w:spacing w:val="30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16"/>
                                <w:szCs w:val="16"/>
                              </w:rPr>
                              <w:t>d</w:t>
                            </w:r>
                            <w:r>
                              <w:rPr>
                                <w:rFonts w:ascii="Arial" w:eastAsia="Arial" w:hAnsi="Arial" w:cs="Arial"/>
                                <w:spacing w:val="-3"/>
                                <w:sz w:val="16"/>
                                <w:szCs w:val="16"/>
                              </w:rPr>
                              <w:t>e</w:t>
                            </w:r>
                            <w:r>
                              <w:rPr>
                                <w:rFonts w:ascii="Arial" w:eastAsia="Arial" w:hAnsi="Arial" w:cs="Arial"/>
                                <w:spacing w:val="1"/>
                                <w:sz w:val="16"/>
                                <w:szCs w:val="16"/>
                              </w:rPr>
                              <w:t>s</w:t>
                            </w:r>
                            <w:r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  <w:t>ig</w:t>
                            </w:r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16"/>
                                <w:szCs w:val="16"/>
                              </w:rPr>
                              <w:t>n</w:t>
                            </w:r>
                            <w:r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  <w:t>,</w:t>
                            </w:r>
                            <w:r>
                              <w:rPr>
                                <w:rFonts w:ascii="Arial" w:eastAsia="Arial" w:hAnsi="Arial" w:cs="Arial"/>
                                <w:spacing w:val="28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16"/>
                                <w:szCs w:val="16"/>
                              </w:rPr>
                              <w:t>bu</w:t>
                            </w:r>
                            <w:r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  <w:t>t</w:t>
                            </w:r>
                            <w:r>
                              <w:rPr>
                                <w:rFonts w:ascii="Arial" w:eastAsia="Arial" w:hAnsi="Arial" w:cs="Arial"/>
                                <w:spacing w:val="26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spacing w:val="1"/>
                                <w:sz w:val="16"/>
                                <w:szCs w:val="16"/>
                              </w:rPr>
                              <w:t>s</w:t>
                            </w:r>
                            <w:r>
                              <w:rPr>
                                <w:rFonts w:ascii="Arial" w:eastAsia="Arial" w:hAnsi="Arial" w:cs="Arial"/>
                                <w:spacing w:val="-3"/>
                                <w:sz w:val="16"/>
                                <w:szCs w:val="16"/>
                              </w:rPr>
                              <w:t>o</w:t>
                            </w:r>
                            <w:r>
                              <w:rPr>
                                <w:rFonts w:ascii="Arial" w:eastAsia="Arial" w:hAnsi="Arial" w:cs="Arial"/>
                                <w:spacing w:val="3"/>
                                <w:sz w:val="16"/>
                                <w:szCs w:val="16"/>
                              </w:rPr>
                              <w:t>m</w:t>
                            </w:r>
                            <w:r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  <w:t>e</w:t>
                            </w:r>
                            <w:r>
                              <w:rPr>
                                <w:rFonts w:ascii="Arial" w:eastAsia="Arial" w:hAnsi="Arial" w:cs="Arial"/>
                                <w:spacing w:val="29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16"/>
                                <w:szCs w:val="16"/>
                              </w:rPr>
                              <w:t>ar</w:t>
                            </w:r>
                            <w:r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  <w:t>e</w:t>
                            </w:r>
                            <w:r>
                              <w:rPr>
                                <w:rFonts w:ascii="Arial" w:eastAsia="Arial" w:hAnsi="Arial" w:cs="Arial"/>
                                <w:spacing w:val="27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16"/>
                                <w:szCs w:val="16"/>
                              </w:rPr>
                              <w:t>d</w:t>
                            </w:r>
                            <w:r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  <w:t>i</w:t>
                            </w:r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16"/>
                                <w:szCs w:val="16"/>
                              </w:rPr>
                              <w:t>fferen</w:t>
                            </w:r>
                            <w:r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  <w:t>t</w:t>
                            </w:r>
                            <w:r>
                              <w:rPr>
                                <w:rFonts w:ascii="Arial" w:eastAsia="Arial" w:hAnsi="Arial" w:cs="Arial"/>
                                <w:spacing w:val="30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spacing w:val="1"/>
                                <w:sz w:val="16"/>
                                <w:szCs w:val="16"/>
                              </w:rPr>
                              <w:t>f</w:t>
                            </w:r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16"/>
                                <w:szCs w:val="16"/>
                              </w:rPr>
                              <w:t>r</w:t>
                            </w:r>
                            <w:r>
                              <w:rPr>
                                <w:rFonts w:ascii="Arial" w:eastAsia="Arial" w:hAnsi="Arial" w:cs="Arial"/>
                                <w:spacing w:val="-3"/>
                                <w:sz w:val="16"/>
                                <w:szCs w:val="16"/>
                              </w:rPr>
                              <w:t>o</w:t>
                            </w:r>
                            <w:r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  <w:t xml:space="preserve">m </w:t>
                            </w:r>
                            <w:r>
                              <w:rPr>
                                <w:rFonts w:ascii="Arial" w:eastAsia="Arial" w:hAnsi="Arial" w:cs="Arial"/>
                                <w:spacing w:val="1"/>
                                <w:sz w:val="16"/>
                                <w:szCs w:val="16"/>
                              </w:rPr>
                              <w:t>t</w:t>
                            </w:r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16"/>
                                <w:szCs w:val="16"/>
                              </w:rPr>
                              <w:t>h</w:t>
                            </w:r>
                            <w:r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  <w:t>e</w:t>
                            </w:r>
                            <w:r>
                              <w:rPr>
                                <w:rFonts w:ascii="Arial" w:eastAsia="Arial" w:hAnsi="Arial" w:cs="Arial"/>
                                <w:spacing w:val="1"/>
                                <w:sz w:val="16"/>
                                <w:szCs w:val="16"/>
                              </w:rPr>
                              <w:t xml:space="preserve"> s</w:t>
                            </w:r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16"/>
                                <w:szCs w:val="16"/>
                              </w:rPr>
                              <w:t>p</w:t>
                            </w:r>
                            <w:r>
                              <w:rPr>
                                <w:rFonts w:ascii="Arial" w:eastAsia="Arial" w:hAnsi="Arial" w:cs="Arial"/>
                                <w:spacing w:val="-3"/>
                                <w:sz w:val="16"/>
                                <w:szCs w:val="16"/>
                              </w:rPr>
                              <w:t>e</w:t>
                            </w:r>
                            <w:r>
                              <w:rPr>
                                <w:rFonts w:ascii="Arial" w:eastAsia="Arial" w:hAnsi="Arial" w:cs="Arial"/>
                                <w:spacing w:val="1"/>
                                <w:sz w:val="16"/>
                                <w:szCs w:val="16"/>
                              </w:rPr>
                              <w:t>c</w:t>
                            </w:r>
                            <w:r>
                              <w:rPr>
                                <w:rFonts w:ascii="Arial" w:eastAsia="Arial" w:hAnsi="Arial" w:cs="Arial"/>
                                <w:spacing w:val="-2"/>
                                <w:sz w:val="16"/>
                                <w:szCs w:val="16"/>
                              </w:rPr>
                              <w:t>i</w:t>
                            </w:r>
                            <w:r>
                              <w:rPr>
                                <w:rFonts w:ascii="Arial" w:eastAsia="Arial" w:hAnsi="Arial" w:cs="Arial"/>
                                <w:spacing w:val="1"/>
                                <w:sz w:val="16"/>
                                <w:szCs w:val="16"/>
                              </w:rPr>
                              <w:t>f</w:t>
                            </w:r>
                            <w:r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  <w:t>i</w:t>
                            </w:r>
                            <w:r>
                              <w:rPr>
                                <w:rFonts w:ascii="Arial" w:eastAsia="Arial" w:hAnsi="Arial" w:cs="Arial"/>
                                <w:spacing w:val="1"/>
                                <w:sz w:val="16"/>
                                <w:szCs w:val="16"/>
                              </w:rPr>
                              <w:t>c</w:t>
                            </w:r>
                            <w:r>
                              <w:rPr>
                                <w:rFonts w:ascii="Arial" w:eastAsia="Arial" w:hAnsi="Arial" w:cs="Arial"/>
                                <w:spacing w:val="-3"/>
                                <w:sz w:val="16"/>
                                <w:szCs w:val="16"/>
                              </w:rPr>
                              <w:t>a</w:t>
                            </w:r>
                            <w:r>
                              <w:rPr>
                                <w:rFonts w:ascii="Arial" w:eastAsia="Arial" w:hAnsi="Arial" w:cs="Arial"/>
                                <w:spacing w:val="1"/>
                                <w:sz w:val="16"/>
                                <w:szCs w:val="16"/>
                              </w:rPr>
                              <w:t>t</w:t>
                            </w:r>
                            <w:r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  <w:t>ion.</w:t>
                            </w:r>
                          </w:p>
                          <w:p w14:paraId="581B1A6B" w14:textId="77777777" w:rsidR="00E73942" w:rsidRDefault="00E73942" w:rsidP="00E73942">
                            <w:pPr>
                              <w:spacing w:before="4" w:line="180" w:lineRule="exact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22D167E5" w14:textId="77777777" w:rsidR="00E73942" w:rsidRDefault="00E73942" w:rsidP="00E73942">
                            <w:pPr>
                              <w:ind w:right="104"/>
                              <w:jc w:val="right"/>
                              <w:rPr>
                                <w:rFonts w:ascii="Arial" w:eastAsia="Arial" w:hAnsi="Arial" w:cs="Arial"/>
                                <w:spacing w:val="-1"/>
                                <w:sz w:val="16"/>
                                <w:szCs w:val="16"/>
                              </w:rPr>
                            </w:pPr>
                          </w:p>
                          <w:p w14:paraId="568B7AAE" w14:textId="77777777" w:rsidR="00E73942" w:rsidRDefault="00E73942" w:rsidP="00E73942">
                            <w:pPr>
                              <w:ind w:right="104"/>
                              <w:jc w:val="right"/>
                              <w:rPr>
                                <w:rFonts w:ascii="Arial" w:eastAsia="Arial" w:hAnsi="Arial" w:cs="Arial"/>
                                <w:spacing w:val="-1"/>
                                <w:sz w:val="16"/>
                                <w:szCs w:val="16"/>
                              </w:rPr>
                            </w:pPr>
                          </w:p>
                          <w:p w14:paraId="3FEE51C8" w14:textId="77777777" w:rsidR="00E73942" w:rsidRDefault="00E73942" w:rsidP="00E73942">
                            <w:pPr>
                              <w:ind w:right="104"/>
                              <w:jc w:val="right"/>
                              <w:rPr>
                                <w:rFonts w:ascii="Arial" w:eastAsia="Arial" w:hAnsi="Arial" w:cs="Arial"/>
                                <w:spacing w:val="-1"/>
                                <w:sz w:val="16"/>
                                <w:szCs w:val="16"/>
                              </w:rPr>
                            </w:pPr>
                          </w:p>
                          <w:p w14:paraId="34C44710" w14:textId="77777777" w:rsidR="00E73942" w:rsidRDefault="00E73942" w:rsidP="00E73942">
                            <w:pPr>
                              <w:ind w:right="104"/>
                              <w:jc w:val="right"/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16"/>
                                <w:szCs w:val="16"/>
                              </w:rPr>
                              <w:t>5-</w:t>
                            </w:r>
                            <w:r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3330" w:type="dxa"/>
                            <w:tcBorders>
                              <w:top w:val="single" w:sz="8" w:space="0" w:color="000000"/>
                              <w:left w:val="single" w:sz="5" w:space="0" w:color="000000"/>
                              <w:bottom w:val="single" w:sz="4" w:space="0" w:color="auto"/>
                              <w:right w:val="single" w:sz="8" w:space="0" w:color="000000"/>
                            </w:tcBorders>
                          </w:tcPr>
                          <w:p w14:paraId="68E70FBF" w14:textId="77777777" w:rsidR="00E73942" w:rsidRDefault="00E73942" w:rsidP="00E73942">
                            <w:pPr>
                              <w:spacing w:line="160" w:lineRule="exact"/>
                              <w:ind w:right="101"/>
                              <w:jc w:val="right"/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  <w:t>T</w:t>
                            </w:r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16"/>
                                <w:szCs w:val="16"/>
                              </w:rPr>
                              <w:t>h</w:t>
                            </w:r>
                            <w:r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  <w:t xml:space="preserve">e </w:t>
                            </w:r>
                            <w:r>
                              <w:rPr>
                                <w:rFonts w:ascii="Arial" w:eastAsia="Arial" w:hAnsi="Arial" w:cs="Arial"/>
                                <w:spacing w:val="35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16"/>
                                <w:szCs w:val="16"/>
                              </w:rPr>
                              <w:t>en</w:t>
                            </w:r>
                            <w:r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  <w:t xml:space="preserve">d </w:t>
                            </w:r>
                            <w:r>
                              <w:rPr>
                                <w:rFonts w:ascii="Arial" w:eastAsia="Arial" w:hAnsi="Arial" w:cs="Arial"/>
                                <w:spacing w:val="35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16"/>
                                <w:szCs w:val="16"/>
                              </w:rPr>
                              <w:t>produc</w:t>
                            </w:r>
                            <w:r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  <w:t xml:space="preserve">t </w:t>
                            </w:r>
                            <w:r>
                              <w:rPr>
                                <w:rFonts w:ascii="Arial" w:eastAsia="Arial" w:hAnsi="Arial" w:cs="Arial"/>
                                <w:spacing w:val="34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spacing w:val="1"/>
                                <w:sz w:val="16"/>
                                <w:szCs w:val="16"/>
                              </w:rPr>
                              <w:t>f</w:t>
                            </w:r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16"/>
                                <w:szCs w:val="16"/>
                              </w:rPr>
                              <w:t>u</w:t>
                            </w:r>
                            <w:r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  <w:t xml:space="preserve">lly </w:t>
                            </w:r>
                            <w:r>
                              <w:rPr>
                                <w:rFonts w:ascii="Arial" w:eastAsia="Arial" w:hAnsi="Arial" w:cs="Arial"/>
                                <w:spacing w:val="32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spacing w:val="1"/>
                                <w:sz w:val="16"/>
                                <w:szCs w:val="16"/>
                              </w:rPr>
                              <w:t>c</w:t>
                            </w:r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16"/>
                                <w:szCs w:val="16"/>
                              </w:rPr>
                              <w:t>o</w:t>
                            </w:r>
                            <w:r>
                              <w:rPr>
                                <w:rFonts w:ascii="Arial" w:eastAsia="Arial" w:hAnsi="Arial" w:cs="Arial"/>
                                <w:spacing w:val="-3"/>
                                <w:sz w:val="16"/>
                                <w:szCs w:val="16"/>
                              </w:rPr>
                              <w:t>n</w:t>
                            </w:r>
                            <w:r>
                              <w:rPr>
                                <w:rFonts w:ascii="Arial" w:eastAsia="Arial" w:hAnsi="Arial" w:cs="Arial"/>
                                <w:spacing w:val="1"/>
                                <w:sz w:val="16"/>
                                <w:szCs w:val="16"/>
                              </w:rPr>
                              <w:t>f</w:t>
                            </w:r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16"/>
                                <w:szCs w:val="16"/>
                              </w:rPr>
                              <w:t>o</w:t>
                            </w:r>
                            <w:r>
                              <w:rPr>
                                <w:rFonts w:ascii="Arial" w:eastAsia="Arial" w:hAnsi="Arial" w:cs="Arial"/>
                                <w:spacing w:val="-3"/>
                                <w:sz w:val="16"/>
                                <w:szCs w:val="16"/>
                              </w:rPr>
                              <w:t>r</w:t>
                            </w:r>
                            <w:r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  <w:t xml:space="preserve">ms </w:t>
                            </w:r>
                            <w:r>
                              <w:rPr>
                                <w:rFonts w:ascii="Arial" w:eastAsia="Arial" w:hAnsi="Arial" w:cs="Arial"/>
                                <w:spacing w:val="35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spacing w:val="1"/>
                                <w:sz w:val="16"/>
                                <w:szCs w:val="16"/>
                              </w:rPr>
                              <w:t>t</w:t>
                            </w:r>
                            <w:r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  <w:t xml:space="preserve">o </w:t>
                            </w:r>
                            <w:r>
                              <w:rPr>
                                <w:rFonts w:ascii="Arial" w:eastAsia="Arial" w:hAnsi="Arial" w:cs="Arial"/>
                                <w:spacing w:val="33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spacing w:val="1"/>
                                <w:sz w:val="16"/>
                                <w:szCs w:val="16"/>
                              </w:rPr>
                              <w:t>t</w:t>
                            </w:r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16"/>
                                <w:szCs w:val="16"/>
                              </w:rPr>
                              <w:t>h</w:t>
                            </w:r>
                            <w:r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  <w:t>e</w:t>
                            </w:r>
                          </w:p>
                          <w:p w14:paraId="0353F18D" w14:textId="77777777" w:rsidR="00E73942" w:rsidRDefault="00E73942" w:rsidP="00E73942">
                            <w:pPr>
                              <w:spacing w:before="1"/>
                              <w:ind w:left="100"/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16"/>
                                <w:szCs w:val="16"/>
                              </w:rPr>
                              <w:t>propo</w:t>
                            </w:r>
                            <w:r>
                              <w:rPr>
                                <w:rFonts w:ascii="Arial" w:eastAsia="Arial" w:hAnsi="Arial" w:cs="Arial"/>
                                <w:spacing w:val="1"/>
                                <w:sz w:val="16"/>
                                <w:szCs w:val="16"/>
                              </w:rPr>
                              <w:t>s</w:t>
                            </w:r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16"/>
                                <w:szCs w:val="16"/>
                              </w:rPr>
                              <w:t>e</w:t>
                            </w:r>
                            <w:r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  <w:t>d</w:t>
                            </w:r>
                            <w:r>
                              <w:rPr>
                                <w:rFonts w:ascii="Arial" w:eastAsia="Arial" w:hAnsi="Arial" w:cs="Arial"/>
                                <w:spacing w:val="1"/>
                                <w:sz w:val="16"/>
                                <w:szCs w:val="16"/>
                              </w:rPr>
                              <w:t xml:space="preserve"> s</w:t>
                            </w:r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16"/>
                                <w:szCs w:val="16"/>
                              </w:rPr>
                              <w:t>ys</w:t>
                            </w:r>
                            <w:r>
                              <w:rPr>
                                <w:rFonts w:ascii="Arial" w:eastAsia="Arial" w:hAnsi="Arial" w:cs="Arial"/>
                                <w:spacing w:val="1"/>
                                <w:sz w:val="16"/>
                                <w:szCs w:val="16"/>
                              </w:rPr>
                              <w:t>t</w:t>
                            </w:r>
                            <w:r>
                              <w:rPr>
                                <w:rFonts w:ascii="Arial" w:eastAsia="Arial" w:hAnsi="Arial" w:cs="Arial"/>
                                <w:spacing w:val="-3"/>
                                <w:sz w:val="16"/>
                                <w:szCs w:val="16"/>
                              </w:rPr>
                              <w:t>e</w:t>
                            </w:r>
                            <w:r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  <w:t>m</w:t>
                            </w:r>
                            <w:r>
                              <w:rPr>
                                <w:rFonts w:ascii="Arial" w:eastAsia="Arial" w:hAnsi="Arial" w:cs="Arial"/>
                                <w:spacing w:val="2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16"/>
                                <w:szCs w:val="16"/>
                              </w:rPr>
                              <w:t>de</w:t>
                            </w:r>
                            <w:r>
                              <w:rPr>
                                <w:rFonts w:ascii="Arial" w:eastAsia="Arial" w:hAnsi="Arial" w:cs="Arial"/>
                                <w:spacing w:val="1"/>
                                <w:sz w:val="16"/>
                                <w:szCs w:val="16"/>
                              </w:rPr>
                              <w:t>s</w:t>
                            </w:r>
                            <w:r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  <w:t>ig</w:t>
                            </w:r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16"/>
                                <w:szCs w:val="16"/>
                              </w:rPr>
                              <w:t>n</w:t>
                            </w:r>
                            <w:r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  <w:p w14:paraId="4666558F" w14:textId="77777777" w:rsidR="00E73942" w:rsidRDefault="00E73942" w:rsidP="00E73942">
                            <w:pPr>
                              <w:spacing w:before="9" w:line="160" w:lineRule="exact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5EED36A7" w14:textId="77777777" w:rsidR="00E73942" w:rsidRDefault="00E73942" w:rsidP="00E73942">
                            <w:pPr>
                              <w:spacing w:line="200" w:lineRule="exact"/>
                            </w:pPr>
                          </w:p>
                          <w:p w14:paraId="4D567E22" w14:textId="77777777" w:rsidR="00E73942" w:rsidRDefault="00E73942" w:rsidP="00E73942">
                            <w:pPr>
                              <w:ind w:right="101"/>
                              <w:jc w:val="right"/>
                              <w:rPr>
                                <w:rFonts w:ascii="Arial" w:eastAsia="Arial" w:hAnsi="Arial" w:cs="Arial"/>
                                <w:spacing w:val="-1"/>
                                <w:sz w:val="16"/>
                                <w:szCs w:val="16"/>
                              </w:rPr>
                            </w:pPr>
                          </w:p>
                          <w:p w14:paraId="0A31B38C" w14:textId="77777777" w:rsidR="00E73942" w:rsidRDefault="00E73942" w:rsidP="00E73942">
                            <w:pPr>
                              <w:ind w:right="101"/>
                              <w:jc w:val="right"/>
                              <w:rPr>
                                <w:rFonts w:ascii="Arial" w:eastAsia="Arial" w:hAnsi="Arial" w:cs="Arial"/>
                                <w:spacing w:val="-1"/>
                                <w:sz w:val="16"/>
                                <w:szCs w:val="16"/>
                              </w:rPr>
                            </w:pPr>
                          </w:p>
                          <w:p w14:paraId="2FC1C97E" w14:textId="77777777" w:rsidR="00E73942" w:rsidRDefault="00E73942" w:rsidP="00E73942">
                            <w:pPr>
                              <w:ind w:right="101"/>
                              <w:jc w:val="right"/>
                              <w:rPr>
                                <w:rFonts w:ascii="Arial" w:eastAsia="Arial" w:hAnsi="Arial" w:cs="Arial"/>
                                <w:spacing w:val="-1"/>
                                <w:sz w:val="16"/>
                                <w:szCs w:val="16"/>
                              </w:rPr>
                            </w:pPr>
                          </w:p>
                          <w:p w14:paraId="385BB320" w14:textId="77777777" w:rsidR="00E73942" w:rsidRDefault="00E73942" w:rsidP="00E73942">
                            <w:pPr>
                              <w:ind w:right="101"/>
                              <w:jc w:val="right"/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16"/>
                                <w:szCs w:val="16"/>
                              </w:rPr>
                              <w:t>8-10</w:t>
                            </w:r>
                          </w:p>
                        </w:tc>
                        <w:tc>
                          <w:tcPr>
                            <w:tcW w:w="198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30F3AFFD" w14:textId="77777777" w:rsidR="00E73942" w:rsidRDefault="00E73942" w:rsidP="00E73942"/>
                        </w:tc>
                      </w:tr>
                      <w:tr w:rsidR="00E73942" w14:paraId="6E069591" w14:textId="77777777" w:rsidTr="00E73942">
                        <w:trPr>
                          <w:trHeight w:hRule="exact" w:val="1397"/>
                        </w:trPr>
                        <w:tc>
                          <w:tcPr>
                            <w:tcW w:w="430" w:type="dxa"/>
                            <w:tcBorders>
                              <w:top w:val="single" w:sz="4" w:space="0" w:color="auto"/>
                              <w:left w:val="single" w:sz="8" w:space="0" w:color="000000"/>
                              <w:bottom w:val="single" w:sz="5" w:space="0" w:color="000000"/>
                              <w:right w:val="single" w:sz="8" w:space="0" w:color="000000"/>
                            </w:tcBorders>
                          </w:tcPr>
                          <w:p w14:paraId="6A31422B" w14:textId="77777777" w:rsidR="00E73942" w:rsidRDefault="00E73942" w:rsidP="00E73942">
                            <w:pPr>
                              <w:spacing w:line="180" w:lineRule="exact"/>
                              <w:ind w:left="96"/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1899" w:type="dxa"/>
                            <w:tcBorders>
                              <w:top w:val="single" w:sz="4" w:space="0" w:color="auto"/>
                              <w:left w:val="single" w:sz="8" w:space="0" w:color="000000"/>
                              <w:bottom w:val="single" w:sz="5" w:space="0" w:color="000000"/>
                              <w:right w:val="single" w:sz="8" w:space="0" w:color="000000"/>
                            </w:tcBorders>
                          </w:tcPr>
                          <w:p w14:paraId="7EC44B73" w14:textId="77777777" w:rsidR="00E73942" w:rsidRDefault="00E73942" w:rsidP="00E73942">
                            <w:pPr>
                              <w:ind w:left="98"/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16"/>
                                <w:szCs w:val="16"/>
                              </w:rPr>
                              <w:t>Presentation</w:t>
                            </w:r>
                            <w:r>
                              <w:rPr>
                                <w:rFonts w:ascii="Arial" w:eastAsia="Arial" w:hAnsi="Arial" w:cs="Arial"/>
                                <w:spacing w:val="1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16"/>
                                <w:szCs w:val="16"/>
                              </w:rPr>
                              <w:t>(1</w:t>
                            </w:r>
                            <w:r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  <w:t>0)</w:t>
                            </w:r>
                          </w:p>
                        </w:tc>
                        <w:tc>
                          <w:tcPr>
                            <w:tcW w:w="3423" w:type="dxa"/>
                            <w:tcBorders>
                              <w:top w:val="single" w:sz="4" w:space="0" w:color="auto"/>
                              <w:left w:val="single" w:sz="8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14:paraId="4B8F8731" w14:textId="77777777" w:rsidR="00E73942" w:rsidRDefault="00E73942" w:rsidP="00E73942">
                            <w:pPr>
                              <w:spacing w:before="2" w:line="180" w:lineRule="exact"/>
                              <w:ind w:left="68" w:right="109"/>
                              <w:jc w:val="right"/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  <w:t>T</w:t>
                            </w:r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16"/>
                                <w:szCs w:val="16"/>
                              </w:rPr>
                              <w:t>h</w:t>
                            </w:r>
                            <w:r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  <w:t xml:space="preserve">e  </w:t>
                            </w:r>
                            <w:r>
                              <w:rPr>
                                <w:rFonts w:ascii="Arial" w:eastAsia="Arial" w:hAnsi="Arial" w:cs="Arial"/>
                                <w:spacing w:val="1"/>
                                <w:sz w:val="16"/>
                                <w:szCs w:val="16"/>
                              </w:rPr>
                              <w:t xml:space="preserve"> st</w:t>
                            </w:r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16"/>
                                <w:szCs w:val="16"/>
                              </w:rPr>
                              <w:t>ude</w:t>
                            </w:r>
                            <w:r>
                              <w:rPr>
                                <w:rFonts w:ascii="Arial" w:eastAsia="Arial" w:hAnsi="Arial" w:cs="Arial"/>
                                <w:spacing w:val="-3"/>
                                <w:sz w:val="16"/>
                                <w:szCs w:val="16"/>
                              </w:rPr>
                              <w:t>n</w:t>
                            </w:r>
                            <w:r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  <w:t xml:space="preserve">t  </w:t>
                            </w:r>
                            <w:r>
                              <w:rPr>
                                <w:rFonts w:ascii="Arial" w:eastAsia="Arial" w:hAnsi="Arial" w:cs="Arial"/>
                                <w:spacing w:val="2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spacing w:val="-2"/>
                                <w:sz w:val="16"/>
                                <w:szCs w:val="16"/>
                              </w:rPr>
                              <w:t>i</w:t>
                            </w:r>
                            <w:r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  <w:t xml:space="preserve">s  </w:t>
                            </w:r>
                            <w:r>
                              <w:rPr>
                                <w:rFonts w:ascii="Arial" w:eastAsia="Arial" w:hAnsi="Arial" w:cs="Arial"/>
                                <w:spacing w:val="2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16"/>
                                <w:szCs w:val="16"/>
                              </w:rPr>
                              <w:t>un</w:t>
                            </w:r>
                            <w:r>
                              <w:rPr>
                                <w:rFonts w:ascii="Arial" w:eastAsia="Arial" w:hAnsi="Arial" w:cs="Arial"/>
                                <w:spacing w:val="1"/>
                                <w:sz w:val="16"/>
                                <w:szCs w:val="16"/>
                              </w:rPr>
                              <w:t>c</w:t>
                            </w:r>
                            <w:r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  <w:t>le</w:t>
                            </w:r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16"/>
                                <w:szCs w:val="16"/>
                              </w:rPr>
                              <w:t>a</w:t>
                            </w:r>
                            <w:r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  <w:t xml:space="preserve">r  </w:t>
                            </w:r>
                            <w:r>
                              <w:rPr>
                                <w:rFonts w:ascii="Arial" w:eastAsia="Arial" w:hAnsi="Arial" w:cs="Arial"/>
                                <w:spacing w:val="1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16"/>
                                <w:szCs w:val="16"/>
                              </w:rPr>
                              <w:t>abou</w:t>
                            </w:r>
                            <w:r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  <w:t xml:space="preserve">t </w:t>
                            </w:r>
                            <w:r>
                              <w:rPr>
                                <w:rFonts w:ascii="Arial" w:eastAsia="Arial" w:hAnsi="Arial" w:cs="Arial"/>
                                <w:spacing w:val="44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spacing w:val="1"/>
                                <w:sz w:val="16"/>
                                <w:szCs w:val="16"/>
                              </w:rPr>
                              <w:t>t</w:t>
                            </w:r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16"/>
                                <w:szCs w:val="16"/>
                              </w:rPr>
                              <w:t>h</w:t>
                            </w:r>
                            <w:r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  <w:t xml:space="preserve">e  </w:t>
                            </w:r>
                            <w:r>
                              <w:rPr>
                                <w:rFonts w:ascii="Arial" w:eastAsia="Arial" w:hAnsi="Arial" w:cs="Arial"/>
                                <w:spacing w:val="1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spacing w:val="-3"/>
                                <w:sz w:val="16"/>
                                <w:szCs w:val="16"/>
                              </w:rPr>
                              <w:t>w</w:t>
                            </w:r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16"/>
                                <w:szCs w:val="16"/>
                              </w:rPr>
                              <w:t>or</w:t>
                            </w:r>
                            <w:r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  <w:t xml:space="preserve">k </w:t>
                            </w:r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16"/>
                                <w:szCs w:val="16"/>
                              </w:rPr>
                              <w:t>produ</w:t>
                            </w:r>
                            <w:r>
                              <w:rPr>
                                <w:rFonts w:ascii="Arial" w:eastAsia="Arial" w:hAnsi="Arial" w:cs="Arial"/>
                                <w:spacing w:val="1"/>
                                <w:sz w:val="16"/>
                                <w:szCs w:val="16"/>
                              </w:rPr>
                              <w:t>c</w:t>
                            </w:r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16"/>
                                <w:szCs w:val="16"/>
                              </w:rPr>
                              <w:t>ed</w:t>
                            </w:r>
                            <w:r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  <w:t xml:space="preserve">,  </w:t>
                            </w:r>
                            <w:r>
                              <w:rPr>
                                <w:rFonts w:ascii="Arial" w:eastAsia="Arial" w:hAnsi="Arial" w:cs="Arial"/>
                                <w:spacing w:val="9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spacing w:val="1"/>
                                <w:sz w:val="16"/>
                                <w:szCs w:val="16"/>
                              </w:rPr>
                              <w:t>s</w:t>
                            </w:r>
                            <w:r>
                              <w:rPr>
                                <w:rFonts w:ascii="Arial" w:eastAsia="Arial" w:hAnsi="Arial" w:cs="Arial"/>
                                <w:spacing w:val="-3"/>
                                <w:sz w:val="16"/>
                                <w:szCs w:val="16"/>
                              </w:rPr>
                              <w:t>o</w:t>
                            </w:r>
                            <w:r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  <w:t>me</w:t>
                            </w:r>
                            <w:r>
                              <w:rPr>
                                <w:rFonts w:ascii="Arial" w:eastAsia="Arial" w:hAnsi="Arial" w:cs="Arial"/>
                                <w:spacing w:val="1"/>
                                <w:sz w:val="16"/>
                                <w:szCs w:val="16"/>
                              </w:rPr>
                              <w:t>t</w:t>
                            </w:r>
                            <w:r>
                              <w:rPr>
                                <w:rFonts w:ascii="Arial" w:eastAsia="Arial" w:hAnsi="Arial" w:cs="Arial"/>
                                <w:spacing w:val="-2"/>
                                <w:sz w:val="16"/>
                                <w:szCs w:val="16"/>
                              </w:rPr>
                              <w:t>i</w:t>
                            </w:r>
                            <w:r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  <w:t xml:space="preserve">mes  </w:t>
                            </w:r>
                            <w:r>
                              <w:rPr>
                                <w:rFonts w:ascii="Arial" w:eastAsia="Arial" w:hAnsi="Arial" w:cs="Arial"/>
                                <w:spacing w:val="7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16"/>
                                <w:szCs w:val="16"/>
                              </w:rPr>
                              <w:t>no</w:t>
                            </w:r>
                            <w:r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  <w:t xml:space="preserve">t  </w:t>
                            </w:r>
                            <w:r>
                              <w:rPr>
                                <w:rFonts w:ascii="Arial" w:eastAsia="Arial" w:hAnsi="Arial" w:cs="Arial"/>
                                <w:spacing w:val="9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16"/>
                                <w:szCs w:val="16"/>
                              </w:rPr>
                              <w:t>ev</w:t>
                            </w:r>
                            <w:r>
                              <w:rPr>
                                <w:rFonts w:ascii="Arial" w:eastAsia="Arial" w:hAnsi="Arial" w:cs="Arial"/>
                                <w:spacing w:val="-3"/>
                                <w:sz w:val="16"/>
                                <w:szCs w:val="16"/>
                              </w:rPr>
                              <w:t>e</w:t>
                            </w:r>
                            <w:r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  <w:t xml:space="preserve">n  </w:t>
                            </w:r>
                            <w:r>
                              <w:rPr>
                                <w:rFonts w:ascii="Arial" w:eastAsia="Arial" w:hAnsi="Arial" w:cs="Arial"/>
                                <w:spacing w:val="8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spacing w:val="1"/>
                                <w:sz w:val="16"/>
                                <w:szCs w:val="16"/>
                              </w:rPr>
                              <w:t>k</w:t>
                            </w:r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16"/>
                                <w:szCs w:val="16"/>
                              </w:rPr>
                              <w:t>no</w:t>
                            </w:r>
                            <w:r>
                              <w:rPr>
                                <w:rFonts w:ascii="Arial" w:eastAsia="Arial" w:hAnsi="Arial" w:cs="Arial"/>
                                <w:spacing w:val="-3"/>
                                <w:sz w:val="16"/>
                                <w:szCs w:val="16"/>
                              </w:rPr>
                              <w:t>w</w:t>
                            </w:r>
                            <w:r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  <w:t>ing</w:t>
                            </w:r>
                          </w:p>
                          <w:p w14:paraId="5C424BEC" w14:textId="77777777" w:rsidR="00E73942" w:rsidRDefault="00E73942" w:rsidP="00E73942">
                            <w:pPr>
                              <w:spacing w:line="180" w:lineRule="exact"/>
                              <w:ind w:left="96"/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spacing w:val="-3"/>
                                <w:sz w:val="16"/>
                                <w:szCs w:val="16"/>
                              </w:rPr>
                              <w:t>w</w:t>
                            </w:r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16"/>
                                <w:szCs w:val="16"/>
                              </w:rPr>
                              <w:t>h</w:t>
                            </w:r>
                            <w:r>
                              <w:rPr>
                                <w:rFonts w:ascii="Arial" w:eastAsia="Arial" w:hAnsi="Arial" w:cs="Arial"/>
                                <w:spacing w:val="2"/>
                                <w:sz w:val="16"/>
                                <w:szCs w:val="16"/>
                              </w:rPr>
                              <w:t>e</w:t>
                            </w:r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16"/>
                                <w:szCs w:val="16"/>
                              </w:rPr>
                              <w:t>r</w:t>
                            </w:r>
                            <w:r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  <w:t>e</w:t>
                            </w:r>
                            <w:r>
                              <w:rPr>
                                <w:rFonts w:ascii="Arial" w:eastAsia="Arial" w:hAnsi="Arial" w:cs="Arial"/>
                                <w:spacing w:val="1"/>
                                <w:sz w:val="16"/>
                                <w:szCs w:val="16"/>
                              </w:rPr>
                              <w:t xml:space="preserve"> t</w:t>
                            </w:r>
                            <w:r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  <w:t>o</w:t>
                            </w:r>
                            <w:r>
                              <w:rPr>
                                <w:rFonts w:ascii="Arial" w:eastAsia="Arial" w:hAnsi="Arial" w:cs="Arial"/>
                                <w:spacing w:val="1"/>
                                <w:sz w:val="16"/>
                                <w:szCs w:val="16"/>
                              </w:rPr>
                              <w:t xml:space="preserve"> f</w:t>
                            </w:r>
                            <w:r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  <w:t>ind</w:t>
                            </w:r>
                            <w:r>
                              <w:rPr>
                                <w:rFonts w:ascii="Arial" w:eastAsia="Arial" w:hAnsi="Arial" w:cs="Arial"/>
                                <w:spacing w:val="-2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spacing w:val="1"/>
                                <w:sz w:val="16"/>
                                <w:szCs w:val="16"/>
                              </w:rPr>
                              <w:t>t</w:t>
                            </w:r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16"/>
                                <w:szCs w:val="16"/>
                              </w:rPr>
                              <w:t>h</w:t>
                            </w:r>
                            <w:r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  <w:t>e</w:t>
                            </w:r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spacing w:val="1"/>
                                <w:sz w:val="16"/>
                                <w:szCs w:val="16"/>
                              </w:rPr>
                              <w:t>s</w:t>
                            </w:r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16"/>
                                <w:szCs w:val="16"/>
                              </w:rPr>
                              <w:t>ou</w:t>
                            </w:r>
                            <w:r>
                              <w:rPr>
                                <w:rFonts w:ascii="Arial" w:eastAsia="Arial" w:hAnsi="Arial" w:cs="Arial"/>
                                <w:spacing w:val="-3"/>
                                <w:sz w:val="16"/>
                                <w:szCs w:val="16"/>
                              </w:rPr>
                              <w:t>r</w:t>
                            </w:r>
                            <w:r>
                              <w:rPr>
                                <w:rFonts w:ascii="Arial" w:eastAsia="Arial" w:hAnsi="Arial" w:cs="Arial"/>
                                <w:spacing w:val="1"/>
                                <w:sz w:val="16"/>
                                <w:szCs w:val="16"/>
                              </w:rPr>
                              <w:t>c</w:t>
                            </w:r>
                            <w:r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  <w:t>e</w:t>
                            </w:r>
                            <w:r>
                              <w:rPr>
                                <w:rFonts w:ascii="Arial" w:eastAsia="Arial" w:hAnsi="Arial" w:cs="Arial"/>
                                <w:spacing w:val="-2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spacing w:val="1"/>
                                <w:sz w:val="16"/>
                                <w:szCs w:val="16"/>
                              </w:rPr>
                              <w:t>c</w:t>
                            </w:r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16"/>
                                <w:szCs w:val="16"/>
                              </w:rPr>
                              <w:t>od</w:t>
                            </w:r>
                            <w:r>
                              <w:rPr>
                                <w:rFonts w:ascii="Arial" w:eastAsia="Arial" w:hAnsi="Arial" w:cs="Arial"/>
                                <w:spacing w:val="1"/>
                                <w:sz w:val="16"/>
                                <w:szCs w:val="16"/>
                              </w:rPr>
                              <w:t>e</w:t>
                            </w:r>
                            <w:r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  <w:p w14:paraId="766796DD" w14:textId="77777777" w:rsidR="00E73942" w:rsidRDefault="00E73942" w:rsidP="00E73942">
                            <w:pPr>
                              <w:spacing w:before="3" w:line="180" w:lineRule="exact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7F139F55" w14:textId="77777777" w:rsidR="00E73942" w:rsidRDefault="00E73942" w:rsidP="00E73942">
                            <w:pPr>
                              <w:ind w:right="104"/>
                              <w:jc w:val="right"/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16"/>
                                <w:szCs w:val="16"/>
                              </w:rPr>
                              <w:t>0-</w:t>
                            </w:r>
                            <w:r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3420" w:type="dxa"/>
                            <w:tcBorders>
                              <w:top w:val="single" w:sz="4" w:space="0" w:color="auto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14:paraId="2ED4743E" w14:textId="77777777" w:rsidR="00E73942" w:rsidRDefault="00E73942" w:rsidP="00E73942">
                            <w:pPr>
                              <w:spacing w:before="2" w:line="180" w:lineRule="exact"/>
                              <w:ind w:left="72" w:right="105"/>
                              <w:jc w:val="right"/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  <w:t>T</w:t>
                            </w:r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16"/>
                                <w:szCs w:val="16"/>
                              </w:rPr>
                              <w:t>h</w:t>
                            </w:r>
                            <w:r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  <w:t>e</w:t>
                            </w:r>
                            <w:r>
                              <w:rPr>
                                <w:rFonts w:ascii="Arial" w:eastAsia="Arial" w:hAnsi="Arial" w:cs="Arial"/>
                                <w:spacing w:val="38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spacing w:val="1"/>
                                <w:sz w:val="16"/>
                                <w:szCs w:val="16"/>
                              </w:rPr>
                              <w:t>st</w:t>
                            </w:r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16"/>
                                <w:szCs w:val="16"/>
                              </w:rPr>
                              <w:t>uden</w:t>
                            </w:r>
                            <w:r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  <w:t>t</w:t>
                            </w:r>
                            <w:r>
                              <w:rPr>
                                <w:rFonts w:ascii="Arial" w:eastAsia="Arial" w:hAnsi="Arial" w:cs="Arial"/>
                                <w:spacing w:val="38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spacing w:val="1"/>
                                <w:sz w:val="16"/>
                                <w:szCs w:val="16"/>
                              </w:rPr>
                              <w:t>k</w:t>
                            </w:r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16"/>
                                <w:szCs w:val="16"/>
                              </w:rPr>
                              <w:t>no</w:t>
                            </w:r>
                            <w:r>
                              <w:rPr>
                                <w:rFonts w:ascii="Arial" w:eastAsia="Arial" w:hAnsi="Arial" w:cs="Arial"/>
                                <w:spacing w:val="-3"/>
                                <w:sz w:val="16"/>
                                <w:szCs w:val="16"/>
                              </w:rPr>
                              <w:t>w</w:t>
                            </w:r>
                            <w:r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  <w:t>s</w:t>
                            </w:r>
                            <w:r>
                              <w:rPr>
                                <w:rFonts w:ascii="Arial" w:eastAsia="Arial" w:hAnsi="Arial" w:cs="Arial"/>
                                <w:spacing w:val="40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spacing w:val="1"/>
                                <w:sz w:val="16"/>
                                <w:szCs w:val="16"/>
                              </w:rPr>
                              <w:t>t</w:t>
                            </w:r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16"/>
                                <w:szCs w:val="16"/>
                              </w:rPr>
                              <w:t>h</w:t>
                            </w:r>
                            <w:r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  <w:t>e</w:t>
                            </w:r>
                            <w:r>
                              <w:rPr>
                                <w:rFonts w:ascii="Arial" w:eastAsia="Arial" w:hAnsi="Arial" w:cs="Arial"/>
                                <w:spacing w:val="38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spacing w:val="1"/>
                                <w:sz w:val="16"/>
                                <w:szCs w:val="16"/>
                              </w:rPr>
                              <w:t>c</w:t>
                            </w:r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16"/>
                                <w:szCs w:val="16"/>
                              </w:rPr>
                              <w:t>od</w:t>
                            </w:r>
                            <w:r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  <w:t>e</w:t>
                            </w:r>
                            <w:r>
                              <w:rPr>
                                <w:rFonts w:ascii="Arial" w:eastAsia="Arial" w:hAnsi="Arial" w:cs="Arial"/>
                                <w:spacing w:val="38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spacing w:val="-3"/>
                                <w:sz w:val="16"/>
                                <w:szCs w:val="16"/>
                              </w:rPr>
                              <w:t>w</w:t>
                            </w:r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16"/>
                                <w:szCs w:val="16"/>
                              </w:rPr>
                              <w:t>hereabou</w:t>
                            </w:r>
                            <w:r>
                              <w:rPr>
                                <w:rFonts w:ascii="Arial" w:eastAsia="Arial" w:hAnsi="Arial" w:cs="Arial"/>
                                <w:spacing w:val="1"/>
                                <w:sz w:val="16"/>
                                <w:szCs w:val="16"/>
                              </w:rPr>
                              <w:t>ts</w:t>
                            </w:r>
                            <w:r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  <w:t xml:space="preserve">, </w:t>
                            </w:r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16"/>
                                <w:szCs w:val="16"/>
                              </w:rPr>
                              <w:t>bu</w:t>
                            </w:r>
                            <w:r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  <w:t>t</w:t>
                            </w:r>
                            <w:r>
                              <w:rPr>
                                <w:rFonts w:ascii="Arial" w:eastAsia="Arial" w:hAnsi="Arial" w:cs="Arial"/>
                                <w:spacing w:val="-5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spacing w:val="1"/>
                                <w:sz w:val="16"/>
                                <w:szCs w:val="16"/>
                              </w:rPr>
                              <w:t>s</w:t>
                            </w:r>
                            <w:r>
                              <w:rPr>
                                <w:rFonts w:ascii="Arial" w:eastAsia="Arial" w:hAnsi="Arial" w:cs="Arial"/>
                                <w:spacing w:val="-3"/>
                                <w:sz w:val="16"/>
                                <w:szCs w:val="16"/>
                              </w:rPr>
                              <w:t>o</w:t>
                            </w:r>
                            <w:r>
                              <w:rPr>
                                <w:rFonts w:ascii="Arial" w:eastAsia="Arial" w:hAnsi="Arial" w:cs="Arial"/>
                                <w:spacing w:val="3"/>
                                <w:sz w:val="16"/>
                                <w:szCs w:val="16"/>
                              </w:rPr>
                              <w:t>m</w:t>
                            </w:r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16"/>
                                <w:szCs w:val="16"/>
                              </w:rPr>
                              <w:t>et</w:t>
                            </w:r>
                            <w:r>
                              <w:rPr>
                                <w:rFonts w:ascii="Arial" w:eastAsia="Arial" w:hAnsi="Arial" w:cs="Arial"/>
                                <w:spacing w:val="-2"/>
                                <w:sz w:val="16"/>
                                <w:szCs w:val="16"/>
                              </w:rPr>
                              <w:t>i</w:t>
                            </w:r>
                            <w:r>
                              <w:rPr>
                                <w:rFonts w:ascii="Arial" w:eastAsia="Arial" w:hAnsi="Arial" w:cs="Arial"/>
                                <w:spacing w:val="3"/>
                                <w:sz w:val="16"/>
                                <w:szCs w:val="16"/>
                              </w:rPr>
                              <w:t>m</w:t>
                            </w:r>
                            <w:r>
                              <w:rPr>
                                <w:rFonts w:ascii="Arial" w:eastAsia="Arial" w:hAnsi="Arial" w:cs="Arial"/>
                                <w:spacing w:val="-3"/>
                                <w:sz w:val="16"/>
                                <w:szCs w:val="16"/>
                              </w:rPr>
                              <w:t>e</w:t>
                            </w:r>
                            <w:r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  <w:t>s</w:t>
                            </w:r>
                            <w:r>
                              <w:rPr>
                                <w:rFonts w:ascii="Arial" w:eastAsia="Arial" w:hAnsi="Arial" w:cs="Arial"/>
                                <w:spacing w:val="-5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  <w:t>may</w:t>
                            </w:r>
                            <w:r>
                              <w:rPr>
                                <w:rFonts w:ascii="Arial" w:eastAsia="Arial" w:hAnsi="Arial" w:cs="Arial"/>
                                <w:spacing w:val="-5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16"/>
                                <w:szCs w:val="16"/>
                              </w:rPr>
                              <w:t>no</w:t>
                            </w:r>
                            <w:r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  <w:t>t</w:t>
                            </w:r>
                            <w:r>
                              <w:rPr>
                                <w:rFonts w:ascii="Arial" w:eastAsia="Arial" w:hAnsi="Arial" w:cs="Arial"/>
                                <w:spacing w:val="-5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16"/>
                                <w:szCs w:val="16"/>
                              </w:rPr>
                              <w:t>b</w:t>
                            </w:r>
                            <w:r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  <w:t>e</w:t>
                            </w:r>
                            <w:r>
                              <w:rPr>
                                <w:rFonts w:ascii="Arial" w:eastAsia="Arial" w:hAnsi="Arial" w:cs="Arial"/>
                                <w:spacing w:val="-7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spacing w:val="1"/>
                                <w:sz w:val="16"/>
                                <w:szCs w:val="16"/>
                              </w:rPr>
                              <w:t>c</w:t>
                            </w:r>
                            <w:r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  <w:t>le</w:t>
                            </w:r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16"/>
                                <w:szCs w:val="16"/>
                              </w:rPr>
                              <w:t>a</w:t>
                            </w:r>
                            <w:r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  <w:t>r</w:t>
                            </w:r>
                            <w:r>
                              <w:rPr>
                                <w:rFonts w:ascii="Arial" w:eastAsia="Arial" w:hAnsi="Arial" w:cs="Arial"/>
                                <w:spacing w:val="-7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16"/>
                                <w:szCs w:val="16"/>
                              </w:rPr>
                              <w:t>wh</w:t>
                            </w:r>
                            <w:r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  <w:t>y</w:t>
                            </w:r>
                            <w:r>
                              <w:rPr>
                                <w:rFonts w:ascii="Arial" w:eastAsia="Arial" w:hAnsi="Arial" w:cs="Arial"/>
                                <w:spacing w:val="-5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spacing w:val="1"/>
                                <w:sz w:val="16"/>
                                <w:szCs w:val="16"/>
                              </w:rPr>
                              <w:t>t</w:t>
                            </w:r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16"/>
                                <w:szCs w:val="16"/>
                              </w:rPr>
                              <w:t>h</w:t>
                            </w:r>
                            <w:r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  <w:t>e</w:t>
                            </w:r>
                            <w:r>
                              <w:rPr>
                                <w:rFonts w:ascii="Arial" w:eastAsia="Arial" w:hAnsi="Arial" w:cs="Arial"/>
                                <w:spacing w:val="-4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spacing w:val="-3"/>
                                <w:sz w:val="16"/>
                                <w:szCs w:val="16"/>
                              </w:rPr>
                              <w:t>w</w:t>
                            </w:r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16"/>
                                <w:szCs w:val="16"/>
                              </w:rPr>
                              <w:t>or</w:t>
                            </w:r>
                            <w:r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  <w:t>k</w:t>
                            </w:r>
                          </w:p>
                          <w:p w14:paraId="277C4BD0" w14:textId="77777777" w:rsidR="00E73942" w:rsidRDefault="00E73942" w:rsidP="00E73942">
                            <w:pPr>
                              <w:spacing w:line="180" w:lineRule="exact"/>
                              <w:ind w:left="100"/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spacing w:val="-3"/>
                                <w:sz w:val="16"/>
                                <w:szCs w:val="16"/>
                              </w:rPr>
                              <w:t>w</w:t>
                            </w:r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16"/>
                                <w:szCs w:val="16"/>
                              </w:rPr>
                              <w:t>a</w:t>
                            </w:r>
                            <w:r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  <w:t>s</w:t>
                            </w:r>
                            <w:r>
                              <w:rPr>
                                <w:rFonts w:ascii="Arial" w:eastAsia="Arial" w:hAnsi="Arial" w:cs="Arial"/>
                                <w:spacing w:val="2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16"/>
                                <w:szCs w:val="16"/>
                              </w:rPr>
                              <w:t>don</w:t>
                            </w:r>
                            <w:r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  <w:t>e</w:t>
                            </w:r>
                            <w:r>
                              <w:rPr>
                                <w:rFonts w:ascii="Arial" w:eastAsia="Arial" w:hAnsi="Arial" w:cs="Arial"/>
                                <w:spacing w:val="1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  <w:t>in</w:t>
                            </w:r>
                            <w:r>
                              <w:rPr>
                                <w:rFonts w:ascii="Arial" w:eastAsia="Arial" w:hAnsi="Arial" w:cs="Arial"/>
                                <w:spacing w:val="1"/>
                                <w:sz w:val="16"/>
                                <w:szCs w:val="16"/>
                              </w:rPr>
                              <w:t xml:space="preserve"> s</w:t>
                            </w:r>
                            <w:r>
                              <w:rPr>
                                <w:rFonts w:ascii="Arial" w:eastAsia="Arial" w:hAnsi="Arial" w:cs="Arial"/>
                                <w:spacing w:val="-3"/>
                                <w:sz w:val="16"/>
                                <w:szCs w:val="16"/>
                              </w:rPr>
                              <w:t>u</w:t>
                            </w:r>
                            <w:r>
                              <w:rPr>
                                <w:rFonts w:ascii="Arial" w:eastAsia="Arial" w:hAnsi="Arial" w:cs="Arial"/>
                                <w:spacing w:val="1"/>
                                <w:sz w:val="16"/>
                                <w:szCs w:val="16"/>
                              </w:rPr>
                              <w:t>c</w:t>
                            </w:r>
                            <w:r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  <w:t>h</w:t>
                            </w:r>
                            <w:r>
                              <w:rPr>
                                <w:rFonts w:ascii="Arial" w:eastAsia="Arial" w:hAnsi="Arial" w:cs="Arial"/>
                                <w:spacing w:val="1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  <w:t>a</w:t>
                            </w:r>
                            <w:r>
                              <w:rPr>
                                <w:rFonts w:ascii="Arial" w:eastAsia="Arial" w:hAnsi="Arial" w:cs="Arial"/>
                                <w:spacing w:val="-2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spacing w:val="-3"/>
                                <w:sz w:val="16"/>
                                <w:szCs w:val="16"/>
                              </w:rPr>
                              <w:t>w</w:t>
                            </w:r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16"/>
                                <w:szCs w:val="16"/>
                              </w:rPr>
                              <w:t>a</w:t>
                            </w:r>
                            <w:r>
                              <w:rPr>
                                <w:rFonts w:ascii="Arial" w:eastAsia="Arial" w:hAnsi="Arial" w:cs="Arial"/>
                                <w:spacing w:val="1"/>
                                <w:sz w:val="16"/>
                                <w:szCs w:val="16"/>
                              </w:rPr>
                              <w:t>y</w:t>
                            </w:r>
                            <w:r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  <w:p w14:paraId="66752382" w14:textId="77777777" w:rsidR="00E73942" w:rsidRDefault="00E73942" w:rsidP="00E73942">
                            <w:pPr>
                              <w:spacing w:before="3" w:line="180" w:lineRule="exact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36E00DDD" w14:textId="77777777" w:rsidR="00E73942" w:rsidRDefault="00E73942" w:rsidP="00E73942">
                            <w:pPr>
                              <w:ind w:right="104"/>
                              <w:jc w:val="right"/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16"/>
                                <w:szCs w:val="16"/>
                              </w:rPr>
                              <w:t>5-</w:t>
                            </w:r>
                            <w:r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3330" w:type="dxa"/>
                            <w:tcBorders>
                              <w:top w:val="single" w:sz="4" w:space="0" w:color="auto"/>
                              <w:left w:val="single" w:sz="5" w:space="0" w:color="000000"/>
                              <w:bottom w:val="single" w:sz="5" w:space="0" w:color="000000"/>
                              <w:right w:val="single" w:sz="8" w:space="0" w:color="000000"/>
                            </w:tcBorders>
                          </w:tcPr>
                          <w:p w14:paraId="4C80B6BE" w14:textId="77777777" w:rsidR="00E73942" w:rsidRDefault="00E73942" w:rsidP="00E73942">
                            <w:pPr>
                              <w:spacing w:before="2" w:line="180" w:lineRule="exact"/>
                              <w:ind w:left="100" w:right="72"/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  <w:t>T</w:t>
                            </w:r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16"/>
                                <w:szCs w:val="16"/>
                              </w:rPr>
                              <w:t>h</w:t>
                            </w:r>
                            <w:r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  <w:t>e</w:t>
                            </w:r>
                            <w:r>
                              <w:rPr>
                                <w:rFonts w:ascii="Arial" w:eastAsia="Arial" w:hAnsi="Arial" w:cs="Arial"/>
                                <w:spacing w:val="-4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16"/>
                                <w:szCs w:val="16"/>
                              </w:rPr>
                              <w:t>s</w:t>
                            </w:r>
                            <w:r>
                              <w:rPr>
                                <w:rFonts w:ascii="Arial" w:eastAsia="Arial" w:hAnsi="Arial" w:cs="Arial"/>
                                <w:spacing w:val="1"/>
                                <w:sz w:val="16"/>
                                <w:szCs w:val="16"/>
                              </w:rPr>
                              <w:t>t</w:t>
                            </w:r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16"/>
                                <w:szCs w:val="16"/>
                              </w:rPr>
                              <w:t>uden</w:t>
                            </w:r>
                            <w:r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  <w:t>t</w:t>
                            </w:r>
                            <w:r>
                              <w:rPr>
                                <w:rFonts w:ascii="Arial" w:eastAsia="Arial" w:hAnsi="Arial" w:cs="Arial"/>
                                <w:spacing w:val="-3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spacing w:val="-2"/>
                                <w:sz w:val="16"/>
                                <w:szCs w:val="16"/>
                              </w:rPr>
                              <w:t>i</w:t>
                            </w:r>
                            <w:r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  <w:t>s</w:t>
                            </w:r>
                            <w:r>
                              <w:rPr>
                                <w:rFonts w:ascii="Arial" w:eastAsia="Arial" w:hAnsi="Arial" w:cs="Arial"/>
                                <w:spacing w:val="-5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spacing w:val="1"/>
                                <w:sz w:val="16"/>
                                <w:szCs w:val="16"/>
                              </w:rPr>
                              <w:t>c</w:t>
                            </w:r>
                            <w:r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  <w:t>le</w:t>
                            </w:r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16"/>
                                <w:szCs w:val="16"/>
                              </w:rPr>
                              <w:t>a</w:t>
                            </w:r>
                            <w:r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  <w:t>r</w:t>
                            </w:r>
                            <w:r>
                              <w:rPr>
                                <w:rFonts w:ascii="Arial" w:eastAsia="Arial" w:hAnsi="Arial" w:cs="Arial"/>
                                <w:spacing w:val="-4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16"/>
                                <w:szCs w:val="16"/>
                              </w:rPr>
                              <w:t>abou</w:t>
                            </w:r>
                            <w:r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  <w:t>t</w:t>
                            </w:r>
                            <w:r>
                              <w:rPr>
                                <w:rFonts w:ascii="Arial" w:eastAsia="Arial" w:hAnsi="Arial" w:cs="Arial"/>
                                <w:spacing w:val="-3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16"/>
                                <w:szCs w:val="16"/>
                              </w:rPr>
                              <w:t>ever</w:t>
                            </w:r>
                            <w:r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  <w:t>y</w:t>
                            </w:r>
                            <w:r>
                              <w:rPr>
                                <w:rFonts w:ascii="Arial" w:eastAsia="Arial" w:hAnsi="Arial" w:cs="Arial"/>
                                <w:spacing w:val="-5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16"/>
                                <w:szCs w:val="16"/>
                              </w:rPr>
                              <w:t>p</w:t>
                            </w:r>
                            <w:r>
                              <w:rPr>
                                <w:rFonts w:ascii="Arial" w:eastAsia="Arial" w:hAnsi="Arial" w:cs="Arial"/>
                                <w:spacing w:val="-2"/>
                                <w:sz w:val="16"/>
                                <w:szCs w:val="16"/>
                              </w:rPr>
                              <w:t>i</w:t>
                            </w:r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16"/>
                                <w:szCs w:val="16"/>
                              </w:rPr>
                              <w:t>e</w:t>
                            </w:r>
                            <w:r>
                              <w:rPr>
                                <w:rFonts w:ascii="Arial" w:eastAsia="Arial" w:hAnsi="Arial" w:cs="Arial"/>
                                <w:spacing w:val="1"/>
                                <w:sz w:val="16"/>
                                <w:szCs w:val="16"/>
                              </w:rPr>
                              <w:t>c</w:t>
                            </w:r>
                            <w:r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  <w:t>e</w:t>
                            </w:r>
                            <w:r>
                              <w:rPr>
                                <w:rFonts w:ascii="Arial" w:eastAsia="Arial" w:hAnsi="Arial" w:cs="Arial"/>
                                <w:spacing w:val="-4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16"/>
                                <w:szCs w:val="16"/>
                              </w:rPr>
                              <w:t>o</w:t>
                            </w:r>
                            <w:r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  <w:t>f</w:t>
                            </w:r>
                            <w:r>
                              <w:rPr>
                                <w:rFonts w:ascii="Arial" w:eastAsia="Arial" w:hAnsi="Arial" w:cs="Arial"/>
                                <w:spacing w:val="-5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spacing w:val="1"/>
                                <w:sz w:val="16"/>
                                <w:szCs w:val="16"/>
                              </w:rPr>
                              <w:t>t</w:t>
                            </w:r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16"/>
                                <w:szCs w:val="16"/>
                              </w:rPr>
                              <w:t>h</w:t>
                            </w:r>
                            <w:r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  <w:t xml:space="preserve">e </w:t>
                            </w:r>
                            <w:r>
                              <w:rPr>
                                <w:rFonts w:ascii="Arial" w:eastAsia="Arial" w:hAnsi="Arial" w:cs="Arial"/>
                                <w:spacing w:val="-3"/>
                                <w:sz w:val="16"/>
                                <w:szCs w:val="16"/>
                              </w:rPr>
                              <w:t>w</w:t>
                            </w:r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16"/>
                                <w:szCs w:val="16"/>
                              </w:rPr>
                              <w:t>or</w:t>
                            </w:r>
                            <w:r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  <w:t>k</w:t>
                            </w:r>
                            <w:r>
                              <w:rPr>
                                <w:rFonts w:ascii="Arial" w:eastAsia="Arial" w:hAnsi="Arial" w:cs="Arial"/>
                                <w:spacing w:val="2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16"/>
                                <w:szCs w:val="16"/>
                              </w:rPr>
                              <w:t>don</w:t>
                            </w:r>
                            <w:r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  <w:t>e.</w:t>
                            </w:r>
                          </w:p>
                          <w:p w14:paraId="00EF809A" w14:textId="77777777" w:rsidR="00E73942" w:rsidRDefault="00E73942" w:rsidP="00E73942">
                            <w:pPr>
                              <w:spacing w:before="6" w:line="160" w:lineRule="exact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7F2544CC" w14:textId="77777777" w:rsidR="00E73942" w:rsidRDefault="00E73942" w:rsidP="00E73942">
                            <w:pPr>
                              <w:spacing w:line="200" w:lineRule="exact"/>
                            </w:pPr>
                          </w:p>
                          <w:p w14:paraId="53CD306F" w14:textId="77777777" w:rsidR="00E73942" w:rsidRDefault="00E73942" w:rsidP="00E73942">
                            <w:pPr>
                              <w:ind w:right="101"/>
                              <w:jc w:val="right"/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16"/>
                                <w:szCs w:val="16"/>
                              </w:rPr>
                              <w:t>8-10</w:t>
                            </w:r>
                          </w:p>
                        </w:tc>
                        <w:tc>
                          <w:tcPr>
                            <w:tcW w:w="198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5" w:space="0" w:color="000000"/>
                              <w:right w:val="single" w:sz="8" w:space="0" w:color="000000"/>
                            </w:tcBorders>
                          </w:tcPr>
                          <w:p w14:paraId="01C7EE1E" w14:textId="77777777" w:rsidR="00E73942" w:rsidRDefault="00E73942" w:rsidP="00E73942"/>
                        </w:tc>
                      </w:tr>
                      <w:tr w:rsidR="00E73942" w14:paraId="1C4037E4" w14:textId="77777777" w:rsidTr="00FB782D">
                        <w:trPr>
                          <w:trHeight w:hRule="exact" w:val="703"/>
                        </w:trPr>
                        <w:tc>
                          <w:tcPr>
                            <w:tcW w:w="12502" w:type="dxa"/>
                            <w:gridSpan w:val="5"/>
                            <w:tcBorders>
                              <w:top w:val="nil"/>
                              <w:left w:val="single" w:sz="8" w:space="0" w:color="000000"/>
                              <w:bottom w:val="single" w:sz="5" w:space="0" w:color="000000"/>
                              <w:right w:val="single" w:sz="8" w:space="0" w:color="000000"/>
                            </w:tcBorders>
                          </w:tcPr>
                          <w:p w14:paraId="0DA4BD03" w14:textId="77777777" w:rsidR="00E73942" w:rsidRDefault="00E73942" w:rsidP="00E73942">
                            <w:pPr>
                              <w:spacing w:before="16" w:line="240" w:lineRule="exact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03F3E4B3" w14:textId="77777777" w:rsidR="00E73942" w:rsidRDefault="00E73942" w:rsidP="00E73942">
                            <w:pPr>
                              <w:ind w:right="99"/>
                              <w:jc w:val="right"/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spacing w:val="1"/>
                                <w:sz w:val="16"/>
                                <w:szCs w:val="16"/>
                              </w:rPr>
                              <w:t>S</w:t>
                            </w:r>
                            <w:r>
                              <w:rPr>
                                <w:rFonts w:ascii="Arial" w:eastAsia="Arial" w:hAnsi="Arial" w:cs="Arial"/>
                                <w:spacing w:val="-3"/>
                                <w:sz w:val="16"/>
                                <w:szCs w:val="16"/>
                              </w:rPr>
                              <w:t>u</w:t>
                            </w:r>
                            <w:r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  <w:t>m</w:t>
                            </w:r>
                            <w:r>
                              <w:rPr>
                                <w:rFonts w:ascii="Arial" w:eastAsia="Arial" w:hAnsi="Arial" w:cs="Arial"/>
                                <w:spacing w:val="4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spacing w:val="-3"/>
                                <w:sz w:val="16"/>
                                <w:szCs w:val="16"/>
                              </w:rPr>
                              <w:t>o</w:t>
                            </w:r>
                            <w:r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  <w:t xml:space="preserve">f </w:t>
                            </w:r>
                            <w:r>
                              <w:rPr>
                                <w:rFonts w:ascii="Arial" w:eastAsia="Arial" w:hAnsi="Arial" w:cs="Arial"/>
                                <w:spacing w:val="1"/>
                                <w:sz w:val="16"/>
                                <w:szCs w:val="16"/>
                              </w:rPr>
                              <w:t>Sc</w:t>
                            </w:r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16"/>
                                <w:szCs w:val="16"/>
                              </w:rPr>
                              <w:t>or</w:t>
                            </w:r>
                            <w:r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  <w:t>e</w:t>
                            </w:r>
                          </w:p>
                        </w:tc>
                        <w:tc>
                          <w:tcPr>
                            <w:tcW w:w="1980" w:type="dxa"/>
                            <w:tcBorders>
                              <w:top w:val="single" w:sz="5" w:space="0" w:color="000000"/>
                              <w:left w:val="single" w:sz="8" w:space="0" w:color="000000"/>
                              <w:bottom w:val="single" w:sz="5" w:space="0" w:color="000000"/>
                              <w:right w:val="single" w:sz="8" w:space="0" w:color="000000"/>
                            </w:tcBorders>
                          </w:tcPr>
                          <w:p w14:paraId="3E995AE1" w14:textId="77777777" w:rsidR="00E73942" w:rsidRDefault="00E73942" w:rsidP="00E73942"/>
                        </w:tc>
                      </w:tr>
                    </w:tbl>
                    <w:p w14:paraId="66ACEA9C" w14:textId="77777777" w:rsidR="00A72256" w:rsidRDefault="00A72256" w:rsidP="00A72256"/>
                  </w:txbxContent>
                </v:textbox>
                <w10:wrap anchorx="page"/>
              </v:shape>
            </w:pict>
          </mc:Fallback>
        </mc:AlternateContent>
      </w:r>
    </w:p>
    <w:p w14:paraId="421D94C2" w14:textId="77777777" w:rsidR="00A72256" w:rsidRDefault="00A72256" w:rsidP="00A72256">
      <w:pPr>
        <w:spacing w:before="50" w:line="260" w:lineRule="exact"/>
        <w:ind w:left="111"/>
        <w:rPr>
          <w:rFonts w:ascii="Calibri" w:eastAsia="Calibri" w:hAnsi="Calibri" w:cs="Calibri"/>
          <w:b/>
          <w:sz w:val="22"/>
          <w:szCs w:val="22"/>
        </w:rPr>
      </w:pPr>
      <w:r>
        <w:br w:type="column"/>
      </w:r>
    </w:p>
    <w:p w14:paraId="03E0BF15" w14:textId="4D029F1B" w:rsidR="00842D3A" w:rsidRDefault="004E34DC">
      <w:pPr>
        <w:spacing w:before="50" w:line="260" w:lineRule="exact"/>
        <w:ind w:left="111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Fin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a</w:t>
      </w:r>
      <w:r>
        <w:rPr>
          <w:rFonts w:ascii="Calibri" w:eastAsia="Calibri" w:hAnsi="Calibri" w:cs="Calibri"/>
          <w:b/>
          <w:sz w:val="22"/>
          <w:szCs w:val="22"/>
        </w:rPr>
        <w:t>l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 xml:space="preserve"> R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epo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(</w:t>
      </w:r>
      <w:r>
        <w:rPr>
          <w:rFonts w:ascii="Calibri" w:eastAsia="Calibri" w:hAnsi="Calibri" w:cs="Calibri"/>
          <w:b/>
          <w:sz w:val="22"/>
          <w:szCs w:val="22"/>
        </w:rPr>
        <w:t>4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0</w:t>
      </w:r>
      <w:r>
        <w:rPr>
          <w:rFonts w:ascii="Calibri" w:eastAsia="Calibri" w:hAnsi="Calibri" w:cs="Calibri"/>
          <w:b/>
          <w:spacing w:val="-3"/>
          <w:sz w:val="22"/>
          <w:szCs w:val="22"/>
        </w:rPr>
        <w:t>%</w:t>
      </w:r>
      <w:r>
        <w:rPr>
          <w:rFonts w:ascii="Calibri" w:eastAsia="Calibri" w:hAnsi="Calibri" w:cs="Calibri"/>
          <w:b/>
          <w:sz w:val="22"/>
          <w:szCs w:val="22"/>
        </w:rPr>
        <w:t>)</w:t>
      </w:r>
      <w:r w:rsidR="008D7AB7">
        <w:rPr>
          <w:rFonts w:ascii="Calibri" w:eastAsia="Calibri" w:hAnsi="Calibri" w:cs="Calibri"/>
          <w:b/>
          <w:sz w:val="22"/>
          <w:szCs w:val="22"/>
        </w:rPr>
        <w:t xml:space="preserve"> – CLO3</w:t>
      </w:r>
    </w:p>
    <w:tbl>
      <w:tblPr>
        <w:tblW w:w="0" w:type="auto"/>
        <w:tblInd w:w="11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2"/>
        <w:gridCol w:w="1325"/>
        <w:gridCol w:w="2554"/>
        <w:gridCol w:w="2340"/>
        <w:gridCol w:w="2700"/>
        <w:gridCol w:w="3153"/>
        <w:gridCol w:w="1980"/>
      </w:tblGrid>
      <w:tr w:rsidR="00842D3A" w14:paraId="4DC3D59D" w14:textId="77777777" w:rsidTr="00B82B05">
        <w:trPr>
          <w:trHeight w:hRule="exact" w:val="356"/>
        </w:trPr>
        <w:tc>
          <w:tcPr>
            <w:tcW w:w="432" w:type="dxa"/>
            <w:vMerge w:val="restart"/>
            <w:tcBorders>
              <w:top w:val="single" w:sz="7" w:space="0" w:color="000000"/>
              <w:left w:val="single" w:sz="6" w:space="0" w:color="000000"/>
              <w:right w:val="single" w:sz="6" w:space="0" w:color="000000"/>
            </w:tcBorders>
          </w:tcPr>
          <w:p w14:paraId="600F2B9E" w14:textId="77777777" w:rsidR="00842D3A" w:rsidRDefault="00842D3A">
            <w:pPr>
              <w:spacing w:before="1" w:line="160" w:lineRule="exact"/>
              <w:rPr>
                <w:sz w:val="17"/>
                <w:szCs w:val="17"/>
              </w:rPr>
            </w:pPr>
          </w:p>
          <w:p w14:paraId="410945EF" w14:textId="77777777" w:rsidR="00842D3A" w:rsidRDefault="004E34DC">
            <w:pPr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pacing w:val="-1"/>
                <w:sz w:val="16"/>
                <w:szCs w:val="16"/>
              </w:rPr>
              <w:t>No</w:t>
            </w:r>
          </w:p>
        </w:tc>
        <w:tc>
          <w:tcPr>
            <w:tcW w:w="1325" w:type="dxa"/>
            <w:vMerge w:val="restart"/>
            <w:tcBorders>
              <w:top w:val="single" w:sz="7" w:space="0" w:color="000000"/>
              <w:left w:val="single" w:sz="6" w:space="0" w:color="000000"/>
              <w:right w:val="single" w:sz="6" w:space="0" w:color="000000"/>
            </w:tcBorders>
          </w:tcPr>
          <w:p w14:paraId="1BCCAD21" w14:textId="77777777" w:rsidR="00842D3A" w:rsidRDefault="00842D3A">
            <w:pPr>
              <w:spacing w:before="1" w:line="160" w:lineRule="exact"/>
              <w:rPr>
                <w:sz w:val="17"/>
                <w:szCs w:val="17"/>
              </w:rPr>
            </w:pPr>
          </w:p>
          <w:p w14:paraId="161A9386" w14:textId="77777777" w:rsidR="00842D3A" w:rsidRDefault="004E34DC">
            <w:pPr>
              <w:ind w:left="98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pacing w:val="1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b/>
                <w:spacing w:val="-1"/>
                <w:sz w:val="16"/>
                <w:szCs w:val="16"/>
              </w:rPr>
              <w:t>te</w:t>
            </w:r>
            <w:r>
              <w:rPr>
                <w:rFonts w:ascii="Arial" w:eastAsia="Arial" w:hAnsi="Arial" w:cs="Arial"/>
                <w:b/>
                <w:sz w:val="16"/>
                <w:szCs w:val="16"/>
              </w:rPr>
              <w:t>m</w:t>
            </w:r>
          </w:p>
        </w:tc>
        <w:tc>
          <w:tcPr>
            <w:tcW w:w="10747" w:type="dxa"/>
            <w:gridSpan w:val="4"/>
            <w:tcBorders>
              <w:top w:val="single" w:sz="7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14:paraId="149A2891" w14:textId="77777777" w:rsidR="00842D3A" w:rsidRDefault="004E34DC">
            <w:pPr>
              <w:spacing w:before="72"/>
              <w:ind w:left="5054" w:right="5052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pacing w:val="-1"/>
                <w:sz w:val="16"/>
                <w:szCs w:val="16"/>
              </w:rPr>
              <w:t>C</w:t>
            </w:r>
            <w:r>
              <w:rPr>
                <w:rFonts w:ascii="Arial" w:eastAsia="Arial" w:hAnsi="Arial" w:cs="Arial"/>
                <w:b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b/>
                <w:spacing w:val="-1"/>
                <w:sz w:val="16"/>
                <w:szCs w:val="16"/>
              </w:rPr>
              <w:t>te</w:t>
            </w:r>
            <w:r>
              <w:rPr>
                <w:rFonts w:ascii="Arial" w:eastAsia="Arial" w:hAnsi="Arial" w:cs="Arial"/>
                <w:b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b/>
                <w:sz w:val="16"/>
                <w:szCs w:val="16"/>
              </w:rPr>
              <w:t>a</w:t>
            </w:r>
          </w:p>
        </w:tc>
        <w:tc>
          <w:tcPr>
            <w:tcW w:w="1980" w:type="dxa"/>
            <w:vMerge w:val="restart"/>
            <w:tcBorders>
              <w:top w:val="single" w:sz="7" w:space="0" w:color="000000"/>
              <w:left w:val="single" w:sz="6" w:space="0" w:color="000000"/>
              <w:right w:val="single" w:sz="6" w:space="0" w:color="000000"/>
            </w:tcBorders>
          </w:tcPr>
          <w:p w14:paraId="7912EE95" w14:textId="77777777" w:rsidR="00842D3A" w:rsidRDefault="00842D3A">
            <w:pPr>
              <w:spacing w:before="1" w:line="160" w:lineRule="exact"/>
              <w:rPr>
                <w:sz w:val="17"/>
                <w:szCs w:val="17"/>
              </w:rPr>
            </w:pPr>
          </w:p>
          <w:p w14:paraId="6657B4E6" w14:textId="77777777" w:rsidR="00842D3A" w:rsidRDefault="004E34DC">
            <w:pPr>
              <w:ind w:left="54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F</w:t>
            </w:r>
            <w:r>
              <w:rPr>
                <w:rFonts w:ascii="Arial" w:eastAsia="Arial" w:hAnsi="Arial" w:cs="Arial"/>
                <w:b/>
                <w:spacing w:val="1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b/>
                <w:sz w:val="16"/>
                <w:szCs w:val="16"/>
              </w:rPr>
              <w:t>nal</w:t>
            </w:r>
            <w:r>
              <w:rPr>
                <w:rFonts w:ascii="Arial" w:eastAsia="Arial" w:hAnsi="Arial" w:cs="Arial"/>
                <w:b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3"/>
                <w:sz w:val="16"/>
                <w:szCs w:val="16"/>
              </w:rPr>
              <w:t>M</w:t>
            </w:r>
            <w:r>
              <w:rPr>
                <w:rFonts w:ascii="Arial" w:eastAsia="Arial" w:hAnsi="Arial" w:cs="Arial"/>
                <w:b/>
                <w:spacing w:val="-1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b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b/>
                <w:spacing w:val="-1"/>
                <w:sz w:val="16"/>
                <w:szCs w:val="16"/>
              </w:rPr>
              <w:t>k</w:t>
            </w:r>
            <w:r>
              <w:rPr>
                <w:rFonts w:ascii="Arial" w:eastAsia="Arial" w:hAnsi="Arial" w:cs="Arial"/>
                <w:b/>
                <w:sz w:val="16"/>
                <w:szCs w:val="16"/>
              </w:rPr>
              <w:t>s</w:t>
            </w:r>
          </w:p>
        </w:tc>
      </w:tr>
      <w:tr w:rsidR="00842D3A" w14:paraId="7D5B2848" w14:textId="77777777" w:rsidTr="00B82B05">
        <w:trPr>
          <w:trHeight w:hRule="exact" w:val="199"/>
        </w:trPr>
        <w:tc>
          <w:tcPr>
            <w:tcW w:w="432" w:type="dxa"/>
            <w:vMerge/>
            <w:tcBorders>
              <w:left w:val="single" w:sz="6" w:space="0" w:color="000000"/>
              <w:bottom w:val="single" w:sz="7" w:space="0" w:color="000000"/>
              <w:right w:val="single" w:sz="6" w:space="0" w:color="000000"/>
            </w:tcBorders>
          </w:tcPr>
          <w:p w14:paraId="6CE6BDC0" w14:textId="77777777" w:rsidR="00842D3A" w:rsidRDefault="00842D3A"/>
        </w:tc>
        <w:tc>
          <w:tcPr>
            <w:tcW w:w="1325" w:type="dxa"/>
            <w:vMerge/>
            <w:tcBorders>
              <w:left w:val="single" w:sz="6" w:space="0" w:color="000000"/>
              <w:bottom w:val="single" w:sz="7" w:space="0" w:color="000000"/>
              <w:right w:val="single" w:sz="6" w:space="0" w:color="000000"/>
            </w:tcBorders>
          </w:tcPr>
          <w:p w14:paraId="6B0A6728" w14:textId="77777777" w:rsidR="00842D3A" w:rsidRDefault="00842D3A"/>
        </w:tc>
        <w:tc>
          <w:tcPr>
            <w:tcW w:w="2554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</w:tcPr>
          <w:p w14:paraId="092465D7" w14:textId="77777777" w:rsidR="00842D3A" w:rsidRDefault="004E34DC">
            <w:pPr>
              <w:spacing w:line="160" w:lineRule="exact"/>
              <w:ind w:left="326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M</w:t>
            </w:r>
            <w:r>
              <w:rPr>
                <w:rFonts w:ascii="Arial" w:eastAsia="Arial" w:hAnsi="Arial" w:cs="Arial"/>
                <w:b/>
                <w:spacing w:val="1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b/>
                <w:spacing w:val="-1"/>
                <w:sz w:val="16"/>
                <w:szCs w:val="16"/>
              </w:rPr>
              <w:t>ssi</w:t>
            </w:r>
            <w:r>
              <w:rPr>
                <w:rFonts w:ascii="Arial" w:eastAsia="Arial" w:hAnsi="Arial" w:cs="Arial"/>
                <w:b/>
                <w:sz w:val="16"/>
                <w:szCs w:val="16"/>
              </w:rPr>
              <w:t>ng</w:t>
            </w:r>
            <w:r>
              <w:rPr>
                <w:rFonts w:ascii="Arial" w:eastAsia="Arial" w:hAnsi="Arial" w:cs="Arial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b/>
                <w:sz w:val="16"/>
                <w:szCs w:val="16"/>
              </w:rPr>
              <w:t>or</w:t>
            </w:r>
            <w:r>
              <w:rPr>
                <w:rFonts w:ascii="Arial" w:eastAsia="Arial" w:hAnsi="Arial" w:cs="Arial"/>
                <w:b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sz w:val="16"/>
                <w:szCs w:val="16"/>
              </w:rPr>
              <w:t>U</w:t>
            </w:r>
            <w:r>
              <w:rPr>
                <w:rFonts w:ascii="Arial" w:eastAsia="Arial" w:hAnsi="Arial" w:cs="Arial"/>
                <w:b/>
                <w:sz w:val="16"/>
                <w:szCs w:val="16"/>
              </w:rPr>
              <w:t>na</w:t>
            </w:r>
            <w:r>
              <w:rPr>
                <w:rFonts w:ascii="Arial" w:eastAsia="Arial" w:hAnsi="Arial" w:cs="Arial"/>
                <w:b/>
                <w:spacing w:val="-1"/>
                <w:sz w:val="16"/>
                <w:szCs w:val="16"/>
              </w:rPr>
              <w:t>cce</w:t>
            </w:r>
            <w:r>
              <w:rPr>
                <w:rFonts w:ascii="Arial" w:eastAsia="Arial" w:hAnsi="Arial" w:cs="Arial"/>
                <w:b/>
                <w:sz w:val="16"/>
                <w:szCs w:val="16"/>
              </w:rPr>
              <w:t>p</w:t>
            </w:r>
            <w:r>
              <w:rPr>
                <w:rFonts w:ascii="Arial" w:eastAsia="Arial" w:hAnsi="Arial" w:cs="Arial"/>
                <w:b/>
                <w:spacing w:val="-1"/>
                <w:sz w:val="16"/>
                <w:szCs w:val="16"/>
              </w:rPr>
              <w:t>ta</w:t>
            </w:r>
            <w:r>
              <w:rPr>
                <w:rFonts w:ascii="Arial" w:eastAsia="Arial" w:hAnsi="Arial" w:cs="Arial"/>
                <w:b/>
                <w:spacing w:val="-2"/>
                <w:sz w:val="16"/>
                <w:szCs w:val="16"/>
              </w:rPr>
              <w:t>b</w:t>
            </w:r>
            <w:r>
              <w:rPr>
                <w:rFonts w:ascii="Arial" w:eastAsia="Arial" w:hAnsi="Arial" w:cs="Arial"/>
                <w:b/>
                <w:spacing w:val="1"/>
                <w:sz w:val="16"/>
                <w:szCs w:val="16"/>
              </w:rPr>
              <w:t>l</w:t>
            </w:r>
            <w:r>
              <w:rPr>
                <w:rFonts w:ascii="Arial" w:eastAsia="Arial" w:hAnsi="Arial" w:cs="Arial"/>
                <w:b/>
                <w:sz w:val="16"/>
                <w:szCs w:val="16"/>
              </w:rPr>
              <w:t>e</w:t>
            </w:r>
          </w:p>
        </w:tc>
        <w:tc>
          <w:tcPr>
            <w:tcW w:w="2340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</w:tcPr>
          <w:p w14:paraId="5463A9C5" w14:textId="77777777" w:rsidR="00842D3A" w:rsidRDefault="004E34DC">
            <w:pPr>
              <w:spacing w:line="160" w:lineRule="exact"/>
              <w:ind w:left="947" w:right="947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pacing w:val="1"/>
                <w:sz w:val="16"/>
                <w:szCs w:val="16"/>
              </w:rPr>
              <w:t>P</w:t>
            </w:r>
            <w:r>
              <w:rPr>
                <w:rFonts w:ascii="Arial" w:eastAsia="Arial" w:hAnsi="Arial" w:cs="Arial"/>
                <w:b/>
                <w:sz w:val="16"/>
                <w:szCs w:val="16"/>
              </w:rPr>
              <w:t>oor</w:t>
            </w:r>
          </w:p>
        </w:tc>
        <w:tc>
          <w:tcPr>
            <w:tcW w:w="2700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</w:tcPr>
          <w:p w14:paraId="0E74BB0B" w14:textId="77777777" w:rsidR="00842D3A" w:rsidRDefault="004E34DC">
            <w:pPr>
              <w:spacing w:line="160" w:lineRule="exact"/>
              <w:ind w:left="795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pacing w:val="-6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b/>
                <w:spacing w:val="2"/>
                <w:sz w:val="16"/>
                <w:szCs w:val="16"/>
              </w:rPr>
              <w:t>c</w:t>
            </w:r>
            <w:r>
              <w:rPr>
                <w:rFonts w:ascii="Arial" w:eastAsia="Arial" w:hAnsi="Arial" w:cs="Arial"/>
                <w:b/>
                <w:spacing w:val="-1"/>
                <w:sz w:val="16"/>
                <w:szCs w:val="16"/>
              </w:rPr>
              <w:t>c</w:t>
            </w:r>
            <w:r>
              <w:rPr>
                <w:rFonts w:ascii="Arial" w:eastAsia="Arial" w:hAnsi="Arial" w:cs="Arial"/>
                <w:b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b/>
                <w:spacing w:val="1"/>
                <w:sz w:val="16"/>
                <w:szCs w:val="16"/>
              </w:rPr>
              <w:t>m</w:t>
            </w:r>
            <w:r>
              <w:rPr>
                <w:rFonts w:ascii="Arial" w:eastAsia="Arial" w:hAnsi="Arial" w:cs="Arial"/>
                <w:b/>
                <w:sz w:val="16"/>
                <w:szCs w:val="16"/>
              </w:rPr>
              <w:t>p</w:t>
            </w:r>
            <w:r>
              <w:rPr>
                <w:rFonts w:ascii="Arial" w:eastAsia="Arial" w:hAnsi="Arial" w:cs="Arial"/>
                <w:b/>
                <w:spacing w:val="1"/>
                <w:sz w:val="16"/>
                <w:szCs w:val="16"/>
              </w:rPr>
              <w:t>li</w:t>
            </w:r>
            <w:r>
              <w:rPr>
                <w:rFonts w:ascii="Arial" w:eastAsia="Arial" w:hAnsi="Arial" w:cs="Arial"/>
                <w:b/>
                <w:spacing w:val="-1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b/>
                <w:sz w:val="16"/>
                <w:szCs w:val="16"/>
              </w:rPr>
              <w:t>hed</w:t>
            </w:r>
          </w:p>
        </w:tc>
        <w:tc>
          <w:tcPr>
            <w:tcW w:w="3153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</w:tcPr>
          <w:p w14:paraId="2F384B9F" w14:textId="77777777" w:rsidR="00842D3A" w:rsidRDefault="004E34DC">
            <w:pPr>
              <w:spacing w:line="160" w:lineRule="exact"/>
              <w:ind w:left="1327" w:right="1326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Good</w:t>
            </w:r>
          </w:p>
        </w:tc>
        <w:tc>
          <w:tcPr>
            <w:tcW w:w="1980" w:type="dxa"/>
            <w:vMerge/>
            <w:tcBorders>
              <w:left w:val="single" w:sz="6" w:space="0" w:color="000000"/>
              <w:bottom w:val="single" w:sz="7" w:space="0" w:color="000000"/>
              <w:right w:val="single" w:sz="6" w:space="0" w:color="000000"/>
            </w:tcBorders>
          </w:tcPr>
          <w:p w14:paraId="1DB9D633" w14:textId="77777777" w:rsidR="00842D3A" w:rsidRDefault="00842D3A"/>
        </w:tc>
      </w:tr>
      <w:tr w:rsidR="00B82B05" w14:paraId="061ECD8D" w14:textId="77777777" w:rsidTr="00B82B05">
        <w:trPr>
          <w:trHeight w:hRule="exact" w:val="1841"/>
        </w:trPr>
        <w:tc>
          <w:tcPr>
            <w:tcW w:w="432" w:type="dxa"/>
            <w:tcBorders>
              <w:top w:val="single" w:sz="7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2D25567B" w14:textId="77777777" w:rsidR="00B82B05" w:rsidRDefault="00B82B05" w:rsidP="00B82B05">
            <w:pPr>
              <w:spacing w:line="160" w:lineRule="exact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</w:t>
            </w:r>
          </w:p>
        </w:tc>
        <w:tc>
          <w:tcPr>
            <w:tcW w:w="1325" w:type="dxa"/>
            <w:tcBorders>
              <w:top w:val="single" w:sz="7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0C737E22" w14:textId="77777777" w:rsidR="00B82B05" w:rsidRDefault="00E73942" w:rsidP="00B82B05">
            <w:pPr>
              <w:spacing w:before="15"/>
              <w:ind w:left="98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Title and abstract</w:t>
            </w:r>
            <w:r w:rsidR="00B82B05">
              <w:rPr>
                <w:rFonts w:ascii="Arial" w:eastAsia="Arial" w:hAnsi="Arial" w:cs="Arial"/>
                <w:spacing w:val="1"/>
                <w:sz w:val="16"/>
                <w:szCs w:val="16"/>
              </w:rPr>
              <w:t xml:space="preserve"> </w:t>
            </w:r>
            <w:r w:rsidR="00B82B05">
              <w:rPr>
                <w:rFonts w:ascii="Arial" w:eastAsia="Arial" w:hAnsi="Arial" w:cs="Arial"/>
                <w:spacing w:val="-1"/>
                <w:sz w:val="16"/>
                <w:szCs w:val="16"/>
              </w:rPr>
              <w:t>(1</w:t>
            </w:r>
            <w:r w:rsidR="00B82B05">
              <w:rPr>
                <w:rFonts w:ascii="Arial" w:eastAsia="Arial" w:hAnsi="Arial" w:cs="Arial"/>
                <w:sz w:val="16"/>
                <w:szCs w:val="16"/>
              </w:rPr>
              <w:t>0)</w:t>
            </w:r>
          </w:p>
        </w:tc>
        <w:tc>
          <w:tcPr>
            <w:tcW w:w="2554" w:type="dxa"/>
            <w:tcBorders>
              <w:top w:val="single" w:sz="7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45BAA2D6" w14:textId="77777777" w:rsidR="00B82B05" w:rsidRDefault="00E73942" w:rsidP="00B82B05">
            <w:pPr>
              <w:rPr>
                <w:rFonts w:ascii="Arial" w:hAnsi="Arial" w:cs="Arial"/>
                <w:color w:val="000000"/>
                <w:sz w:val="16"/>
                <w:szCs w:val="18"/>
              </w:rPr>
            </w:pPr>
            <w:r>
              <w:rPr>
                <w:rFonts w:ascii="Arial" w:hAnsi="Arial" w:cs="Arial"/>
                <w:color w:val="000000"/>
                <w:sz w:val="16"/>
                <w:szCs w:val="18"/>
              </w:rPr>
              <w:t>Title or abstract were omitted or inappropriate given the problem, research questions and method</w:t>
            </w:r>
          </w:p>
          <w:p w14:paraId="2405C655" w14:textId="77777777" w:rsidR="00E73942" w:rsidRDefault="00E73942" w:rsidP="00B82B05">
            <w:pPr>
              <w:rPr>
                <w:rFonts w:ascii="Arial" w:hAnsi="Arial" w:cs="Arial"/>
                <w:color w:val="000000"/>
                <w:sz w:val="16"/>
                <w:szCs w:val="18"/>
              </w:rPr>
            </w:pPr>
          </w:p>
          <w:p w14:paraId="0C967583" w14:textId="77777777" w:rsidR="00E73942" w:rsidRDefault="00E73942" w:rsidP="00B82B05">
            <w:pPr>
              <w:rPr>
                <w:rFonts w:ascii="Arial" w:hAnsi="Arial" w:cs="Arial"/>
                <w:color w:val="000000"/>
                <w:sz w:val="16"/>
                <w:szCs w:val="18"/>
              </w:rPr>
            </w:pPr>
          </w:p>
          <w:p w14:paraId="0326D2C6" w14:textId="77777777" w:rsidR="00E73942" w:rsidRDefault="00E73942" w:rsidP="00B82B05">
            <w:pPr>
              <w:rPr>
                <w:rFonts w:ascii="Arial" w:hAnsi="Arial" w:cs="Arial"/>
                <w:color w:val="000000"/>
                <w:sz w:val="16"/>
                <w:szCs w:val="18"/>
              </w:rPr>
            </w:pPr>
          </w:p>
          <w:p w14:paraId="0370A18B" w14:textId="77777777" w:rsidR="00E73942" w:rsidRDefault="00E73942" w:rsidP="00B82B05">
            <w:pPr>
              <w:rPr>
                <w:rFonts w:ascii="Arial" w:hAnsi="Arial" w:cs="Arial"/>
                <w:color w:val="000000"/>
                <w:sz w:val="16"/>
                <w:szCs w:val="18"/>
              </w:rPr>
            </w:pPr>
          </w:p>
          <w:p w14:paraId="12F1FA0A" w14:textId="77777777" w:rsidR="00E73942" w:rsidRPr="00B82B05" w:rsidRDefault="00E73942" w:rsidP="00B82B05">
            <w:pPr>
              <w:rPr>
                <w:rFonts w:ascii="Arial" w:hAnsi="Arial" w:cs="Arial"/>
                <w:color w:val="000000"/>
                <w:sz w:val="16"/>
                <w:szCs w:val="18"/>
              </w:rPr>
            </w:pPr>
          </w:p>
          <w:p w14:paraId="68120000" w14:textId="77777777" w:rsidR="00B82B05" w:rsidRPr="00B82B05" w:rsidRDefault="00B82B05" w:rsidP="00E73942">
            <w:pPr>
              <w:ind w:right="80"/>
              <w:jc w:val="right"/>
              <w:rPr>
                <w:rFonts w:ascii="Arial" w:hAnsi="Arial" w:cs="Arial"/>
                <w:sz w:val="16"/>
                <w:szCs w:val="24"/>
              </w:rPr>
            </w:pPr>
            <w:r w:rsidRPr="00B82B05">
              <w:rPr>
                <w:rFonts w:ascii="Arial" w:hAnsi="Arial" w:cs="Arial"/>
                <w:color w:val="000000"/>
                <w:sz w:val="16"/>
                <w:szCs w:val="18"/>
              </w:rPr>
              <w:t>0-2</w:t>
            </w:r>
          </w:p>
        </w:tc>
        <w:tc>
          <w:tcPr>
            <w:tcW w:w="2340" w:type="dxa"/>
            <w:tcBorders>
              <w:top w:val="single" w:sz="7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159701AB" w14:textId="77777777" w:rsidR="00B82B05" w:rsidRDefault="00E73942" w:rsidP="00B82B05">
            <w:pPr>
              <w:rPr>
                <w:rFonts w:ascii="Arial" w:hAnsi="Arial" w:cs="Arial"/>
                <w:color w:val="000000"/>
                <w:sz w:val="16"/>
                <w:szCs w:val="18"/>
              </w:rPr>
            </w:pPr>
            <w:r>
              <w:rPr>
                <w:rFonts w:ascii="Arial" w:hAnsi="Arial" w:cs="Arial"/>
                <w:color w:val="000000"/>
                <w:sz w:val="16"/>
                <w:szCs w:val="18"/>
              </w:rPr>
              <w:t>Title or abstract lacks relevance or fails to offer appropriate details about the education issue, variables, context, or methods of the proposed study.</w:t>
            </w:r>
          </w:p>
          <w:p w14:paraId="5D27AA14" w14:textId="77777777" w:rsidR="00E73942" w:rsidRDefault="00E73942" w:rsidP="00B82B05">
            <w:pPr>
              <w:rPr>
                <w:rFonts w:ascii="Arial" w:hAnsi="Arial" w:cs="Arial"/>
                <w:color w:val="000000"/>
                <w:sz w:val="16"/>
                <w:szCs w:val="18"/>
              </w:rPr>
            </w:pPr>
          </w:p>
          <w:p w14:paraId="55B49A81" w14:textId="77777777" w:rsidR="00E73942" w:rsidRDefault="00E73942" w:rsidP="00B82B05">
            <w:pPr>
              <w:rPr>
                <w:rFonts w:ascii="Arial" w:hAnsi="Arial" w:cs="Arial"/>
                <w:color w:val="000000"/>
                <w:sz w:val="16"/>
                <w:szCs w:val="18"/>
              </w:rPr>
            </w:pPr>
          </w:p>
          <w:p w14:paraId="0C982D85" w14:textId="77777777" w:rsidR="00E73942" w:rsidRPr="00B82B05" w:rsidRDefault="00E73942" w:rsidP="00B82B05">
            <w:pPr>
              <w:rPr>
                <w:rFonts w:ascii="Arial" w:hAnsi="Arial" w:cs="Arial"/>
                <w:color w:val="000000"/>
                <w:sz w:val="16"/>
                <w:szCs w:val="18"/>
              </w:rPr>
            </w:pPr>
          </w:p>
          <w:p w14:paraId="4516F4F3" w14:textId="77777777" w:rsidR="00B82B05" w:rsidRPr="00B82B05" w:rsidRDefault="00B82B05" w:rsidP="00E73942">
            <w:pPr>
              <w:ind w:right="80"/>
              <w:jc w:val="right"/>
              <w:rPr>
                <w:rFonts w:ascii="Arial" w:hAnsi="Arial" w:cs="Arial"/>
                <w:sz w:val="16"/>
                <w:szCs w:val="24"/>
              </w:rPr>
            </w:pPr>
            <w:r w:rsidRPr="00B82B05">
              <w:rPr>
                <w:rFonts w:ascii="Arial" w:hAnsi="Arial" w:cs="Arial"/>
                <w:color w:val="000000"/>
                <w:sz w:val="16"/>
                <w:szCs w:val="18"/>
              </w:rPr>
              <w:t>3-4</w:t>
            </w:r>
          </w:p>
        </w:tc>
        <w:tc>
          <w:tcPr>
            <w:tcW w:w="2700" w:type="dxa"/>
            <w:tcBorders>
              <w:top w:val="single" w:sz="7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1CBFD982" w14:textId="77777777" w:rsidR="00B82B05" w:rsidRDefault="00E73942" w:rsidP="00B82B05">
            <w:pPr>
              <w:rPr>
                <w:rFonts w:ascii="Arial" w:hAnsi="Arial" w:cs="Arial"/>
                <w:color w:val="000000"/>
                <w:sz w:val="16"/>
                <w:szCs w:val="18"/>
              </w:rPr>
            </w:pPr>
            <w:r>
              <w:rPr>
                <w:rFonts w:ascii="Arial" w:hAnsi="Arial" w:cs="Arial"/>
                <w:color w:val="000000"/>
                <w:sz w:val="16"/>
                <w:szCs w:val="18"/>
              </w:rPr>
              <w:t>Title and abstract are relevant, offering details about the proposed research study</w:t>
            </w:r>
            <w:r w:rsidR="001959AD">
              <w:rPr>
                <w:rFonts w:ascii="Arial" w:hAnsi="Arial" w:cs="Arial"/>
                <w:color w:val="000000"/>
                <w:sz w:val="16"/>
                <w:szCs w:val="18"/>
              </w:rPr>
              <w:t>.</w:t>
            </w:r>
          </w:p>
          <w:p w14:paraId="070811CB" w14:textId="77777777" w:rsidR="001959AD" w:rsidRDefault="001959AD" w:rsidP="00B82B05">
            <w:pPr>
              <w:rPr>
                <w:rFonts w:ascii="Arial" w:hAnsi="Arial" w:cs="Arial"/>
                <w:color w:val="000000"/>
                <w:sz w:val="16"/>
                <w:szCs w:val="18"/>
              </w:rPr>
            </w:pPr>
          </w:p>
          <w:p w14:paraId="5B9F49BF" w14:textId="77777777" w:rsidR="001959AD" w:rsidRDefault="001959AD" w:rsidP="00B82B05">
            <w:pPr>
              <w:rPr>
                <w:rFonts w:ascii="Arial" w:hAnsi="Arial" w:cs="Arial"/>
                <w:color w:val="000000"/>
                <w:sz w:val="16"/>
                <w:szCs w:val="18"/>
              </w:rPr>
            </w:pPr>
          </w:p>
          <w:p w14:paraId="08DD1CA6" w14:textId="77777777" w:rsidR="001959AD" w:rsidRDefault="001959AD" w:rsidP="00B82B05">
            <w:pPr>
              <w:rPr>
                <w:rFonts w:ascii="Arial" w:hAnsi="Arial" w:cs="Arial"/>
                <w:color w:val="000000"/>
                <w:sz w:val="16"/>
                <w:szCs w:val="18"/>
              </w:rPr>
            </w:pPr>
          </w:p>
          <w:p w14:paraId="25A0D43D" w14:textId="77777777" w:rsidR="001959AD" w:rsidRDefault="001959AD" w:rsidP="00B82B05">
            <w:pPr>
              <w:rPr>
                <w:rFonts w:ascii="Arial" w:hAnsi="Arial" w:cs="Arial"/>
                <w:color w:val="000000"/>
                <w:sz w:val="16"/>
                <w:szCs w:val="18"/>
              </w:rPr>
            </w:pPr>
          </w:p>
          <w:p w14:paraId="25FAEA06" w14:textId="77777777" w:rsidR="001959AD" w:rsidRPr="00B82B05" w:rsidRDefault="001959AD" w:rsidP="00B82B05">
            <w:pPr>
              <w:rPr>
                <w:rFonts w:ascii="Arial" w:hAnsi="Arial" w:cs="Arial"/>
                <w:color w:val="000000"/>
                <w:sz w:val="16"/>
                <w:szCs w:val="18"/>
              </w:rPr>
            </w:pPr>
          </w:p>
          <w:p w14:paraId="25F0B50F" w14:textId="77777777" w:rsidR="00B82B05" w:rsidRPr="00B82B05" w:rsidRDefault="00B82B05" w:rsidP="001959AD">
            <w:pPr>
              <w:ind w:right="80"/>
              <w:jc w:val="right"/>
              <w:rPr>
                <w:rFonts w:ascii="Arial" w:hAnsi="Arial" w:cs="Arial"/>
                <w:sz w:val="16"/>
                <w:szCs w:val="24"/>
              </w:rPr>
            </w:pPr>
            <w:r w:rsidRPr="00B82B05">
              <w:rPr>
                <w:rFonts w:ascii="Arial" w:hAnsi="Arial" w:cs="Arial"/>
                <w:color w:val="000000"/>
                <w:sz w:val="16"/>
                <w:szCs w:val="18"/>
              </w:rPr>
              <w:t>5-7</w:t>
            </w:r>
          </w:p>
        </w:tc>
        <w:tc>
          <w:tcPr>
            <w:tcW w:w="3153" w:type="dxa"/>
            <w:tcBorders>
              <w:top w:val="single" w:sz="7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1E5EC1DD" w14:textId="77777777" w:rsidR="00B82B05" w:rsidRDefault="001959AD" w:rsidP="00B82B05">
            <w:pPr>
              <w:rPr>
                <w:rFonts w:ascii="Arial" w:hAnsi="Arial" w:cs="Arial"/>
                <w:color w:val="000000"/>
                <w:sz w:val="16"/>
                <w:szCs w:val="18"/>
              </w:rPr>
            </w:pPr>
            <w:r>
              <w:rPr>
                <w:rFonts w:ascii="Arial" w:hAnsi="Arial" w:cs="Arial"/>
                <w:color w:val="000000"/>
                <w:sz w:val="16"/>
                <w:szCs w:val="18"/>
              </w:rPr>
              <w:t>Title and abstract are informative, succinct, and offer sufficiently specific details about the educational issue, variables, context, and proposed methods of the study.</w:t>
            </w:r>
          </w:p>
          <w:p w14:paraId="344004B7" w14:textId="77777777" w:rsidR="001959AD" w:rsidRPr="00B82B05" w:rsidRDefault="001959AD" w:rsidP="00B82B05">
            <w:pPr>
              <w:rPr>
                <w:rFonts w:ascii="Arial" w:hAnsi="Arial" w:cs="Arial"/>
                <w:color w:val="000000"/>
                <w:sz w:val="16"/>
                <w:szCs w:val="18"/>
              </w:rPr>
            </w:pPr>
          </w:p>
          <w:p w14:paraId="1701BA9F" w14:textId="77777777" w:rsidR="00B82B05" w:rsidRPr="00B82B05" w:rsidRDefault="00B82B05" w:rsidP="00B82B05">
            <w:pPr>
              <w:rPr>
                <w:rFonts w:ascii="Arial" w:hAnsi="Arial" w:cs="Arial"/>
                <w:color w:val="000000"/>
                <w:sz w:val="16"/>
                <w:szCs w:val="18"/>
              </w:rPr>
            </w:pPr>
          </w:p>
          <w:p w14:paraId="38612CF2" w14:textId="77777777" w:rsidR="00B82B05" w:rsidRPr="00B82B05" w:rsidRDefault="00B82B05" w:rsidP="00B82B05">
            <w:pPr>
              <w:rPr>
                <w:rFonts w:ascii="Arial" w:hAnsi="Arial" w:cs="Arial"/>
                <w:color w:val="000000"/>
                <w:sz w:val="16"/>
                <w:szCs w:val="18"/>
              </w:rPr>
            </w:pPr>
          </w:p>
          <w:p w14:paraId="030608D3" w14:textId="77777777" w:rsidR="001959AD" w:rsidRDefault="001959AD" w:rsidP="00B82B05">
            <w:pPr>
              <w:jc w:val="right"/>
              <w:rPr>
                <w:rFonts w:ascii="Arial" w:hAnsi="Arial" w:cs="Arial"/>
                <w:color w:val="000000"/>
                <w:sz w:val="16"/>
                <w:szCs w:val="18"/>
              </w:rPr>
            </w:pPr>
          </w:p>
          <w:p w14:paraId="198D3004" w14:textId="77777777" w:rsidR="00B82B05" w:rsidRPr="00B82B05" w:rsidRDefault="001959AD" w:rsidP="001959AD">
            <w:pPr>
              <w:ind w:right="80"/>
              <w:jc w:val="right"/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color w:val="000000"/>
                <w:sz w:val="16"/>
                <w:szCs w:val="18"/>
              </w:rPr>
              <w:t>8</w:t>
            </w:r>
            <w:r w:rsidR="00B82B05" w:rsidRPr="00B82B05">
              <w:rPr>
                <w:rFonts w:ascii="Arial" w:hAnsi="Arial" w:cs="Arial"/>
                <w:color w:val="000000"/>
                <w:sz w:val="16"/>
                <w:szCs w:val="18"/>
              </w:rPr>
              <w:t>-10</w:t>
            </w:r>
          </w:p>
        </w:tc>
        <w:tc>
          <w:tcPr>
            <w:tcW w:w="1980" w:type="dxa"/>
            <w:tcBorders>
              <w:top w:val="single" w:sz="7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5877C71F" w14:textId="77777777" w:rsidR="00B82B05" w:rsidRDefault="00B82B05" w:rsidP="00B82B05"/>
        </w:tc>
      </w:tr>
      <w:tr w:rsidR="00842D3A" w14:paraId="548A68B8" w14:textId="77777777" w:rsidTr="00B82B05">
        <w:trPr>
          <w:trHeight w:hRule="exact" w:val="1561"/>
        </w:trPr>
        <w:tc>
          <w:tcPr>
            <w:tcW w:w="432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66C0532B" w14:textId="77777777" w:rsidR="00842D3A" w:rsidRDefault="004E34DC">
            <w:pPr>
              <w:spacing w:line="160" w:lineRule="exact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</w:t>
            </w:r>
          </w:p>
        </w:tc>
        <w:tc>
          <w:tcPr>
            <w:tcW w:w="1325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7B437441" w14:textId="77777777" w:rsidR="00842D3A" w:rsidRDefault="004E34DC">
            <w:pPr>
              <w:spacing w:line="160" w:lineRule="exact"/>
              <w:ind w:left="98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Re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u</w:t>
            </w:r>
            <w:r>
              <w:rPr>
                <w:rFonts w:ascii="Arial" w:eastAsia="Arial" w:hAnsi="Arial" w:cs="Arial"/>
                <w:sz w:val="16"/>
                <w:szCs w:val="16"/>
              </w:rPr>
              <w:t>l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z w:val="16"/>
                <w:szCs w:val="16"/>
              </w:rPr>
              <w:t>s</w:t>
            </w:r>
          </w:p>
          <w:p w14:paraId="65CFE76F" w14:textId="77777777" w:rsidR="00842D3A" w:rsidRDefault="004E34DC">
            <w:pPr>
              <w:spacing w:before="15" w:line="258" w:lineRule="auto"/>
              <w:ind w:left="98" w:right="15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(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P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er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f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spacing w:val="3"/>
                <w:sz w:val="16"/>
                <w:szCs w:val="16"/>
              </w:rPr>
              <w:t>m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an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c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e </w:t>
            </w:r>
            <w:r>
              <w:rPr>
                <w:rFonts w:ascii="Arial" w:eastAsia="Arial" w:hAnsi="Arial" w:cs="Arial"/>
                <w:spacing w:val="3"/>
                <w:sz w:val="16"/>
                <w:szCs w:val="16"/>
              </w:rPr>
              <w:t>m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ur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3"/>
                <w:sz w:val="16"/>
                <w:szCs w:val="16"/>
              </w:rPr>
              <w:t>m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en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)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(1</w:t>
            </w:r>
            <w:r>
              <w:rPr>
                <w:rFonts w:ascii="Arial" w:eastAsia="Arial" w:hAnsi="Arial" w:cs="Arial"/>
                <w:sz w:val="16"/>
                <w:szCs w:val="16"/>
              </w:rPr>
              <w:t>0)</w:t>
            </w:r>
          </w:p>
        </w:tc>
        <w:tc>
          <w:tcPr>
            <w:tcW w:w="2554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73EE770C" w14:textId="77777777" w:rsidR="00842D3A" w:rsidRDefault="004E34DC">
            <w:pPr>
              <w:spacing w:line="160" w:lineRule="exact"/>
              <w:ind w:left="98" w:right="79"/>
              <w:jc w:val="both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na</w:t>
            </w:r>
            <w:r>
              <w:rPr>
                <w:rFonts w:ascii="Arial" w:eastAsia="Arial" w:hAnsi="Arial" w:cs="Arial"/>
                <w:sz w:val="16"/>
                <w:szCs w:val="16"/>
              </w:rPr>
              <w:t>l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y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c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z w:val="16"/>
                <w:szCs w:val="16"/>
              </w:rPr>
              <w:t>l</w:t>
            </w:r>
            <w:r>
              <w:rPr>
                <w:rFonts w:ascii="Arial" w:eastAsia="Arial" w:hAnsi="Arial" w:cs="Arial"/>
                <w:spacing w:val="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3"/>
                <w:sz w:val="16"/>
                <w:szCs w:val="16"/>
              </w:rPr>
              <w:t>m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hod</w:t>
            </w:r>
            <w:r>
              <w:rPr>
                <w:rFonts w:ascii="Arial" w:eastAsia="Arial" w:hAnsi="Arial" w:cs="Arial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pacing w:val="7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w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er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3"/>
                <w:sz w:val="16"/>
                <w:szCs w:val="16"/>
              </w:rPr>
              <w:t>m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z w:val="16"/>
                <w:szCs w:val="16"/>
              </w:rPr>
              <w:t>ing</w:t>
            </w:r>
          </w:p>
          <w:p w14:paraId="1E59EC84" w14:textId="77777777" w:rsidR="00842D3A" w:rsidRDefault="004E34DC">
            <w:pPr>
              <w:spacing w:before="15" w:line="258" w:lineRule="auto"/>
              <w:ind w:left="98" w:right="76"/>
              <w:jc w:val="both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z w:val="16"/>
                <w:szCs w:val="16"/>
              </w:rPr>
              <w:t>r in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appropr</w:t>
            </w:r>
            <w:r>
              <w:rPr>
                <w:rFonts w:ascii="Arial" w:eastAsia="Arial" w:hAnsi="Arial" w:cs="Arial"/>
                <w:sz w:val="16"/>
                <w:szCs w:val="16"/>
              </w:rPr>
              <w:t>iat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z w:val="16"/>
                <w:szCs w:val="16"/>
              </w:rPr>
              <w:t>ly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z w:val="16"/>
                <w:szCs w:val="16"/>
              </w:rPr>
              <w:t>li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gne</w:t>
            </w:r>
            <w:r>
              <w:rPr>
                <w:rFonts w:ascii="Arial" w:eastAsia="Arial" w:hAnsi="Arial" w:cs="Arial"/>
                <w:sz w:val="16"/>
                <w:szCs w:val="16"/>
              </w:rPr>
              <w:t>d</w:t>
            </w:r>
            <w:r>
              <w:rPr>
                <w:rFonts w:ascii="Arial" w:eastAsia="Arial" w:hAnsi="Arial" w:cs="Arial"/>
                <w:spacing w:val="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w</w:t>
            </w:r>
            <w:r>
              <w:rPr>
                <w:rFonts w:ascii="Arial" w:eastAsia="Arial" w:hAnsi="Arial" w:cs="Arial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h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da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an</w:t>
            </w:r>
            <w:r>
              <w:rPr>
                <w:rFonts w:ascii="Arial" w:eastAsia="Arial" w:hAnsi="Arial" w:cs="Arial"/>
                <w:sz w:val="16"/>
                <w:szCs w:val="16"/>
              </w:rPr>
              <w:t>d</w:t>
            </w:r>
            <w:r>
              <w:rPr>
                <w:rFonts w:ascii="Arial" w:eastAsia="Arial" w:hAnsi="Arial" w:cs="Arial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ear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c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h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de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z w:val="16"/>
                <w:szCs w:val="16"/>
              </w:rPr>
              <w:t>ig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.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Re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u</w:t>
            </w:r>
            <w:r>
              <w:rPr>
                <w:rFonts w:ascii="Arial" w:eastAsia="Arial" w:hAnsi="Arial" w:cs="Arial"/>
                <w:sz w:val="16"/>
                <w:szCs w:val="16"/>
              </w:rPr>
              <w:t>l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w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er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 xml:space="preserve"> c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on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f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u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z w:val="16"/>
                <w:szCs w:val="16"/>
              </w:rPr>
              <w:t>in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g</w:t>
            </w:r>
            <w:r>
              <w:rPr>
                <w:rFonts w:ascii="Arial" w:eastAsia="Arial" w:hAnsi="Arial" w:cs="Arial"/>
                <w:sz w:val="16"/>
                <w:szCs w:val="16"/>
              </w:rPr>
              <w:t>.</w:t>
            </w:r>
          </w:p>
          <w:p w14:paraId="7AD33FD1" w14:textId="77777777" w:rsidR="00842D3A" w:rsidRDefault="00842D3A">
            <w:pPr>
              <w:spacing w:before="8" w:line="140" w:lineRule="exact"/>
              <w:rPr>
                <w:sz w:val="15"/>
                <w:szCs w:val="15"/>
              </w:rPr>
            </w:pPr>
          </w:p>
          <w:p w14:paraId="15443A27" w14:textId="77777777" w:rsidR="00842D3A" w:rsidRDefault="00842D3A">
            <w:pPr>
              <w:spacing w:line="200" w:lineRule="exact"/>
            </w:pPr>
          </w:p>
          <w:p w14:paraId="75779C24" w14:textId="77777777" w:rsidR="00842D3A" w:rsidRDefault="00842D3A">
            <w:pPr>
              <w:spacing w:line="200" w:lineRule="exact"/>
            </w:pPr>
          </w:p>
          <w:p w14:paraId="08AE1734" w14:textId="77777777" w:rsidR="00842D3A" w:rsidRDefault="004E34DC">
            <w:pPr>
              <w:ind w:right="103"/>
              <w:jc w:val="righ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0-</w:t>
            </w:r>
            <w:r>
              <w:rPr>
                <w:rFonts w:ascii="Arial" w:eastAsia="Arial" w:hAnsi="Arial" w:cs="Arial"/>
                <w:sz w:val="16"/>
                <w:szCs w:val="16"/>
              </w:rPr>
              <w:t>2</w:t>
            </w:r>
          </w:p>
        </w:tc>
        <w:tc>
          <w:tcPr>
            <w:tcW w:w="2340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19BCDEC4" w14:textId="77777777" w:rsidR="00842D3A" w:rsidRDefault="004E34DC">
            <w:pPr>
              <w:spacing w:line="160" w:lineRule="exact"/>
              <w:ind w:left="101" w:right="77"/>
              <w:jc w:val="both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na</w:t>
            </w:r>
            <w:r>
              <w:rPr>
                <w:rFonts w:ascii="Arial" w:eastAsia="Arial" w:hAnsi="Arial" w:cs="Arial"/>
                <w:sz w:val="16"/>
                <w:szCs w:val="16"/>
              </w:rPr>
              <w:t>l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y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c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l     </w:t>
            </w:r>
            <w:r>
              <w:rPr>
                <w:rFonts w:ascii="Arial" w:eastAsia="Arial" w:hAnsi="Arial" w:cs="Arial"/>
                <w:spacing w:val="4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me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ho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d      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w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z w:val="16"/>
                <w:szCs w:val="16"/>
              </w:rPr>
              <w:t>s</w:t>
            </w:r>
          </w:p>
          <w:p w14:paraId="7DBAB381" w14:textId="77777777" w:rsidR="00842D3A" w:rsidRDefault="004E34DC">
            <w:pPr>
              <w:spacing w:before="15" w:line="259" w:lineRule="auto"/>
              <w:ind w:left="101" w:right="72"/>
              <w:jc w:val="both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id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en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f</w:t>
            </w:r>
            <w:r>
              <w:rPr>
                <w:rFonts w:ascii="Arial" w:eastAsia="Arial" w:hAnsi="Arial" w:cs="Arial"/>
                <w:sz w:val="16"/>
                <w:szCs w:val="16"/>
              </w:rPr>
              <w:t>ied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bu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t 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h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re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u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l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pacing w:val="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w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er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e 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c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on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f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u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z w:val="16"/>
                <w:szCs w:val="16"/>
              </w:rPr>
              <w:t>in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g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, </w:t>
            </w:r>
            <w:proofErr w:type="gramStart"/>
            <w:r>
              <w:rPr>
                <w:rFonts w:ascii="Arial" w:eastAsia="Arial" w:hAnsi="Arial" w:cs="Arial"/>
                <w:sz w:val="16"/>
                <w:szCs w:val="16"/>
              </w:rPr>
              <w:t>in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c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pacing w:val="3"/>
                <w:sz w:val="16"/>
                <w:szCs w:val="16"/>
              </w:rPr>
              <w:t>m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p</w:t>
            </w:r>
            <w:r>
              <w:rPr>
                <w:rFonts w:ascii="Arial" w:eastAsia="Arial" w:hAnsi="Arial" w:cs="Arial"/>
                <w:sz w:val="16"/>
                <w:szCs w:val="16"/>
              </w:rPr>
              <w:t>lete</w:t>
            </w:r>
            <w:proofErr w:type="gramEnd"/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z w:val="16"/>
                <w:szCs w:val="16"/>
              </w:rPr>
              <w:t>r la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ck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z w:val="16"/>
                <w:szCs w:val="16"/>
              </w:rPr>
              <w:t>d</w:t>
            </w:r>
            <w:r>
              <w:rPr>
                <w:rFonts w:ascii="Arial" w:eastAsia="Arial" w:hAnsi="Arial" w:cs="Arial"/>
                <w:spacing w:val="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re</w:t>
            </w:r>
            <w:r>
              <w:rPr>
                <w:rFonts w:ascii="Arial" w:eastAsia="Arial" w:hAnsi="Arial" w:cs="Arial"/>
                <w:sz w:val="16"/>
                <w:szCs w:val="16"/>
              </w:rPr>
              <w:t>le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van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c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e 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pacing w:val="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h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e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re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ear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c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h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que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z w:val="16"/>
                <w:szCs w:val="16"/>
              </w:rPr>
              <w:t>io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ns</w:t>
            </w:r>
            <w:r>
              <w:rPr>
                <w:rFonts w:ascii="Arial" w:eastAsia="Arial" w:hAnsi="Arial" w:cs="Arial"/>
                <w:sz w:val="16"/>
                <w:szCs w:val="16"/>
              </w:rPr>
              <w:t>,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da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z w:val="16"/>
                <w:szCs w:val="16"/>
              </w:rPr>
              <w:t>,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r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re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ear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c</w:t>
            </w:r>
            <w:r>
              <w:rPr>
                <w:rFonts w:ascii="Arial" w:eastAsia="Arial" w:hAnsi="Arial" w:cs="Arial"/>
                <w:sz w:val="16"/>
                <w:szCs w:val="16"/>
              </w:rPr>
              <w:t>h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d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z w:val="16"/>
                <w:szCs w:val="16"/>
              </w:rPr>
              <w:t>ig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sz w:val="16"/>
                <w:szCs w:val="16"/>
              </w:rPr>
              <w:t>.</w:t>
            </w:r>
          </w:p>
          <w:p w14:paraId="7E8565CE" w14:textId="77777777" w:rsidR="00842D3A" w:rsidRDefault="00842D3A">
            <w:pPr>
              <w:spacing w:before="9" w:line="140" w:lineRule="exact"/>
              <w:rPr>
                <w:sz w:val="15"/>
                <w:szCs w:val="15"/>
              </w:rPr>
            </w:pPr>
          </w:p>
          <w:p w14:paraId="5E9F791C" w14:textId="77777777" w:rsidR="00842D3A" w:rsidRDefault="00B82B05">
            <w:pPr>
              <w:ind w:right="100"/>
              <w:jc w:val="righ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3</w:t>
            </w:r>
            <w:r w:rsidR="004E34DC">
              <w:rPr>
                <w:rFonts w:ascii="Arial" w:eastAsia="Arial" w:hAnsi="Arial" w:cs="Arial"/>
                <w:spacing w:val="-1"/>
                <w:sz w:val="16"/>
                <w:szCs w:val="16"/>
              </w:rPr>
              <w:t>-</w:t>
            </w:r>
            <w:r w:rsidR="004E34DC">
              <w:rPr>
                <w:rFonts w:ascii="Arial" w:eastAsia="Arial" w:hAnsi="Arial" w:cs="Arial"/>
                <w:sz w:val="16"/>
                <w:szCs w:val="16"/>
              </w:rPr>
              <w:t>4</w:t>
            </w:r>
          </w:p>
        </w:tc>
        <w:tc>
          <w:tcPr>
            <w:tcW w:w="2700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26F608F5" w14:textId="77777777" w:rsidR="00842D3A" w:rsidRDefault="004E34DC">
            <w:pPr>
              <w:spacing w:line="160" w:lineRule="exact"/>
              <w:ind w:left="101" w:right="78"/>
              <w:jc w:val="both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The   </w:t>
            </w:r>
            <w:r>
              <w:rPr>
                <w:rFonts w:ascii="Arial" w:eastAsia="Arial" w:hAnsi="Arial" w:cs="Arial"/>
                <w:spacing w:val="16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ana</w:t>
            </w:r>
            <w:r>
              <w:rPr>
                <w:rFonts w:ascii="Arial" w:eastAsia="Arial" w:hAnsi="Arial" w:cs="Arial"/>
                <w:sz w:val="16"/>
                <w:szCs w:val="16"/>
              </w:rPr>
              <w:t>l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y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c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l   </w:t>
            </w:r>
            <w:r>
              <w:rPr>
                <w:rFonts w:ascii="Arial" w:eastAsia="Arial" w:hAnsi="Arial" w:cs="Arial"/>
                <w:spacing w:val="1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3"/>
                <w:sz w:val="16"/>
                <w:szCs w:val="16"/>
              </w:rPr>
              <w:t>m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hod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s   </w:t>
            </w:r>
            <w:r>
              <w:rPr>
                <w:rFonts w:ascii="Arial" w:eastAsia="Arial" w:hAnsi="Arial" w:cs="Arial"/>
                <w:spacing w:val="18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w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er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</w:p>
          <w:p w14:paraId="47C2540E" w14:textId="77777777" w:rsidR="00842D3A" w:rsidRDefault="004E34DC">
            <w:pPr>
              <w:spacing w:before="15" w:line="258" w:lineRule="auto"/>
              <w:ind w:left="101" w:right="73"/>
              <w:jc w:val="both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id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en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f</w:t>
            </w:r>
            <w:r>
              <w:rPr>
                <w:rFonts w:ascii="Arial" w:eastAsia="Arial" w:hAnsi="Arial" w:cs="Arial"/>
                <w:sz w:val="16"/>
                <w:szCs w:val="16"/>
              </w:rPr>
              <w:t>ie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d</w:t>
            </w:r>
            <w:r>
              <w:rPr>
                <w:rFonts w:ascii="Arial" w:eastAsia="Arial" w:hAnsi="Arial" w:cs="Arial"/>
                <w:sz w:val="16"/>
                <w:szCs w:val="16"/>
              </w:rPr>
              <w:t>.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Re</w:t>
            </w:r>
            <w:r>
              <w:rPr>
                <w:rFonts w:ascii="Arial" w:eastAsia="Arial" w:hAnsi="Arial" w:cs="Arial"/>
                <w:spacing w:val="2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u</w:t>
            </w:r>
            <w:r>
              <w:rPr>
                <w:rFonts w:ascii="Arial" w:eastAsia="Arial" w:hAnsi="Arial" w:cs="Arial"/>
                <w:sz w:val="16"/>
                <w:szCs w:val="16"/>
              </w:rPr>
              <w:t>l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w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er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e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pre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en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ed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. 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z w:val="16"/>
                <w:szCs w:val="16"/>
              </w:rPr>
              <w:t>ll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w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er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e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re</w:t>
            </w:r>
            <w:r>
              <w:rPr>
                <w:rFonts w:ascii="Arial" w:eastAsia="Arial" w:hAnsi="Arial" w:cs="Arial"/>
                <w:sz w:val="16"/>
                <w:szCs w:val="16"/>
              </w:rPr>
              <w:t>lat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d 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o 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h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e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re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earc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h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que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st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ion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an</w:t>
            </w:r>
            <w:r>
              <w:rPr>
                <w:rFonts w:ascii="Arial" w:eastAsia="Arial" w:hAnsi="Arial" w:cs="Arial"/>
                <w:sz w:val="16"/>
                <w:szCs w:val="16"/>
              </w:rPr>
              <w:t>d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d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z w:val="16"/>
                <w:szCs w:val="16"/>
              </w:rPr>
              <w:t>ig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. 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uf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f</w:t>
            </w:r>
            <w:r>
              <w:rPr>
                <w:rFonts w:ascii="Arial" w:eastAsia="Arial" w:hAnsi="Arial" w:cs="Arial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c</w:t>
            </w:r>
            <w:r>
              <w:rPr>
                <w:rFonts w:ascii="Arial" w:eastAsia="Arial" w:hAnsi="Arial" w:cs="Arial"/>
                <w:sz w:val="16"/>
                <w:szCs w:val="16"/>
              </w:rPr>
              <w:t>ie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t </w:t>
            </w:r>
            <w:r>
              <w:rPr>
                <w:rFonts w:ascii="Arial" w:eastAsia="Arial" w:hAnsi="Arial" w:cs="Arial"/>
                <w:spacing w:val="3"/>
                <w:sz w:val="16"/>
                <w:szCs w:val="16"/>
              </w:rPr>
              <w:t>m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z w:val="16"/>
                <w:szCs w:val="16"/>
              </w:rPr>
              <w:t>c</w:t>
            </w:r>
            <w:r>
              <w:rPr>
                <w:rFonts w:ascii="Arial" w:eastAsia="Arial" w:hAnsi="Arial" w:cs="Arial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me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ur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3"/>
                <w:sz w:val="16"/>
                <w:szCs w:val="16"/>
              </w:rPr>
              <w:t>m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app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l</w:t>
            </w:r>
            <w:r>
              <w:rPr>
                <w:rFonts w:ascii="Arial" w:eastAsia="Arial" w:hAnsi="Arial" w:cs="Arial"/>
                <w:sz w:val="16"/>
                <w:szCs w:val="16"/>
              </w:rPr>
              <w:t>ie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d</w:t>
            </w:r>
            <w:r>
              <w:rPr>
                <w:rFonts w:ascii="Arial" w:eastAsia="Arial" w:hAnsi="Arial" w:cs="Arial"/>
                <w:sz w:val="16"/>
                <w:szCs w:val="16"/>
              </w:rPr>
              <w:t>.</w:t>
            </w:r>
          </w:p>
          <w:p w14:paraId="051F67A5" w14:textId="77777777" w:rsidR="00842D3A" w:rsidRDefault="00842D3A">
            <w:pPr>
              <w:spacing w:before="9" w:line="140" w:lineRule="exact"/>
              <w:rPr>
                <w:sz w:val="15"/>
                <w:szCs w:val="15"/>
              </w:rPr>
            </w:pPr>
          </w:p>
          <w:p w14:paraId="20D7CE27" w14:textId="77777777" w:rsidR="00842D3A" w:rsidRDefault="00842D3A">
            <w:pPr>
              <w:spacing w:line="200" w:lineRule="exact"/>
            </w:pPr>
          </w:p>
          <w:p w14:paraId="120C8444" w14:textId="77777777" w:rsidR="00842D3A" w:rsidRDefault="004E34DC">
            <w:pPr>
              <w:ind w:right="100"/>
              <w:jc w:val="righ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5-</w:t>
            </w:r>
            <w:r>
              <w:rPr>
                <w:rFonts w:ascii="Arial" w:eastAsia="Arial" w:hAnsi="Arial" w:cs="Arial"/>
                <w:sz w:val="16"/>
                <w:szCs w:val="16"/>
              </w:rPr>
              <w:t>7</w:t>
            </w:r>
          </w:p>
        </w:tc>
        <w:tc>
          <w:tcPr>
            <w:tcW w:w="3153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053ACCDE" w14:textId="77777777" w:rsidR="00842D3A" w:rsidRDefault="004E34DC">
            <w:pPr>
              <w:spacing w:line="160" w:lineRule="exact"/>
              <w:ind w:left="101" w:right="80"/>
              <w:jc w:val="both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na</w:t>
            </w:r>
            <w:r>
              <w:rPr>
                <w:rFonts w:ascii="Arial" w:eastAsia="Arial" w:hAnsi="Arial" w:cs="Arial"/>
                <w:sz w:val="16"/>
                <w:szCs w:val="16"/>
              </w:rPr>
              <w:t>l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y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c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l     </w:t>
            </w:r>
            <w:r>
              <w:rPr>
                <w:rFonts w:ascii="Arial" w:eastAsia="Arial" w:hAnsi="Arial" w:cs="Arial"/>
                <w:spacing w:val="3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3"/>
                <w:sz w:val="16"/>
                <w:szCs w:val="16"/>
              </w:rPr>
              <w:t>m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hod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s     </w:t>
            </w:r>
            <w:r>
              <w:rPr>
                <w:rFonts w:ascii="Arial" w:eastAsia="Arial" w:hAnsi="Arial" w:cs="Arial"/>
                <w:spacing w:val="3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an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d     </w:t>
            </w:r>
            <w:r>
              <w:rPr>
                <w:rFonts w:ascii="Arial" w:eastAsia="Arial" w:hAnsi="Arial" w:cs="Arial"/>
                <w:spacing w:val="3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re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u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l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z w:val="16"/>
                <w:szCs w:val="16"/>
              </w:rPr>
              <w:t>s</w:t>
            </w:r>
          </w:p>
          <w:p w14:paraId="3BD221E9" w14:textId="77777777" w:rsidR="00842D3A" w:rsidRDefault="004E34DC">
            <w:pPr>
              <w:spacing w:before="15" w:line="259" w:lineRule="auto"/>
              <w:ind w:left="101" w:right="74"/>
              <w:jc w:val="both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pre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en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z w:val="16"/>
                <w:szCs w:val="16"/>
              </w:rPr>
              <w:t>ion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 xml:space="preserve"> </w:t>
            </w:r>
            <w:proofErr w:type="gramStart"/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w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er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  <w:proofErr w:type="gramEnd"/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 xml:space="preserve"> s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u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ff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c</w:t>
            </w:r>
            <w:r>
              <w:rPr>
                <w:rFonts w:ascii="Arial" w:eastAsia="Arial" w:hAnsi="Arial" w:cs="Arial"/>
                <w:sz w:val="16"/>
                <w:szCs w:val="16"/>
              </w:rPr>
              <w:t>ie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,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spe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c</w:t>
            </w:r>
            <w:r>
              <w:rPr>
                <w:rFonts w:ascii="Arial" w:eastAsia="Arial" w:hAnsi="Arial" w:cs="Arial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f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c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, 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c</w:t>
            </w:r>
            <w:r>
              <w:rPr>
                <w:rFonts w:ascii="Arial" w:eastAsia="Arial" w:hAnsi="Arial" w:cs="Arial"/>
                <w:sz w:val="16"/>
                <w:szCs w:val="16"/>
              </w:rPr>
              <w:t>le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ar</w:t>
            </w:r>
            <w:r>
              <w:rPr>
                <w:rFonts w:ascii="Arial" w:eastAsia="Arial" w:hAnsi="Arial" w:cs="Arial"/>
                <w:sz w:val="16"/>
                <w:szCs w:val="16"/>
              </w:rPr>
              <w:t>,</w:t>
            </w:r>
            <w:r>
              <w:rPr>
                <w:rFonts w:ascii="Arial" w:eastAsia="Arial" w:hAnsi="Arial" w:cs="Arial"/>
                <w:spacing w:val="3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ruc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ure</w:t>
            </w:r>
            <w:r>
              <w:rPr>
                <w:rFonts w:ascii="Arial" w:eastAsia="Arial" w:hAnsi="Arial" w:cs="Arial"/>
                <w:sz w:val="16"/>
                <w:szCs w:val="16"/>
              </w:rPr>
              <w:t>d</w:t>
            </w:r>
            <w:r>
              <w:rPr>
                <w:rFonts w:ascii="Arial" w:eastAsia="Arial" w:hAnsi="Arial" w:cs="Arial"/>
                <w:spacing w:val="36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an</w:t>
            </w:r>
            <w:r>
              <w:rPr>
                <w:rFonts w:ascii="Arial" w:eastAsia="Arial" w:hAnsi="Arial" w:cs="Arial"/>
                <w:sz w:val="16"/>
                <w:szCs w:val="16"/>
              </w:rPr>
              <w:t>d</w:t>
            </w:r>
            <w:r>
              <w:rPr>
                <w:rFonts w:ascii="Arial" w:eastAsia="Arial" w:hAnsi="Arial" w:cs="Arial"/>
                <w:spacing w:val="3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appropr</w:t>
            </w:r>
            <w:r>
              <w:rPr>
                <w:rFonts w:ascii="Arial" w:eastAsia="Arial" w:hAnsi="Arial" w:cs="Arial"/>
                <w:sz w:val="16"/>
                <w:szCs w:val="16"/>
              </w:rPr>
              <w:t>iate</w:t>
            </w:r>
            <w:r>
              <w:rPr>
                <w:rFonts w:ascii="Arial" w:eastAsia="Arial" w:hAnsi="Arial" w:cs="Arial"/>
                <w:spacing w:val="36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ba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d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h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e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re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ea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c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h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que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z w:val="16"/>
                <w:szCs w:val="16"/>
              </w:rPr>
              <w:t>io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pacing w:val="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an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d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ear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c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h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de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z w:val="16"/>
                <w:szCs w:val="16"/>
              </w:rPr>
              <w:t>ig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sz w:val="16"/>
                <w:szCs w:val="16"/>
              </w:rPr>
              <w:t>.</w:t>
            </w:r>
            <w:r>
              <w:rPr>
                <w:rFonts w:ascii="Arial" w:eastAsia="Arial" w:hAnsi="Arial" w:cs="Arial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x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sz w:val="16"/>
                <w:szCs w:val="16"/>
              </w:rPr>
              <w:t>a me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z w:val="16"/>
                <w:szCs w:val="16"/>
              </w:rPr>
              <w:t>c</w:t>
            </w:r>
            <w:r>
              <w:rPr>
                <w:rFonts w:ascii="Arial" w:eastAsia="Arial" w:hAnsi="Arial" w:cs="Arial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z w:val="16"/>
                <w:szCs w:val="16"/>
              </w:rPr>
              <w:t>r me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ur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3"/>
                <w:sz w:val="16"/>
                <w:szCs w:val="16"/>
              </w:rPr>
              <w:t>m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s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app</w:t>
            </w:r>
            <w:r>
              <w:rPr>
                <w:rFonts w:ascii="Arial" w:eastAsia="Arial" w:hAnsi="Arial" w:cs="Arial"/>
                <w:sz w:val="16"/>
                <w:szCs w:val="16"/>
              </w:rPr>
              <w:t>li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ed</w:t>
            </w:r>
            <w:r>
              <w:rPr>
                <w:rFonts w:ascii="Arial" w:eastAsia="Arial" w:hAnsi="Arial" w:cs="Arial"/>
                <w:sz w:val="16"/>
                <w:szCs w:val="16"/>
              </w:rPr>
              <w:t>.</w:t>
            </w:r>
          </w:p>
          <w:p w14:paraId="076BC981" w14:textId="77777777" w:rsidR="00842D3A" w:rsidRDefault="00842D3A">
            <w:pPr>
              <w:spacing w:before="9" w:line="140" w:lineRule="exact"/>
              <w:rPr>
                <w:sz w:val="15"/>
                <w:szCs w:val="15"/>
              </w:rPr>
            </w:pPr>
          </w:p>
          <w:p w14:paraId="4D1E15E1" w14:textId="77777777" w:rsidR="00842D3A" w:rsidRDefault="004E34DC">
            <w:pPr>
              <w:ind w:right="103"/>
              <w:jc w:val="righ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8-10</w:t>
            </w:r>
          </w:p>
        </w:tc>
        <w:tc>
          <w:tcPr>
            <w:tcW w:w="1980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163A4589" w14:textId="77777777" w:rsidR="00842D3A" w:rsidRDefault="00842D3A"/>
        </w:tc>
      </w:tr>
      <w:tr w:rsidR="00842D3A" w14:paraId="5090D14E" w14:textId="77777777" w:rsidTr="00B82B05">
        <w:trPr>
          <w:trHeight w:hRule="exact" w:val="1956"/>
        </w:trPr>
        <w:tc>
          <w:tcPr>
            <w:tcW w:w="432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5CE02D6A" w14:textId="77777777" w:rsidR="00842D3A" w:rsidRDefault="004E34DC">
            <w:pPr>
              <w:spacing w:line="160" w:lineRule="exact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3</w:t>
            </w:r>
          </w:p>
        </w:tc>
        <w:tc>
          <w:tcPr>
            <w:tcW w:w="1325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1F3B1BCB" w14:textId="77777777" w:rsidR="00842D3A" w:rsidRDefault="004E34DC">
            <w:pPr>
              <w:spacing w:line="160" w:lineRule="exact"/>
              <w:ind w:left="98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D</w:t>
            </w:r>
            <w:r>
              <w:rPr>
                <w:rFonts w:ascii="Arial" w:eastAsia="Arial" w:hAnsi="Arial" w:cs="Arial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sc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u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ion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an</w:t>
            </w:r>
            <w:r>
              <w:rPr>
                <w:rFonts w:ascii="Arial" w:eastAsia="Arial" w:hAnsi="Arial" w:cs="Arial"/>
                <w:sz w:val="16"/>
                <w:szCs w:val="16"/>
              </w:rPr>
              <w:t>d</w:t>
            </w:r>
          </w:p>
          <w:p w14:paraId="39A5FDE2" w14:textId="77777777" w:rsidR="00842D3A" w:rsidRDefault="004E34DC">
            <w:pPr>
              <w:spacing w:before="15"/>
              <w:ind w:left="98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Con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c</w:t>
            </w:r>
            <w:r>
              <w:rPr>
                <w:rFonts w:ascii="Arial" w:eastAsia="Arial" w:hAnsi="Arial" w:cs="Arial"/>
                <w:sz w:val="16"/>
                <w:szCs w:val="16"/>
              </w:rPr>
              <w:t>lu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z w:val="16"/>
                <w:szCs w:val="16"/>
              </w:rPr>
              <w:t>ion</w:t>
            </w:r>
          </w:p>
          <w:p w14:paraId="3009975A" w14:textId="77777777" w:rsidR="00842D3A" w:rsidRDefault="004E34DC">
            <w:pPr>
              <w:spacing w:before="13"/>
              <w:ind w:left="98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(1</w:t>
            </w:r>
            <w:r>
              <w:rPr>
                <w:rFonts w:ascii="Arial" w:eastAsia="Arial" w:hAnsi="Arial" w:cs="Arial"/>
                <w:sz w:val="16"/>
                <w:szCs w:val="16"/>
              </w:rPr>
              <w:t>0)</w:t>
            </w:r>
          </w:p>
        </w:tc>
        <w:tc>
          <w:tcPr>
            <w:tcW w:w="2554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7B001FC6" w14:textId="77777777" w:rsidR="00842D3A" w:rsidRDefault="004E34DC">
            <w:pPr>
              <w:spacing w:line="160" w:lineRule="exact"/>
              <w:ind w:left="98" w:right="79"/>
              <w:jc w:val="both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D</w:t>
            </w:r>
            <w:r>
              <w:rPr>
                <w:rFonts w:ascii="Arial" w:eastAsia="Arial" w:hAnsi="Arial" w:cs="Arial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sc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u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z w:val="16"/>
                <w:szCs w:val="16"/>
              </w:rPr>
              <w:t>io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s </w:t>
            </w:r>
            <w:r>
              <w:rPr>
                <w:rFonts w:ascii="Arial" w:eastAsia="Arial" w:hAnsi="Arial" w:cs="Arial"/>
                <w:spacing w:val="8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r </w:t>
            </w:r>
            <w:r>
              <w:rPr>
                <w:rFonts w:ascii="Arial" w:eastAsia="Arial" w:hAnsi="Arial" w:cs="Arial"/>
                <w:spacing w:val="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an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w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er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s </w:t>
            </w:r>
            <w:r>
              <w:rPr>
                <w:rFonts w:ascii="Arial" w:eastAsia="Arial" w:hAnsi="Arial" w:cs="Arial"/>
                <w:spacing w:val="1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o </w:t>
            </w:r>
            <w:r>
              <w:rPr>
                <w:rFonts w:ascii="Arial" w:eastAsia="Arial" w:hAnsi="Arial" w:cs="Arial"/>
                <w:spacing w:val="7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h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</w:p>
          <w:p w14:paraId="4ECFE517" w14:textId="77777777" w:rsidR="00842D3A" w:rsidRDefault="004E34DC">
            <w:pPr>
              <w:spacing w:before="15" w:line="258" w:lineRule="auto"/>
              <w:ind w:left="98" w:right="75"/>
              <w:jc w:val="both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re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ear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c</w:t>
            </w:r>
            <w:r>
              <w:rPr>
                <w:rFonts w:ascii="Arial" w:eastAsia="Arial" w:hAnsi="Arial" w:cs="Arial"/>
                <w:sz w:val="16"/>
                <w:szCs w:val="16"/>
              </w:rPr>
              <w:t>h</w:t>
            </w:r>
            <w:r>
              <w:rPr>
                <w:rFonts w:ascii="Arial" w:eastAsia="Arial" w:hAnsi="Arial" w:cs="Arial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ques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z w:val="16"/>
                <w:szCs w:val="16"/>
              </w:rPr>
              <w:t>ion</w:t>
            </w:r>
            <w:r>
              <w:rPr>
                <w:rFonts w:ascii="Arial" w:eastAsia="Arial" w:hAnsi="Arial" w:cs="Arial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an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d 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y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m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per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f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or</w:t>
            </w:r>
            <w:r>
              <w:rPr>
                <w:rFonts w:ascii="Arial" w:eastAsia="Arial" w:hAnsi="Arial" w:cs="Arial"/>
                <w:spacing w:val="3"/>
                <w:sz w:val="16"/>
                <w:szCs w:val="16"/>
              </w:rPr>
              <w:t>m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c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e 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w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er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pacing w:val="3"/>
                <w:sz w:val="16"/>
                <w:szCs w:val="16"/>
              </w:rPr>
              <w:t>m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tt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d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r 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c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on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f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u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z w:val="16"/>
                <w:szCs w:val="16"/>
              </w:rPr>
              <w:t>in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g</w:t>
            </w:r>
            <w:r>
              <w:rPr>
                <w:rFonts w:ascii="Arial" w:eastAsia="Arial" w:hAnsi="Arial" w:cs="Arial"/>
                <w:sz w:val="16"/>
                <w:szCs w:val="16"/>
              </w:rPr>
              <w:t>.</w:t>
            </w:r>
            <w:r>
              <w:rPr>
                <w:rFonts w:ascii="Arial" w:eastAsia="Arial" w:hAnsi="Arial" w:cs="Arial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r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ver</w:t>
            </w:r>
            <w:r>
              <w:rPr>
                <w:rFonts w:ascii="Arial" w:eastAsia="Arial" w:hAnsi="Arial" w:cs="Arial"/>
                <w:sz w:val="16"/>
                <w:szCs w:val="16"/>
              </w:rPr>
              <w:t>y</w:t>
            </w:r>
            <w:r>
              <w:rPr>
                <w:rFonts w:ascii="Arial" w:eastAsia="Arial" w:hAnsi="Arial" w:cs="Arial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li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le 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c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on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c</w:t>
            </w:r>
            <w:r>
              <w:rPr>
                <w:rFonts w:ascii="Arial" w:eastAsia="Arial" w:hAnsi="Arial" w:cs="Arial"/>
                <w:sz w:val="16"/>
                <w:szCs w:val="16"/>
              </w:rPr>
              <w:t>l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u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z w:val="16"/>
                <w:szCs w:val="16"/>
              </w:rPr>
              <w:t>ion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c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ou</w:t>
            </w:r>
            <w:r>
              <w:rPr>
                <w:rFonts w:ascii="Arial" w:eastAsia="Arial" w:hAnsi="Arial" w:cs="Arial"/>
                <w:sz w:val="16"/>
                <w:szCs w:val="16"/>
              </w:rPr>
              <w:t>ld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b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y</w:t>
            </w:r>
            <w:r>
              <w:rPr>
                <w:rFonts w:ascii="Arial" w:eastAsia="Arial" w:hAnsi="Arial" w:cs="Arial"/>
                <w:sz w:val="16"/>
                <w:szCs w:val="16"/>
              </w:rPr>
              <w:t>iel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ded</w:t>
            </w:r>
            <w:r>
              <w:rPr>
                <w:rFonts w:ascii="Arial" w:eastAsia="Arial" w:hAnsi="Arial" w:cs="Arial"/>
                <w:sz w:val="16"/>
                <w:szCs w:val="16"/>
              </w:rPr>
              <w:t>.</w:t>
            </w:r>
          </w:p>
          <w:p w14:paraId="18948E6E" w14:textId="77777777" w:rsidR="00842D3A" w:rsidRDefault="00842D3A">
            <w:pPr>
              <w:spacing w:before="5" w:line="140" w:lineRule="exact"/>
              <w:rPr>
                <w:sz w:val="15"/>
                <w:szCs w:val="15"/>
              </w:rPr>
            </w:pPr>
          </w:p>
          <w:p w14:paraId="1628DB18" w14:textId="77777777" w:rsidR="00842D3A" w:rsidRDefault="00842D3A">
            <w:pPr>
              <w:spacing w:line="200" w:lineRule="exact"/>
            </w:pPr>
          </w:p>
          <w:p w14:paraId="3869E5FC" w14:textId="77777777" w:rsidR="00842D3A" w:rsidRDefault="00842D3A">
            <w:pPr>
              <w:spacing w:line="200" w:lineRule="exact"/>
            </w:pPr>
          </w:p>
          <w:p w14:paraId="51A8CC36" w14:textId="77777777" w:rsidR="00842D3A" w:rsidRDefault="00842D3A">
            <w:pPr>
              <w:spacing w:line="200" w:lineRule="exact"/>
            </w:pPr>
          </w:p>
          <w:p w14:paraId="53AF2163" w14:textId="77777777" w:rsidR="00842D3A" w:rsidRDefault="004E34DC">
            <w:pPr>
              <w:ind w:right="103"/>
              <w:jc w:val="righ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0-</w:t>
            </w:r>
            <w:r>
              <w:rPr>
                <w:rFonts w:ascii="Arial" w:eastAsia="Arial" w:hAnsi="Arial" w:cs="Arial"/>
                <w:sz w:val="16"/>
                <w:szCs w:val="16"/>
              </w:rPr>
              <w:t>2</w:t>
            </w:r>
          </w:p>
        </w:tc>
        <w:tc>
          <w:tcPr>
            <w:tcW w:w="2340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00A0B0C7" w14:textId="77777777" w:rsidR="00842D3A" w:rsidRDefault="004E34DC">
            <w:pPr>
              <w:spacing w:line="160" w:lineRule="exact"/>
              <w:ind w:left="101" w:right="78"/>
              <w:jc w:val="both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L</w:t>
            </w:r>
            <w:r>
              <w:rPr>
                <w:rFonts w:ascii="Arial" w:eastAsia="Arial" w:hAnsi="Arial" w:cs="Arial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tt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le     </w:t>
            </w:r>
            <w:r>
              <w:rPr>
                <w:rFonts w:ascii="Arial" w:eastAsia="Arial" w:hAnsi="Arial" w:cs="Arial"/>
                <w:spacing w:val="3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d</w:t>
            </w:r>
            <w:r>
              <w:rPr>
                <w:rFonts w:ascii="Arial" w:eastAsia="Arial" w:hAnsi="Arial" w:cs="Arial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c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u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ss</w:t>
            </w:r>
            <w:r>
              <w:rPr>
                <w:rFonts w:ascii="Arial" w:eastAsia="Arial" w:hAnsi="Arial" w:cs="Arial"/>
                <w:sz w:val="16"/>
                <w:szCs w:val="16"/>
              </w:rPr>
              <w:t>io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s     </w:t>
            </w:r>
            <w:r>
              <w:rPr>
                <w:rFonts w:ascii="Arial" w:eastAsia="Arial" w:hAnsi="Arial" w:cs="Arial"/>
                <w:spacing w:val="4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w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er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</w:p>
          <w:p w14:paraId="2FAA85A8" w14:textId="77777777" w:rsidR="00842D3A" w:rsidRDefault="004E34DC">
            <w:pPr>
              <w:spacing w:before="15" w:line="258" w:lineRule="auto"/>
              <w:ind w:left="101" w:right="72"/>
              <w:jc w:val="both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pre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en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ed</w:t>
            </w:r>
            <w:r>
              <w:rPr>
                <w:rFonts w:ascii="Arial" w:eastAsia="Arial" w:hAnsi="Arial" w:cs="Arial"/>
                <w:sz w:val="16"/>
                <w:szCs w:val="16"/>
              </w:rPr>
              <w:t>.</w:t>
            </w:r>
            <w:r>
              <w:rPr>
                <w:rFonts w:ascii="Arial" w:eastAsia="Arial" w:hAnsi="Arial" w:cs="Arial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w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er</w:t>
            </w:r>
            <w:r>
              <w:rPr>
                <w:rFonts w:ascii="Arial" w:eastAsia="Arial" w:hAnsi="Arial" w:cs="Arial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pacing w:val="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o 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h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e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re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ear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c</w:t>
            </w:r>
            <w:r>
              <w:rPr>
                <w:rFonts w:ascii="Arial" w:eastAsia="Arial" w:hAnsi="Arial" w:cs="Arial"/>
                <w:sz w:val="16"/>
                <w:szCs w:val="16"/>
              </w:rPr>
              <w:t>h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que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z w:val="16"/>
                <w:szCs w:val="16"/>
              </w:rPr>
              <w:t>ion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an</w:t>
            </w:r>
            <w:r>
              <w:rPr>
                <w:rFonts w:ascii="Arial" w:eastAsia="Arial" w:hAnsi="Arial" w:cs="Arial"/>
                <w:sz w:val="16"/>
                <w:szCs w:val="16"/>
              </w:rPr>
              <w:t>d</w:t>
            </w:r>
            <w:r>
              <w:rPr>
                <w:rFonts w:ascii="Arial" w:eastAsia="Arial" w:hAnsi="Arial" w:cs="Arial"/>
                <w:spacing w:val="-7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ys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m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per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f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or</w:t>
            </w:r>
            <w:r>
              <w:rPr>
                <w:rFonts w:ascii="Arial" w:eastAsia="Arial" w:hAnsi="Arial" w:cs="Arial"/>
                <w:spacing w:val="3"/>
                <w:sz w:val="16"/>
                <w:szCs w:val="16"/>
              </w:rPr>
              <w:t>m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c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w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er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un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c</w:t>
            </w:r>
            <w:r>
              <w:rPr>
                <w:rFonts w:ascii="Arial" w:eastAsia="Arial" w:hAnsi="Arial" w:cs="Arial"/>
                <w:sz w:val="16"/>
                <w:szCs w:val="16"/>
              </w:rPr>
              <w:t>le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r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r 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c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on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f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u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z w:val="16"/>
                <w:szCs w:val="16"/>
              </w:rPr>
              <w:t>in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g</w:t>
            </w:r>
            <w:r>
              <w:rPr>
                <w:rFonts w:ascii="Arial" w:eastAsia="Arial" w:hAnsi="Arial" w:cs="Arial"/>
                <w:sz w:val="16"/>
                <w:szCs w:val="16"/>
              </w:rPr>
              <w:t>.</w:t>
            </w:r>
          </w:p>
          <w:p w14:paraId="3BD63CD3" w14:textId="77777777" w:rsidR="00842D3A" w:rsidRDefault="00842D3A">
            <w:pPr>
              <w:spacing w:before="5" w:line="140" w:lineRule="exact"/>
              <w:rPr>
                <w:sz w:val="15"/>
                <w:szCs w:val="15"/>
              </w:rPr>
            </w:pPr>
          </w:p>
          <w:p w14:paraId="24E831E0" w14:textId="77777777" w:rsidR="00842D3A" w:rsidRDefault="00842D3A">
            <w:pPr>
              <w:spacing w:line="200" w:lineRule="exact"/>
            </w:pPr>
          </w:p>
          <w:p w14:paraId="7ACE179E" w14:textId="77777777" w:rsidR="00842D3A" w:rsidRDefault="00842D3A">
            <w:pPr>
              <w:spacing w:line="200" w:lineRule="exact"/>
            </w:pPr>
          </w:p>
          <w:p w14:paraId="4F6CFFE9" w14:textId="77777777" w:rsidR="00842D3A" w:rsidRDefault="00842D3A">
            <w:pPr>
              <w:spacing w:line="200" w:lineRule="exact"/>
            </w:pPr>
          </w:p>
          <w:p w14:paraId="23A25CB2" w14:textId="77777777" w:rsidR="00842D3A" w:rsidRDefault="00B82B05" w:rsidP="00B82B05">
            <w:pPr>
              <w:ind w:right="100"/>
              <w:jc w:val="righ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3</w:t>
            </w:r>
            <w:r w:rsidR="004E34DC">
              <w:rPr>
                <w:rFonts w:ascii="Arial" w:eastAsia="Arial" w:hAnsi="Arial" w:cs="Arial"/>
                <w:spacing w:val="-1"/>
                <w:sz w:val="16"/>
                <w:szCs w:val="16"/>
              </w:rPr>
              <w:t>-</w:t>
            </w:r>
            <w:r w:rsidR="004E34DC">
              <w:rPr>
                <w:rFonts w:ascii="Arial" w:eastAsia="Arial" w:hAnsi="Arial" w:cs="Arial"/>
                <w:sz w:val="16"/>
                <w:szCs w:val="16"/>
              </w:rPr>
              <w:t>4</w:t>
            </w:r>
          </w:p>
        </w:tc>
        <w:tc>
          <w:tcPr>
            <w:tcW w:w="2700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26CAE458" w14:textId="77777777" w:rsidR="00842D3A" w:rsidRDefault="004E34DC">
            <w:pPr>
              <w:spacing w:line="160" w:lineRule="exact"/>
              <w:ind w:left="101" w:right="79"/>
              <w:jc w:val="both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D</w:t>
            </w:r>
            <w:r>
              <w:rPr>
                <w:rFonts w:ascii="Arial" w:eastAsia="Arial" w:hAnsi="Arial" w:cs="Arial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sc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u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z w:val="16"/>
                <w:szCs w:val="16"/>
              </w:rPr>
              <w:t>io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s </w:t>
            </w:r>
            <w:r>
              <w:rPr>
                <w:rFonts w:ascii="Arial" w:eastAsia="Arial" w:hAnsi="Arial" w:cs="Arial"/>
                <w:spacing w:val="2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f </w:t>
            </w:r>
            <w:r>
              <w:rPr>
                <w:rFonts w:ascii="Arial" w:eastAsia="Arial" w:hAnsi="Arial" w:cs="Arial"/>
                <w:spacing w:val="2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h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e </w:t>
            </w:r>
            <w:r>
              <w:rPr>
                <w:rFonts w:ascii="Arial" w:eastAsia="Arial" w:hAnsi="Arial" w:cs="Arial"/>
                <w:spacing w:val="2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u</w:t>
            </w:r>
            <w:r>
              <w:rPr>
                <w:rFonts w:ascii="Arial" w:eastAsia="Arial" w:hAnsi="Arial" w:cs="Arial"/>
                <w:sz w:val="16"/>
                <w:szCs w:val="16"/>
              </w:rPr>
              <w:t>l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s </w:t>
            </w:r>
            <w:r>
              <w:rPr>
                <w:rFonts w:ascii="Arial" w:eastAsia="Arial" w:hAnsi="Arial" w:cs="Arial"/>
                <w:spacing w:val="27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w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er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</w:p>
          <w:p w14:paraId="50A6C8FA" w14:textId="77777777" w:rsidR="00842D3A" w:rsidRDefault="004E34DC">
            <w:pPr>
              <w:spacing w:before="15" w:line="258" w:lineRule="auto"/>
              <w:ind w:left="101" w:right="75"/>
              <w:jc w:val="both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pre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en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ed</w:t>
            </w:r>
            <w:r>
              <w:rPr>
                <w:rFonts w:ascii="Arial" w:eastAsia="Arial" w:hAnsi="Arial" w:cs="Arial"/>
                <w:sz w:val="16"/>
                <w:szCs w:val="16"/>
              </w:rPr>
              <w:t>.</w:t>
            </w:r>
            <w:r>
              <w:rPr>
                <w:rFonts w:ascii="Arial" w:eastAsia="Arial" w:hAnsi="Arial" w:cs="Arial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The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re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ear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c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h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ques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n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an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d 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ys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z w:val="16"/>
                <w:szCs w:val="16"/>
              </w:rPr>
              <w:t>m</w:t>
            </w:r>
            <w:r>
              <w:rPr>
                <w:rFonts w:ascii="Arial" w:eastAsia="Arial" w:hAnsi="Arial" w:cs="Arial"/>
                <w:spacing w:val="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per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f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sz w:val="16"/>
                <w:szCs w:val="16"/>
              </w:rPr>
              <w:t>ma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c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e 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w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er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e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an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w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ere</w:t>
            </w:r>
            <w:r>
              <w:rPr>
                <w:rFonts w:ascii="Arial" w:eastAsia="Arial" w:hAnsi="Arial" w:cs="Arial"/>
                <w:sz w:val="16"/>
                <w:szCs w:val="16"/>
              </w:rPr>
              <w:t>d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an</w:t>
            </w:r>
            <w:r>
              <w:rPr>
                <w:rFonts w:ascii="Arial" w:eastAsia="Arial" w:hAnsi="Arial" w:cs="Arial"/>
                <w:sz w:val="16"/>
                <w:szCs w:val="16"/>
              </w:rPr>
              <w:t>d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id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en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f</w:t>
            </w:r>
            <w:r>
              <w:rPr>
                <w:rFonts w:ascii="Arial" w:eastAsia="Arial" w:hAnsi="Arial" w:cs="Arial"/>
                <w:sz w:val="16"/>
                <w:szCs w:val="16"/>
              </w:rPr>
              <w:t>ie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d</w:t>
            </w:r>
            <w:r>
              <w:rPr>
                <w:rFonts w:ascii="Arial" w:eastAsia="Arial" w:hAnsi="Arial" w:cs="Arial"/>
                <w:sz w:val="16"/>
                <w:szCs w:val="16"/>
              </w:rPr>
              <w:t>.</w:t>
            </w:r>
          </w:p>
          <w:p w14:paraId="297903D3" w14:textId="77777777" w:rsidR="00842D3A" w:rsidRDefault="00842D3A">
            <w:pPr>
              <w:spacing w:before="5" w:line="140" w:lineRule="exact"/>
              <w:rPr>
                <w:sz w:val="15"/>
                <w:szCs w:val="15"/>
              </w:rPr>
            </w:pPr>
          </w:p>
          <w:p w14:paraId="229489CD" w14:textId="77777777" w:rsidR="00842D3A" w:rsidRDefault="00842D3A">
            <w:pPr>
              <w:spacing w:line="200" w:lineRule="exact"/>
            </w:pPr>
          </w:p>
          <w:p w14:paraId="37773046" w14:textId="77777777" w:rsidR="00842D3A" w:rsidRDefault="00842D3A">
            <w:pPr>
              <w:spacing w:line="200" w:lineRule="exact"/>
            </w:pPr>
          </w:p>
          <w:p w14:paraId="7283CD1C" w14:textId="77777777" w:rsidR="00842D3A" w:rsidRDefault="00842D3A">
            <w:pPr>
              <w:spacing w:line="200" w:lineRule="exact"/>
            </w:pPr>
          </w:p>
          <w:p w14:paraId="4560A9A7" w14:textId="77777777" w:rsidR="00842D3A" w:rsidRDefault="00842D3A">
            <w:pPr>
              <w:spacing w:line="200" w:lineRule="exact"/>
            </w:pPr>
          </w:p>
          <w:p w14:paraId="28593686" w14:textId="77777777" w:rsidR="00842D3A" w:rsidRDefault="004E34DC">
            <w:pPr>
              <w:ind w:right="100"/>
              <w:jc w:val="righ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5-</w:t>
            </w:r>
            <w:r>
              <w:rPr>
                <w:rFonts w:ascii="Arial" w:eastAsia="Arial" w:hAnsi="Arial" w:cs="Arial"/>
                <w:sz w:val="16"/>
                <w:szCs w:val="16"/>
              </w:rPr>
              <w:t>7</w:t>
            </w:r>
          </w:p>
        </w:tc>
        <w:tc>
          <w:tcPr>
            <w:tcW w:w="3153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018D77C5" w14:textId="77777777" w:rsidR="00842D3A" w:rsidRDefault="004E34DC">
            <w:pPr>
              <w:spacing w:line="160" w:lineRule="exact"/>
              <w:ind w:left="101" w:right="79"/>
              <w:jc w:val="both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The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z w:val="16"/>
                <w:szCs w:val="16"/>
              </w:rPr>
              <w:t>ig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f</w:t>
            </w:r>
            <w:r>
              <w:rPr>
                <w:rFonts w:ascii="Arial" w:eastAsia="Arial" w:hAnsi="Arial" w:cs="Arial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c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c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z w:val="16"/>
                <w:szCs w:val="16"/>
              </w:rPr>
              <w:t>f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h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es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u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l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s 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f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th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w</w:t>
            </w:r>
            <w:r>
              <w:rPr>
                <w:rFonts w:ascii="Arial" w:eastAsia="Arial" w:hAnsi="Arial" w:cs="Arial"/>
                <w:spacing w:val="2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sz w:val="16"/>
                <w:szCs w:val="16"/>
              </w:rPr>
              <w:t>k</w:t>
            </w:r>
          </w:p>
          <w:p w14:paraId="2B385FD0" w14:textId="77777777" w:rsidR="00842D3A" w:rsidRDefault="004E34DC">
            <w:pPr>
              <w:spacing w:before="15" w:line="258" w:lineRule="auto"/>
              <w:ind w:left="101" w:right="74"/>
              <w:jc w:val="both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w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pacing w:val="-7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d</w:t>
            </w:r>
            <w:r>
              <w:rPr>
                <w:rFonts w:ascii="Arial" w:eastAsia="Arial" w:hAnsi="Arial" w:cs="Arial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sc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u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ss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d</w:t>
            </w:r>
            <w:r>
              <w:rPr>
                <w:rFonts w:ascii="Arial" w:eastAsia="Arial" w:hAnsi="Arial" w:cs="Arial"/>
                <w:sz w:val="16"/>
                <w:szCs w:val="16"/>
              </w:rPr>
              <w:t>,</w:t>
            </w:r>
            <w:r>
              <w:rPr>
                <w:rFonts w:ascii="Arial" w:eastAsia="Arial" w:hAnsi="Arial" w:cs="Arial"/>
                <w:spacing w:val="-1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u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f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f</w:t>
            </w:r>
            <w:r>
              <w:rPr>
                <w:rFonts w:ascii="Arial" w:eastAsia="Arial" w:hAnsi="Arial" w:cs="Arial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c</w:t>
            </w:r>
            <w:r>
              <w:rPr>
                <w:rFonts w:ascii="Arial" w:eastAsia="Arial" w:hAnsi="Arial" w:cs="Arial"/>
                <w:sz w:val="16"/>
                <w:szCs w:val="16"/>
              </w:rPr>
              <w:t>ie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z w:val="16"/>
                <w:szCs w:val="16"/>
              </w:rPr>
              <w:t>ly</w:t>
            </w:r>
            <w:r>
              <w:rPr>
                <w:rFonts w:ascii="Arial" w:eastAsia="Arial" w:hAnsi="Arial" w:cs="Arial"/>
                <w:spacing w:val="-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c</w:t>
            </w:r>
            <w:r>
              <w:rPr>
                <w:rFonts w:ascii="Arial" w:eastAsia="Arial" w:hAnsi="Arial" w:cs="Arial"/>
                <w:sz w:val="16"/>
                <w:szCs w:val="16"/>
              </w:rPr>
              <w:t>lu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v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z w:val="16"/>
                <w:szCs w:val="16"/>
              </w:rPr>
              <w:t>f</w:t>
            </w:r>
            <w:r>
              <w:rPr>
                <w:rFonts w:ascii="Arial" w:eastAsia="Arial" w:hAnsi="Arial" w:cs="Arial"/>
                <w:spacing w:val="-7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h</w:t>
            </w:r>
            <w:r>
              <w:rPr>
                <w:rFonts w:ascii="Arial" w:eastAsia="Arial" w:hAnsi="Arial" w:cs="Arial"/>
                <w:sz w:val="16"/>
                <w:szCs w:val="16"/>
              </w:rPr>
              <w:t>e inf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spacing w:val="3"/>
                <w:sz w:val="16"/>
                <w:szCs w:val="16"/>
              </w:rPr>
              <w:t>m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ion 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h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c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c</w:t>
            </w:r>
            <w:r>
              <w:rPr>
                <w:rFonts w:ascii="Arial" w:eastAsia="Arial" w:hAnsi="Arial" w:cs="Arial"/>
                <w:sz w:val="16"/>
                <w:szCs w:val="16"/>
              </w:rPr>
              <w:t>lu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de</w:t>
            </w:r>
            <w:r>
              <w:rPr>
                <w:rFonts w:ascii="Arial" w:eastAsia="Arial" w:hAnsi="Arial" w:cs="Arial"/>
                <w:sz w:val="16"/>
                <w:szCs w:val="16"/>
              </w:rPr>
              <w:t>d</w:t>
            </w:r>
            <w:r>
              <w:rPr>
                <w:rFonts w:ascii="Arial" w:eastAsia="Arial" w:hAnsi="Arial" w:cs="Arial"/>
                <w:spacing w:val="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an</w:t>
            </w:r>
            <w:r>
              <w:rPr>
                <w:rFonts w:ascii="Arial" w:eastAsia="Arial" w:hAnsi="Arial" w:cs="Arial"/>
                <w:sz w:val="16"/>
                <w:szCs w:val="16"/>
              </w:rPr>
              <w:t>d</w:t>
            </w:r>
            <w:r>
              <w:rPr>
                <w:rFonts w:ascii="Arial" w:eastAsia="Arial" w:hAnsi="Arial" w:cs="Arial"/>
                <w:spacing w:val="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w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ere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d 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h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re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ear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c</w:t>
            </w:r>
            <w:r>
              <w:rPr>
                <w:rFonts w:ascii="Arial" w:eastAsia="Arial" w:hAnsi="Arial" w:cs="Arial"/>
                <w:sz w:val="16"/>
                <w:szCs w:val="16"/>
              </w:rPr>
              <w:t>h</w:t>
            </w:r>
            <w:r>
              <w:rPr>
                <w:rFonts w:ascii="Arial" w:eastAsia="Arial" w:hAnsi="Arial" w:cs="Arial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ques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z w:val="16"/>
                <w:szCs w:val="16"/>
              </w:rPr>
              <w:t>ion</w:t>
            </w:r>
            <w:r>
              <w:rPr>
                <w:rFonts w:ascii="Arial" w:eastAsia="Arial" w:hAnsi="Arial" w:cs="Arial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an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d 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y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m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per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f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or</w:t>
            </w:r>
            <w:r>
              <w:rPr>
                <w:rFonts w:ascii="Arial" w:eastAsia="Arial" w:hAnsi="Arial" w:cs="Arial"/>
                <w:spacing w:val="3"/>
                <w:sz w:val="16"/>
                <w:szCs w:val="16"/>
              </w:rPr>
              <w:t>m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c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e 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s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eva</w:t>
            </w:r>
            <w:r>
              <w:rPr>
                <w:rFonts w:ascii="Arial" w:eastAsia="Arial" w:hAnsi="Arial" w:cs="Arial"/>
                <w:sz w:val="16"/>
                <w:szCs w:val="16"/>
              </w:rPr>
              <w:t>lu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d 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c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pacing w:val="3"/>
                <w:sz w:val="16"/>
                <w:szCs w:val="16"/>
              </w:rPr>
              <w:t>m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prehen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ve</w:t>
            </w:r>
            <w:r>
              <w:rPr>
                <w:rFonts w:ascii="Arial" w:eastAsia="Arial" w:hAnsi="Arial" w:cs="Arial"/>
                <w:sz w:val="16"/>
                <w:szCs w:val="16"/>
              </w:rPr>
              <w:t>l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y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.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L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z w:val="16"/>
                <w:szCs w:val="16"/>
              </w:rPr>
              <w:t>m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it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at</w:t>
            </w:r>
            <w:r>
              <w:rPr>
                <w:rFonts w:ascii="Arial" w:eastAsia="Arial" w:hAnsi="Arial" w:cs="Arial"/>
                <w:sz w:val="16"/>
                <w:szCs w:val="16"/>
              </w:rPr>
              <w:t>io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s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an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d 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f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u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u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e 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pacing w:val="3"/>
                <w:sz w:val="16"/>
                <w:szCs w:val="16"/>
              </w:rPr>
              <w:t>m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prove</w:t>
            </w:r>
            <w:r>
              <w:rPr>
                <w:rFonts w:ascii="Arial" w:eastAsia="Arial" w:hAnsi="Arial" w:cs="Arial"/>
                <w:spacing w:val="3"/>
                <w:sz w:val="16"/>
                <w:szCs w:val="16"/>
              </w:rPr>
              <w:t>m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pacing w:val="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z w:val="16"/>
                <w:szCs w:val="16"/>
              </w:rPr>
              <w:t>f</w:t>
            </w:r>
            <w:r>
              <w:rPr>
                <w:rFonts w:ascii="Arial" w:eastAsia="Arial" w:hAnsi="Arial" w:cs="Arial"/>
                <w:spacing w:val="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h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e 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st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ud</w:t>
            </w:r>
            <w:r>
              <w:rPr>
                <w:rFonts w:ascii="Arial" w:eastAsia="Arial" w:hAnsi="Arial" w:cs="Arial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w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er</w:t>
            </w:r>
            <w:r>
              <w:rPr>
                <w:rFonts w:ascii="Arial" w:eastAsia="Arial" w:hAnsi="Arial" w:cs="Arial"/>
                <w:sz w:val="16"/>
                <w:szCs w:val="16"/>
              </w:rPr>
              <w:t>e id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en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f</w:t>
            </w:r>
            <w:r>
              <w:rPr>
                <w:rFonts w:ascii="Arial" w:eastAsia="Arial" w:hAnsi="Arial" w:cs="Arial"/>
                <w:sz w:val="16"/>
                <w:szCs w:val="16"/>
              </w:rPr>
              <w:t>ie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d</w:t>
            </w:r>
            <w:r>
              <w:rPr>
                <w:rFonts w:ascii="Arial" w:eastAsia="Arial" w:hAnsi="Arial" w:cs="Arial"/>
                <w:sz w:val="16"/>
                <w:szCs w:val="16"/>
              </w:rPr>
              <w:t>.</w:t>
            </w:r>
          </w:p>
          <w:p w14:paraId="2CC07E97" w14:textId="77777777" w:rsidR="00842D3A" w:rsidRDefault="00842D3A">
            <w:pPr>
              <w:spacing w:line="160" w:lineRule="exact"/>
              <w:rPr>
                <w:sz w:val="16"/>
                <w:szCs w:val="16"/>
              </w:rPr>
            </w:pPr>
          </w:p>
          <w:p w14:paraId="6FC52588" w14:textId="77777777" w:rsidR="00842D3A" w:rsidRDefault="004E34DC">
            <w:pPr>
              <w:ind w:right="103"/>
              <w:jc w:val="righ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8-10</w:t>
            </w:r>
          </w:p>
        </w:tc>
        <w:tc>
          <w:tcPr>
            <w:tcW w:w="1980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793DBD37" w14:textId="77777777" w:rsidR="00842D3A" w:rsidRDefault="00842D3A"/>
        </w:tc>
      </w:tr>
      <w:tr w:rsidR="00842D3A" w14:paraId="2476D882" w14:textId="77777777" w:rsidTr="00B82B05">
        <w:trPr>
          <w:trHeight w:hRule="exact" w:val="1164"/>
        </w:trPr>
        <w:tc>
          <w:tcPr>
            <w:tcW w:w="432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5EBA6D95" w14:textId="77777777" w:rsidR="00842D3A" w:rsidRDefault="004E34DC">
            <w:pPr>
              <w:spacing w:line="160" w:lineRule="exact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4</w:t>
            </w:r>
          </w:p>
        </w:tc>
        <w:tc>
          <w:tcPr>
            <w:tcW w:w="1325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310ADB93" w14:textId="77777777" w:rsidR="00842D3A" w:rsidRDefault="004E34DC">
            <w:pPr>
              <w:spacing w:line="160" w:lineRule="exact"/>
              <w:ind w:left="98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rgan</w:t>
            </w:r>
            <w:r>
              <w:rPr>
                <w:rFonts w:ascii="Arial" w:eastAsia="Arial" w:hAnsi="Arial" w:cs="Arial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za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z w:val="16"/>
                <w:szCs w:val="16"/>
              </w:rPr>
              <w:t>ion</w:t>
            </w:r>
          </w:p>
          <w:p w14:paraId="08966634" w14:textId="77777777" w:rsidR="00842D3A" w:rsidRDefault="004E34DC">
            <w:pPr>
              <w:spacing w:before="15"/>
              <w:ind w:left="98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(5)</w:t>
            </w:r>
          </w:p>
        </w:tc>
        <w:tc>
          <w:tcPr>
            <w:tcW w:w="2554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0CDB9D87" w14:textId="77777777" w:rsidR="00842D3A" w:rsidRDefault="004E34DC">
            <w:pPr>
              <w:spacing w:line="160" w:lineRule="exact"/>
              <w:ind w:left="98" w:right="80"/>
              <w:jc w:val="both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The</w:t>
            </w:r>
            <w:r>
              <w:rPr>
                <w:rFonts w:ascii="Arial" w:eastAsia="Arial" w:hAnsi="Arial" w:cs="Arial"/>
                <w:spacing w:val="3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ruc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ur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3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z w:val="16"/>
                <w:szCs w:val="16"/>
              </w:rPr>
              <w:t>f</w:t>
            </w:r>
            <w:r>
              <w:rPr>
                <w:rFonts w:ascii="Arial" w:eastAsia="Arial" w:hAnsi="Arial" w:cs="Arial"/>
                <w:spacing w:val="3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h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3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pape</w:t>
            </w:r>
            <w:r>
              <w:rPr>
                <w:rFonts w:ascii="Arial" w:eastAsia="Arial" w:hAnsi="Arial" w:cs="Arial"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spacing w:val="3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w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z w:val="16"/>
                <w:szCs w:val="16"/>
              </w:rPr>
              <w:t>s</w:t>
            </w:r>
          </w:p>
          <w:p w14:paraId="60370634" w14:textId="77777777" w:rsidR="00842D3A" w:rsidRDefault="004E34DC">
            <w:pPr>
              <w:spacing w:before="15" w:line="258" w:lineRule="auto"/>
              <w:ind w:left="98" w:right="74"/>
              <w:jc w:val="both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in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c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pacing w:val="3"/>
                <w:sz w:val="16"/>
                <w:szCs w:val="16"/>
              </w:rPr>
              <w:t>m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prehen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b</w:t>
            </w:r>
            <w:r>
              <w:rPr>
                <w:rFonts w:ascii="Arial" w:eastAsia="Arial" w:hAnsi="Arial" w:cs="Arial"/>
                <w:sz w:val="16"/>
                <w:szCs w:val="16"/>
              </w:rPr>
              <w:t>le, ir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re</w:t>
            </w:r>
            <w:r>
              <w:rPr>
                <w:rFonts w:ascii="Arial" w:eastAsia="Arial" w:hAnsi="Arial" w:cs="Arial"/>
                <w:sz w:val="16"/>
                <w:szCs w:val="16"/>
              </w:rPr>
              <w:t>le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van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z w:val="16"/>
                <w:szCs w:val="16"/>
              </w:rPr>
              <w:t>,</w:t>
            </w:r>
            <w:r>
              <w:rPr>
                <w:rFonts w:ascii="Arial" w:eastAsia="Arial" w:hAnsi="Arial" w:cs="Arial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r 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c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on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f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u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z w:val="16"/>
                <w:szCs w:val="16"/>
              </w:rPr>
              <w:t>in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g</w:t>
            </w:r>
            <w:r>
              <w:rPr>
                <w:rFonts w:ascii="Arial" w:eastAsia="Arial" w:hAnsi="Arial" w:cs="Arial"/>
                <w:sz w:val="16"/>
                <w:szCs w:val="16"/>
              </w:rPr>
              <w:t>. T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ran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z w:val="16"/>
                <w:szCs w:val="16"/>
              </w:rPr>
              <w:t>ion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w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s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w</w:t>
            </w:r>
            <w:r>
              <w:rPr>
                <w:rFonts w:ascii="Arial" w:eastAsia="Arial" w:hAnsi="Arial" w:cs="Arial"/>
                <w:spacing w:val="3"/>
                <w:sz w:val="16"/>
                <w:szCs w:val="16"/>
              </w:rPr>
              <w:t>k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w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ard</w:t>
            </w:r>
            <w:r>
              <w:rPr>
                <w:rFonts w:ascii="Arial" w:eastAsia="Arial" w:hAnsi="Arial" w:cs="Arial"/>
                <w:sz w:val="16"/>
                <w:szCs w:val="16"/>
              </w:rPr>
              <w:t>.</w:t>
            </w:r>
          </w:p>
          <w:p w14:paraId="39F5E1A4" w14:textId="77777777" w:rsidR="00842D3A" w:rsidRDefault="00842D3A">
            <w:pPr>
              <w:spacing w:before="2" w:line="160" w:lineRule="exact"/>
              <w:rPr>
                <w:sz w:val="16"/>
                <w:szCs w:val="16"/>
              </w:rPr>
            </w:pPr>
          </w:p>
          <w:p w14:paraId="28DE27DF" w14:textId="77777777" w:rsidR="00842D3A" w:rsidRDefault="004E34DC">
            <w:pPr>
              <w:ind w:right="103"/>
              <w:jc w:val="righ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0-</w:t>
            </w:r>
            <w:r>
              <w:rPr>
                <w:rFonts w:ascii="Arial" w:eastAsia="Arial" w:hAnsi="Arial" w:cs="Arial"/>
                <w:sz w:val="16"/>
                <w:szCs w:val="16"/>
              </w:rPr>
              <w:t>1</w:t>
            </w:r>
          </w:p>
        </w:tc>
        <w:tc>
          <w:tcPr>
            <w:tcW w:w="2340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6DAC60F0" w14:textId="77777777" w:rsidR="00842D3A" w:rsidRDefault="004E34DC">
            <w:pPr>
              <w:spacing w:line="160" w:lineRule="exact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The</w:t>
            </w:r>
            <w:r>
              <w:rPr>
                <w:rFonts w:ascii="Arial" w:eastAsia="Arial" w:hAnsi="Arial" w:cs="Arial"/>
                <w:spacing w:val="-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ru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ct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ur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z w:val="16"/>
                <w:szCs w:val="16"/>
              </w:rPr>
              <w:t>f</w:t>
            </w:r>
            <w:r>
              <w:rPr>
                <w:rFonts w:ascii="Arial" w:eastAsia="Arial" w:hAnsi="Arial" w:cs="Arial"/>
                <w:spacing w:val="-1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h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pape</w:t>
            </w:r>
            <w:r>
              <w:rPr>
                <w:rFonts w:ascii="Arial" w:eastAsia="Arial" w:hAnsi="Arial" w:cs="Arial"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spacing w:val="-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w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z w:val="16"/>
                <w:szCs w:val="16"/>
              </w:rPr>
              <w:t>s</w:t>
            </w:r>
          </w:p>
          <w:p w14:paraId="090FC99B" w14:textId="77777777" w:rsidR="00842D3A" w:rsidRDefault="004E34DC">
            <w:pPr>
              <w:spacing w:before="15" w:line="259" w:lineRule="auto"/>
              <w:ind w:left="101" w:right="77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w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ea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k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. </w:t>
            </w:r>
            <w:r>
              <w:rPr>
                <w:rFonts w:ascii="Arial" w:eastAsia="Arial" w:hAnsi="Arial" w:cs="Arial"/>
                <w:spacing w:val="27"/>
                <w:sz w:val="16"/>
                <w:szCs w:val="16"/>
              </w:rPr>
              <w:t xml:space="preserve"> </w:t>
            </w:r>
            <w:proofErr w:type="gramStart"/>
            <w:r>
              <w:rPr>
                <w:rFonts w:ascii="Arial" w:eastAsia="Arial" w:hAnsi="Arial" w:cs="Arial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ran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ion </w:t>
            </w:r>
            <w:r>
              <w:rPr>
                <w:rFonts w:ascii="Arial" w:eastAsia="Arial" w:hAnsi="Arial" w:cs="Arial"/>
                <w:spacing w:val="2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w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z w:val="16"/>
                <w:szCs w:val="16"/>
              </w:rPr>
              <w:t>s</w:t>
            </w:r>
            <w:proofErr w:type="gramEnd"/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27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w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ea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k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an</w:t>
            </w:r>
            <w:r>
              <w:rPr>
                <w:rFonts w:ascii="Arial" w:eastAsia="Arial" w:hAnsi="Arial" w:cs="Arial"/>
                <w:sz w:val="16"/>
                <w:szCs w:val="16"/>
              </w:rPr>
              <w:t>d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d</w:t>
            </w:r>
            <w:r>
              <w:rPr>
                <w:rFonts w:ascii="Arial" w:eastAsia="Arial" w:hAnsi="Arial" w:cs="Arial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ff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c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u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l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t 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unders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and</w:t>
            </w:r>
            <w:r>
              <w:rPr>
                <w:rFonts w:ascii="Arial" w:eastAsia="Arial" w:hAnsi="Arial" w:cs="Arial"/>
                <w:sz w:val="16"/>
                <w:szCs w:val="16"/>
              </w:rPr>
              <w:t>.</w:t>
            </w:r>
          </w:p>
          <w:p w14:paraId="3DB600DF" w14:textId="77777777" w:rsidR="00842D3A" w:rsidRDefault="00842D3A">
            <w:pPr>
              <w:spacing w:before="8" w:line="140" w:lineRule="exact"/>
              <w:rPr>
                <w:sz w:val="15"/>
                <w:szCs w:val="15"/>
              </w:rPr>
            </w:pPr>
          </w:p>
          <w:p w14:paraId="0A4C4262" w14:textId="77777777" w:rsidR="00842D3A" w:rsidRDefault="00842D3A">
            <w:pPr>
              <w:spacing w:line="200" w:lineRule="exact"/>
            </w:pPr>
          </w:p>
          <w:p w14:paraId="2A9B5523" w14:textId="77777777" w:rsidR="00842D3A" w:rsidRDefault="004E34DC">
            <w:pPr>
              <w:ind w:right="100"/>
              <w:jc w:val="righ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0-</w:t>
            </w:r>
            <w:r>
              <w:rPr>
                <w:rFonts w:ascii="Arial" w:eastAsia="Arial" w:hAnsi="Arial" w:cs="Arial"/>
                <w:sz w:val="16"/>
                <w:szCs w:val="16"/>
              </w:rPr>
              <w:t>2</w:t>
            </w:r>
          </w:p>
        </w:tc>
        <w:tc>
          <w:tcPr>
            <w:tcW w:w="2700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241DE7A6" w14:textId="77777777" w:rsidR="00842D3A" w:rsidRDefault="004E34DC">
            <w:pPr>
              <w:spacing w:line="160" w:lineRule="exact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A     </w:t>
            </w:r>
            <w:r>
              <w:rPr>
                <w:rFonts w:ascii="Arial" w:eastAsia="Arial" w:hAnsi="Arial" w:cs="Arial"/>
                <w:spacing w:val="1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w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or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k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ab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le     </w:t>
            </w:r>
            <w:r>
              <w:rPr>
                <w:rFonts w:ascii="Arial" w:eastAsia="Arial" w:hAnsi="Arial" w:cs="Arial"/>
                <w:spacing w:val="1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st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u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ct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ur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e     </w:t>
            </w:r>
            <w:r>
              <w:rPr>
                <w:rFonts w:ascii="Arial" w:eastAsia="Arial" w:hAnsi="Arial" w:cs="Arial"/>
                <w:spacing w:val="1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w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z w:val="16"/>
                <w:szCs w:val="16"/>
              </w:rPr>
              <w:t>s</w:t>
            </w:r>
          </w:p>
          <w:p w14:paraId="2A4C8D2B" w14:textId="77777777" w:rsidR="00842D3A" w:rsidRDefault="004E34DC">
            <w:pPr>
              <w:spacing w:before="15" w:line="259" w:lineRule="auto"/>
              <w:ind w:left="101" w:right="7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pre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en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d  </w:t>
            </w:r>
            <w:r>
              <w:rPr>
                <w:rFonts w:ascii="Arial" w:eastAsia="Arial" w:hAnsi="Arial" w:cs="Arial"/>
                <w:spacing w:val="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f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r  </w:t>
            </w:r>
            <w:r>
              <w:rPr>
                <w:rFonts w:ascii="Arial" w:eastAsia="Arial" w:hAnsi="Arial" w:cs="Arial"/>
                <w:spacing w:val="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pr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en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ing  </w:t>
            </w:r>
            <w:r>
              <w:rPr>
                <w:rFonts w:ascii="Arial" w:eastAsia="Arial" w:hAnsi="Arial" w:cs="Arial"/>
                <w:spacing w:val="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id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2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z w:val="16"/>
                <w:szCs w:val="16"/>
              </w:rPr>
              <w:t>. T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ran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z w:val="16"/>
                <w:szCs w:val="16"/>
              </w:rPr>
              <w:t>ion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w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z w:val="16"/>
                <w:szCs w:val="16"/>
              </w:rPr>
              <w:t>mo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z w:val="16"/>
                <w:szCs w:val="16"/>
              </w:rPr>
              <w:t>h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an</w:t>
            </w:r>
            <w:r>
              <w:rPr>
                <w:rFonts w:ascii="Arial" w:eastAsia="Arial" w:hAnsi="Arial" w:cs="Arial"/>
                <w:sz w:val="16"/>
                <w:szCs w:val="16"/>
              </w:rPr>
              <w:t>d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c</w:t>
            </w:r>
            <w:r>
              <w:rPr>
                <w:rFonts w:ascii="Arial" w:eastAsia="Arial" w:hAnsi="Arial" w:cs="Arial"/>
                <w:sz w:val="16"/>
                <w:szCs w:val="16"/>
              </w:rPr>
              <w:t>le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ar</w:t>
            </w:r>
            <w:r>
              <w:rPr>
                <w:rFonts w:ascii="Arial" w:eastAsia="Arial" w:hAnsi="Arial" w:cs="Arial"/>
                <w:sz w:val="16"/>
                <w:szCs w:val="16"/>
              </w:rPr>
              <w:t>.</w:t>
            </w:r>
          </w:p>
          <w:p w14:paraId="55D0777F" w14:textId="77777777" w:rsidR="00842D3A" w:rsidRDefault="00842D3A">
            <w:pPr>
              <w:spacing w:before="8" w:line="140" w:lineRule="exact"/>
              <w:rPr>
                <w:sz w:val="15"/>
                <w:szCs w:val="15"/>
              </w:rPr>
            </w:pPr>
          </w:p>
          <w:p w14:paraId="39852AEA" w14:textId="77777777" w:rsidR="00842D3A" w:rsidRDefault="00842D3A">
            <w:pPr>
              <w:spacing w:line="200" w:lineRule="exact"/>
            </w:pPr>
          </w:p>
          <w:p w14:paraId="44CC1C70" w14:textId="77777777" w:rsidR="00842D3A" w:rsidRDefault="004E34DC">
            <w:pPr>
              <w:ind w:right="100"/>
              <w:jc w:val="righ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3-</w:t>
            </w:r>
            <w:r>
              <w:rPr>
                <w:rFonts w:ascii="Arial" w:eastAsia="Arial" w:hAnsi="Arial" w:cs="Arial"/>
                <w:sz w:val="16"/>
                <w:szCs w:val="16"/>
              </w:rPr>
              <w:t>4</w:t>
            </w:r>
          </w:p>
        </w:tc>
        <w:tc>
          <w:tcPr>
            <w:tcW w:w="3153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656BCED3" w14:textId="77777777" w:rsidR="00842D3A" w:rsidRDefault="004E34DC">
            <w:pPr>
              <w:spacing w:line="160" w:lineRule="exact"/>
              <w:ind w:left="101" w:right="79"/>
              <w:jc w:val="both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St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ruc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ur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e </w:t>
            </w:r>
            <w:r>
              <w:rPr>
                <w:rFonts w:ascii="Arial" w:eastAsia="Arial" w:hAnsi="Arial" w:cs="Arial"/>
                <w:spacing w:val="2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w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s </w:t>
            </w:r>
            <w:r>
              <w:rPr>
                <w:rFonts w:ascii="Arial" w:eastAsia="Arial" w:hAnsi="Arial" w:cs="Arial"/>
                <w:spacing w:val="2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int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u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v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e </w:t>
            </w:r>
            <w:r>
              <w:rPr>
                <w:rFonts w:ascii="Arial" w:eastAsia="Arial" w:hAnsi="Arial" w:cs="Arial"/>
                <w:spacing w:val="2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an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d </w:t>
            </w:r>
            <w:r>
              <w:rPr>
                <w:rFonts w:ascii="Arial" w:eastAsia="Arial" w:hAnsi="Arial" w:cs="Arial"/>
                <w:spacing w:val="2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u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f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f</w:t>
            </w:r>
            <w:r>
              <w:rPr>
                <w:rFonts w:ascii="Arial" w:eastAsia="Arial" w:hAnsi="Arial" w:cs="Arial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c</w:t>
            </w:r>
            <w:r>
              <w:rPr>
                <w:rFonts w:ascii="Arial" w:eastAsia="Arial" w:hAnsi="Arial" w:cs="Arial"/>
                <w:sz w:val="16"/>
                <w:szCs w:val="16"/>
              </w:rPr>
              <w:t>ie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nt</w:t>
            </w:r>
            <w:r>
              <w:rPr>
                <w:rFonts w:ascii="Arial" w:eastAsia="Arial" w:hAnsi="Arial" w:cs="Arial"/>
                <w:sz w:val="16"/>
                <w:szCs w:val="16"/>
              </w:rPr>
              <w:t>ly</w:t>
            </w:r>
          </w:p>
          <w:p w14:paraId="73EA6232" w14:textId="77777777" w:rsidR="00842D3A" w:rsidRDefault="004E34DC">
            <w:pPr>
              <w:spacing w:before="15" w:line="258" w:lineRule="auto"/>
              <w:ind w:left="101" w:right="75"/>
              <w:jc w:val="both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in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c</w:t>
            </w:r>
            <w:r>
              <w:rPr>
                <w:rFonts w:ascii="Arial" w:eastAsia="Arial" w:hAnsi="Arial" w:cs="Arial"/>
                <w:sz w:val="16"/>
                <w:szCs w:val="16"/>
              </w:rPr>
              <w:t>l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u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v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z w:val="16"/>
                <w:szCs w:val="16"/>
              </w:rPr>
              <w:t>f</w:t>
            </w:r>
            <w:r>
              <w:rPr>
                <w:rFonts w:ascii="Arial" w:eastAsia="Arial" w:hAnsi="Arial" w:cs="Arial"/>
                <w:spacing w:val="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pacing w:val="3"/>
                <w:sz w:val="16"/>
                <w:szCs w:val="16"/>
              </w:rPr>
              <w:t>m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por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inf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spacing w:val="3"/>
                <w:sz w:val="16"/>
                <w:szCs w:val="16"/>
              </w:rPr>
              <w:t>m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z w:val="16"/>
                <w:szCs w:val="16"/>
              </w:rPr>
              <w:t>ion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f 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h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e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re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ear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c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h</w:t>
            </w:r>
            <w:r>
              <w:rPr>
                <w:rFonts w:ascii="Arial" w:eastAsia="Arial" w:hAnsi="Arial" w:cs="Arial"/>
                <w:sz w:val="16"/>
                <w:szCs w:val="16"/>
              </w:rPr>
              <w:t>.</w:t>
            </w:r>
            <w:r>
              <w:rPr>
                <w:rFonts w:ascii="Arial" w:eastAsia="Arial" w:hAnsi="Arial" w:cs="Arial"/>
                <w:spacing w:val="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ra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ion 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f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z w:val="16"/>
                <w:szCs w:val="16"/>
              </w:rPr>
              <w:t>m</w:t>
            </w:r>
            <w:r>
              <w:rPr>
                <w:rFonts w:ascii="Arial" w:eastAsia="Arial" w:hAnsi="Arial" w:cs="Arial"/>
                <w:spacing w:val="6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on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o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ano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he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r 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w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pacing w:val="3"/>
                <w:sz w:val="16"/>
                <w:szCs w:val="16"/>
              </w:rPr>
              <w:t>m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oo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z w:val="16"/>
                <w:szCs w:val="16"/>
              </w:rPr>
              <w:t>h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an</w:t>
            </w:r>
            <w:r>
              <w:rPr>
                <w:rFonts w:ascii="Arial" w:eastAsia="Arial" w:hAnsi="Arial" w:cs="Arial"/>
                <w:sz w:val="16"/>
                <w:szCs w:val="16"/>
              </w:rPr>
              <w:t>d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organ</w:t>
            </w:r>
            <w:r>
              <w:rPr>
                <w:rFonts w:ascii="Arial" w:eastAsia="Arial" w:hAnsi="Arial" w:cs="Arial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zed</w:t>
            </w:r>
            <w:r>
              <w:rPr>
                <w:rFonts w:ascii="Arial" w:eastAsia="Arial" w:hAnsi="Arial" w:cs="Arial"/>
                <w:sz w:val="16"/>
                <w:szCs w:val="16"/>
              </w:rPr>
              <w:t>.</w:t>
            </w:r>
          </w:p>
          <w:p w14:paraId="01C60770" w14:textId="77777777" w:rsidR="00842D3A" w:rsidRDefault="00842D3A">
            <w:pPr>
              <w:spacing w:before="2" w:line="160" w:lineRule="exact"/>
              <w:rPr>
                <w:sz w:val="16"/>
                <w:szCs w:val="16"/>
              </w:rPr>
            </w:pPr>
          </w:p>
          <w:p w14:paraId="2517FD20" w14:textId="77777777" w:rsidR="00842D3A" w:rsidRDefault="004E34DC">
            <w:pPr>
              <w:ind w:right="103"/>
              <w:jc w:val="righ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5</w:t>
            </w:r>
          </w:p>
        </w:tc>
        <w:tc>
          <w:tcPr>
            <w:tcW w:w="1980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24567944" w14:textId="77777777" w:rsidR="00842D3A" w:rsidRDefault="00842D3A"/>
        </w:tc>
      </w:tr>
      <w:tr w:rsidR="00842D3A" w14:paraId="47C4F7FE" w14:textId="77777777" w:rsidTr="00B82B05">
        <w:trPr>
          <w:trHeight w:hRule="exact" w:val="1361"/>
        </w:trPr>
        <w:tc>
          <w:tcPr>
            <w:tcW w:w="432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7E5CAC8B" w14:textId="77777777" w:rsidR="00842D3A" w:rsidRDefault="004E34DC">
            <w:pPr>
              <w:spacing w:line="160" w:lineRule="exact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5</w:t>
            </w:r>
          </w:p>
        </w:tc>
        <w:tc>
          <w:tcPr>
            <w:tcW w:w="1325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44544EFA" w14:textId="77777777" w:rsidR="00842D3A" w:rsidRDefault="004E34DC">
            <w:pPr>
              <w:spacing w:line="160" w:lineRule="exact"/>
              <w:ind w:left="98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pe</w:t>
            </w:r>
            <w:r>
              <w:rPr>
                <w:rFonts w:ascii="Arial" w:eastAsia="Arial" w:hAnsi="Arial" w:cs="Arial"/>
                <w:sz w:val="16"/>
                <w:szCs w:val="16"/>
              </w:rPr>
              <w:t>llin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g</w:t>
            </w:r>
            <w:r>
              <w:rPr>
                <w:rFonts w:ascii="Arial" w:eastAsia="Arial" w:hAnsi="Arial" w:cs="Arial"/>
                <w:sz w:val="16"/>
                <w:szCs w:val="16"/>
              </w:rPr>
              <w:t>,</w:t>
            </w:r>
          </w:p>
          <w:p w14:paraId="716697AC" w14:textId="77777777" w:rsidR="00842D3A" w:rsidRDefault="004E34DC">
            <w:pPr>
              <w:spacing w:before="13" w:line="259" w:lineRule="auto"/>
              <w:ind w:left="98" w:right="17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G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ra</w:t>
            </w:r>
            <w:r>
              <w:rPr>
                <w:rFonts w:ascii="Arial" w:eastAsia="Arial" w:hAnsi="Arial" w:cs="Arial"/>
                <w:sz w:val="16"/>
                <w:szCs w:val="16"/>
              </w:rPr>
              <w:t>m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m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r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an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d </w:t>
            </w:r>
            <w:r>
              <w:rPr>
                <w:rFonts w:ascii="Arial" w:eastAsia="Arial" w:hAnsi="Arial" w:cs="Arial"/>
                <w:spacing w:val="4"/>
                <w:sz w:val="16"/>
                <w:szCs w:val="16"/>
              </w:rPr>
              <w:t>W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ing 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M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c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han</w:t>
            </w:r>
            <w:r>
              <w:rPr>
                <w:rFonts w:ascii="Arial" w:eastAsia="Arial" w:hAnsi="Arial" w:cs="Arial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c</w:t>
            </w:r>
            <w:r>
              <w:rPr>
                <w:rFonts w:ascii="Arial" w:eastAsia="Arial" w:hAnsi="Arial" w:cs="Arial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(5)</w:t>
            </w:r>
          </w:p>
        </w:tc>
        <w:tc>
          <w:tcPr>
            <w:tcW w:w="2554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07D58CEF" w14:textId="77777777" w:rsidR="00842D3A" w:rsidRDefault="004E34DC">
            <w:pPr>
              <w:spacing w:line="160" w:lineRule="exact"/>
              <w:ind w:left="98" w:right="79"/>
              <w:jc w:val="both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Th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er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2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w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er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2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pacing w:val="2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3"/>
                <w:sz w:val="16"/>
                <w:szCs w:val="16"/>
              </w:rPr>
              <w:t>m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an</w:t>
            </w:r>
            <w:r>
              <w:rPr>
                <w:rFonts w:ascii="Arial" w:eastAsia="Arial" w:hAnsi="Arial" w:cs="Arial"/>
                <w:sz w:val="16"/>
                <w:szCs w:val="16"/>
              </w:rPr>
              <w:t>y</w:t>
            </w:r>
            <w:r>
              <w:rPr>
                <w:rFonts w:ascii="Arial" w:eastAsia="Arial" w:hAnsi="Arial" w:cs="Arial"/>
                <w:spacing w:val="2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error</w:t>
            </w:r>
            <w:r>
              <w:rPr>
                <w:rFonts w:ascii="Arial" w:eastAsia="Arial" w:hAnsi="Arial" w:cs="Arial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pacing w:val="2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h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z w:val="16"/>
                <w:szCs w:val="16"/>
              </w:rPr>
              <w:t>t</w:t>
            </w:r>
          </w:p>
          <w:p w14:paraId="268C7296" w14:textId="77777777" w:rsidR="00842D3A" w:rsidRDefault="004E34DC">
            <w:pPr>
              <w:spacing w:before="13" w:line="259" w:lineRule="auto"/>
              <w:ind w:left="98" w:right="75"/>
              <w:jc w:val="both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3"/>
                <w:sz w:val="16"/>
                <w:szCs w:val="16"/>
              </w:rPr>
              <w:t>m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ean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ing  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w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s </w:t>
            </w:r>
            <w:r>
              <w:rPr>
                <w:rFonts w:ascii="Arial" w:eastAsia="Arial" w:hAnsi="Arial" w:cs="Arial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obs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c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ured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,  </w:t>
            </w:r>
            <w:r>
              <w:rPr>
                <w:rFonts w:ascii="Arial" w:eastAsia="Arial" w:hAnsi="Arial" w:cs="Arial"/>
                <w:spacing w:val="3"/>
                <w:sz w:val="16"/>
                <w:szCs w:val="16"/>
              </w:rPr>
              <w:t>m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k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e 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h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c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en</w:t>
            </w:r>
            <w:r>
              <w:rPr>
                <w:rFonts w:ascii="Arial" w:eastAsia="Arial" w:hAnsi="Arial" w:cs="Arial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b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c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pacing w:val="3"/>
                <w:sz w:val="16"/>
                <w:szCs w:val="16"/>
              </w:rPr>
              <w:t>m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e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d</w:t>
            </w:r>
            <w:r>
              <w:rPr>
                <w:rFonts w:ascii="Arial" w:eastAsia="Arial" w:hAnsi="Arial" w:cs="Arial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f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f</w:t>
            </w:r>
            <w:r>
              <w:rPr>
                <w:rFonts w:ascii="Arial" w:eastAsia="Arial" w:hAnsi="Arial" w:cs="Arial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c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u</w:t>
            </w:r>
            <w:r>
              <w:rPr>
                <w:rFonts w:ascii="Arial" w:eastAsia="Arial" w:hAnsi="Arial" w:cs="Arial"/>
                <w:sz w:val="16"/>
                <w:szCs w:val="16"/>
              </w:rPr>
              <w:t>lt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 xml:space="preserve"> t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o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under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st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an</w:t>
            </w:r>
            <w:r>
              <w:rPr>
                <w:rFonts w:ascii="Arial" w:eastAsia="Arial" w:hAnsi="Arial" w:cs="Arial"/>
                <w:sz w:val="16"/>
                <w:szCs w:val="16"/>
              </w:rPr>
              <w:t>d</w:t>
            </w:r>
          </w:p>
          <w:p w14:paraId="75149C16" w14:textId="77777777" w:rsidR="00842D3A" w:rsidRDefault="00842D3A">
            <w:pPr>
              <w:spacing w:before="9" w:line="140" w:lineRule="exact"/>
              <w:rPr>
                <w:sz w:val="15"/>
                <w:szCs w:val="15"/>
              </w:rPr>
            </w:pPr>
          </w:p>
          <w:p w14:paraId="32B4EFA7" w14:textId="77777777" w:rsidR="00842D3A" w:rsidRDefault="00842D3A">
            <w:pPr>
              <w:spacing w:line="200" w:lineRule="exact"/>
            </w:pPr>
          </w:p>
          <w:p w14:paraId="625AB6A7" w14:textId="77777777" w:rsidR="00842D3A" w:rsidRDefault="004E34DC">
            <w:pPr>
              <w:ind w:right="103"/>
              <w:jc w:val="righ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0-</w:t>
            </w:r>
            <w:r>
              <w:rPr>
                <w:rFonts w:ascii="Arial" w:eastAsia="Arial" w:hAnsi="Arial" w:cs="Arial"/>
                <w:sz w:val="16"/>
                <w:szCs w:val="16"/>
              </w:rPr>
              <w:t>1</w:t>
            </w:r>
          </w:p>
        </w:tc>
        <w:tc>
          <w:tcPr>
            <w:tcW w:w="2340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4D1E0E77" w14:textId="77777777" w:rsidR="00842D3A" w:rsidRDefault="004E34DC">
            <w:pPr>
              <w:spacing w:line="160" w:lineRule="exact"/>
              <w:ind w:left="101" w:right="75"/>
              <w:jc w:val="both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pacing w:val="3"/>
                <w:sz w:val="16"/>
                <w:szCs w:val="16"/>
              </w:rPr>
              <w:t>m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e </w:t>
            </w:r>
            <w:r>
              <w:rPr>
                <w:rFonts w:ascii="Arial" w:eastAsia="Arial" w:hAnsi="Arial" w:cs="Arial"/>
                <w:spacing w:val="37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gr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z w:val="16"/>
                <w:szCs w:val="16"/>
              </w:rPr>
              <w:t>m</w:t>
            </w:r>
            <w:r>
              <w:rPr>
                <w:rFonts w:ascii="Arial" w:eastAsia="Arial" w:hAnsi="Arial" w:cs="Arial"/>
                <w:spacing w:val="3"/>
                <w:sz w:val="16"/>
                <w:szCs w:val="16"/>
              </w:rPr>
              <w:t>m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r </w:t>
            </w:r>
            <w:r>
              <w:rPr>
                <w:rFonts w:ascii="Arial" w:eastAsia="Arial" w:hAnsi="Arial" w:cs="Arial"/>
                <w:spacing w:val="37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r </w:t>
            </w:r>
            <w:r>
              <w:rPr>
                <w:rFonts w:ascii="Arial" w:eastAsia="Arial" w:hAnsi="Arial" w:cs="Arial"/>
                <w:spacing w:val="3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pe</w:t>
            </w:r>
            <w:r>
              <w:rPr>
                <w:rFonts w:ascii="Arial" w:eastAsia="Arial" w:hAnsi="Arial" w:cs="Arial"/>
                <w:sz w:val="16"/>
                <w:szCs w:val="16"/>
              </w:rPr>
              <w:t>lling</w:t>
            </w:r>
          </w:p>
          <w:p w14:paraId="151DD75B" w14:textId="77777777" w:rsidR="00842D3A" w:rsidRDefault="004E34DC">
            <w:pPr>
              <w:spacing w:before="13" w:line="259" w:lineRule="auto"/>
              <w:ind w:left="101" w:right="72"/>
              <w:jc w:val="both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error</w:t>
            </w:r>
            <w:r>
              <w:rPr>
                <w:rFonts w:ascii="Arial" w:eastAsia="Arial" w:hAnsi="Arial" w:cs="Arial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pacing w:val="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w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er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 xml:space="preserve"> s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po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tt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ed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. 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pacing w:val="3"/>
                <w:sz w:val="16"/>
                <w:szCs w:val="16"/>
              </w:rPr>
              <w:t>m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e 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en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en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c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w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er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e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w</w:t>
            </w:r>
            <w:r>
              <w:rPr>
                <w:rFonts w:ascii="Arial" w:eastAsia="Arial" w:hAnsi="Arial" w:cs="Arial"/>
                <w:spacing w:val="3"/>
                <w:sz w:val="16"/>
                <w:szCs w:val="16"/>
              </w:rPr>
              <w:t>k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w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ard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ly 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c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ons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ruc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z w:val="16"/>
                <w:szCs w:val="16"/>
              </w:rPr>
              <w:t>d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ha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t 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h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reade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r 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w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cc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z w:val="16"/>
                <w:szCs w:val="16"/>
              </w:rPr>
              <w:t>io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na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lly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d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st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ct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d</w:t>
            </w:r>
            <w:r>
              <w:rPr>
                <w:rFonts w:ascii="Arial" w:eastAsia="Arial" w:hAnsi="Arial" w:cs="Arial"/>
                <w:sz w:val="16"/>
                <w:szCs w:val="16"/>
              </w:rPr>
              <w:t>.</w:t>
            </w:r>
          </w:p>
          <w:p w14:paraId="34DB75A8" w14:textId="77777777" w:rsidR="00842D3A" w:rsidRDefault="00842D3A">
            <w:pPr>
              <w:spacing w:before="9" w:line="140" w:lineRule="exact"/>
              <w:rPr>
                <w:sz w:val="15"/>
                <w:szCs w:val="15"/>
              </w:rPr>
            </w:pPr>
          </w:p>
          <w:p w14:paraId="623D7F54" w14:textId="77777777" w:rsidR="00842D3A" w:rsidRDefault="004E34DC">
            <w:pPr>
              <w:ind w:right="100"/>
              <w:jc w:val="righ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0-</w:t>
            </w:r>
            <w:r>
              <w:rPr>
                <w:rFonts w:ascii="Arial" w:eastAsia="Arial" w:hAnsi="Arial" w:cs="Arial"/>
                <w:sz w:val="16"/>
                <w:szCs w:val="16"/>
              </w:rPr>
              <w:t>2</w:t>
            </w:r>
          </w:p>
        </w:tc>
        <w:tc>
          <w:tcPr>
            <w:tcW w:w="2700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6C4A966D" w14:textId="77777777" w:rsidR="00842D3A" w:rsidRDefault="004E34DC">
            <w:pPr>
              <w:spacing w:line="160" w:lineRule="exact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Th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er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2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w</w:t>
            </w:r>
            <w:r>
              <w:rPr>
                <w:rFonts w:ascii="Arial" w:eastAsia="Arial" w:hAnsi="Arial" w:cs="Arial"/>
                <w:spacing w:val="2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2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cc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z w:val="16"/>
                <w:szCs w:val="16"/>
              </w:rPr>
              <w:t>io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na</w:t>
            </w:r>
            <w:r>
              <w:rPr>
                <w:rFonts w:ascii="Arial" w:eastAsia="Arial" w:hAnsi="Arial" w:cs="Arial"/>
                <w:sz w:val="16"/>
                <w:szCs w:val="16"/>
              </w:rPr>
              <w:t>l</w:t>
            </w:r>
            <w:r>
              <w:rPr>
                <w:rFonts w:ascii="Arial" w:eastAsia="Arial" w:hAnsi="Arial" w:cs="Arial"/>
                <w:spacing w:val="2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errors</w:t>
            </w:r>
            <w:r>
              <w:rPr>
                <w:rFonts w:ascii="Arial" w:eastAsia="Arial" w:hAnsi="Arial" w:cs="Arial"/>
                <w:sz w:val="16"/>
                <w:szCs w:val="16"/>
              </w:rPr>
              <w:t>,</w:t>
            </w:r>
            <w:r>
              <w:rPr>
                <w:rFonts w:ascii="Arial" w:eastAsia="Arial" w:hAnsi="Arial" w:cs="Arial"/>
                <w:spacing w:val="26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bu</w:t>
            </w:r>
            <w:r>
              <w:rPr>
                <w:rFonts w:ascii="Arial" w:eastAsia="Arial" w:hAnsi="Arial" w:cs="Arial"/>
                <w:sz w:val="16"/>
                <w:szCs w:val="16"/>
              </w:rPr>
              <w:t>t</w:t>
            </w:r>
          </w:p>
          <w:p w14:paraId="0479B66F" w14:textId="77777777" w:rsidR="00842D3A" w:rsidRDefault="004E34DC">
            <w:pPr>
              <w:spacing w:before="13" w:line="259" w:lineRule="auto"/>
              <w:ind w:left="101" w:right="74"/>
              <w:rPr>
                <w:rFonts w:ascii="Arial" w:eastAsia="Arial" w:hAnsi="Arial" w:cs="Arial"/>
                <w:sz w:val="16"/>
                <w:szCs w:val="16"/>
              </w:rPr>
            </w:pPr>
            <w:proofErr w:type="gramStart"/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he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y </w:t>
            </w:r>
            <w:r>
              <w:rPr>
                <w:rFonts w:ascii="Arial" w:eastAsia="Arial" w:hAnsi="Arial" w:cs="Arial"/>
                <w:spacing w:val="28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d</w:t>
            </w:r>
            <w:r>
              <w:rPr>
                <w:rFonts w:ascii="Arial" w:eastAsia="Arial" w:hAnsi="Arial" w:cs="Arial"/>
                <w:sz w:val="16"/>
                <w:szCs w:val="16"/>
              </w:rPr>
              <w:t>id</w:t>
            </w:r>
            <w:proofErr w:type="gramEnd"/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28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t </w:t>
            </w:r>
            <w:r>
              <w:rPr>
                <w:rFonts w:ascii="Arial" w:eastAsia="Arial" w:hAnsi="Arial" w:cs="Arial"/>
                <w:spacing w:val="2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repre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en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t </w:t>
            </w:r>
            <w:r>
              <w:rPr>
                <w:rFonts w:ascii="Arial" w:eastAsia="Arial" w:hAnsi="Arial" w:cs="Arial"/>
                <w:spacing w:val="27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a </w:t>
            </w:r>
            <w:r>
              <w:rPr>
                <w:rFonts w:ascii="Arial" w:eastAsia="Arial" w:hAnsi="Arial" w:cs="Arial"/>
                <w:spacing w:val="2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3"/>
                <w:sz w:val="16"/>
                <w:szCs w:val="16"/>
              </w:rPr>
              <w:t>m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z w:val="16"/>
                <w:szCs w:val="16"/>
              </w:rPr>
              <w:t>j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r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d</w:t>
            </w:r>
            <w:r>
              <w:rPr>
                <w:rFonts w:ascii="Arial" w:eastAsia="Arial" w:hAnsi="Arial" w:cs="Arial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st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ct</w:t>
            </w:r>
            <w:r>
              <w:rPr>
                <w:rFonts w:ascii="Arial" w:eastAsia="Arial" w:hAnsi="Arial" w:cs="Arial"/>
                <w:sz w:val="16"/>
                <w:szCs w:val="16"/>
              </w:rPr>
              <w:t>ion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r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obs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c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ur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3"/>
                <w:sz w:val="16"/>
                <w:szCs w:val="16"/>
              </w:rPr>
              <w:t>m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ean</w:t>
            </w:r>
            <w:r>
              <w:rPr>
                <w:rFonts w:ascii="Arial" w:eastAsia="Arial" w:hAnsi="Arial" w:cs="Arial"/>
                <w:sz w:val="16"/>
                <w:szCs w:val="16"/>
              </w:rPr>
              <w:t>in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g</w:t>
            </w:r>
            <w:r>
              <w:rPr>
                <w:rFonts w:ascii="Arial" w:eastAsia="Arial" w:hAnsi="Arial" w:cs="Arial"/>
                <w:sz w:val="16"/>
                <w:szCs w:val="16"/>
              </w:rPr>
              <w:t>.</w:t>
            </w:r>
          </w:p>
          <w:p w14:paraId="4C5863EA" w14:textId="77777777" w:rsidR="00842D3A" w:rsidRDefault="00842D3A">
            <w:pPr>
              <w:spacing w:before="8" w:line="140" w:lineRule="exact"/>
              <w:rPr>
                <w:sz w:val="15"/>
                <w:szCs w:val="15"/>
              </w:rPr>
            </w:pPr>
          </w:p>
          <w:p w14:paraId="75FDEC8F" w14:textId="77777777" w:rsidR="00842D3A" w:rsidRDefault="00842D3A">
            <w:pPr>
              <w:spacing w:line="200" w:lineRule="exact"/>
            </w:pPr>
          </w:p>
          <w:p w14:paraId="29692103" w14:textId="77777777" w:rsidR="00842D3A" w:rsidRDefault="00842D3A">
            <w:pPr>
              <w:spacing w:line="200" w:lineRule="exact"/>
            </w:pPr>
          </w:p>
          <w:p w14:paraId="41243BB1" w14:textId="77777777" w:rsidR="00842D3A" w:rsidRDefault="004E34DC">
            <w:pPr>
              <w:ind w:right="100"/>
              <w:jc w:val="righ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3-</w:t>
            </w:r>
            <w:r>
              <w:rPr>
                <w:rFonts w:ascii="Arial" w:eastAsia="Arial" w:hAnsi="Arial" w:cs="Arial"/>
                <w:sz w:val="16"/>
                <w:szCs w:val="16"/>
              </w:rPr>
              <w:t>4</w:t>
            </w:r>
          </w:p>
        </w:tc>
        <w:tc>
          <w:tcPr>
            <w:tcW w:w="3153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2612D9B5" w14:textId="77777777" w:rsidR="00842D3A" w:rsidRDefault="004E34DC">
            <w:pPr>
              <w:spacing w:line="160" w:lineRule="exact"/>
              <w:ind w:right="103"/>
              <w:jc w:val="righ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en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en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c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pacing w:val="-7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w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er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w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z w:val="16"/>
                <w:szCs w:val="16"/>
              </w:rPr>
              <w:t>l</w:t>
            </w:r>
            <w:r>
              <w:rPr>
                <w:rFonts w:ascii="Arial" w:eastAsia="Arial" w:hAnsi="Arial" w:cs="Arial"/>
                <w:spacing w:val="2"/>
                <w:sz w:val="16"/>
                <w:szCs w:val="16"/>
              </w:rPr>
              <w:t>l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-ph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ed</w:t>
            </w:r>
            <w:r>
              <w:rPr>
                <w:rFonts w:ascii="Arial" w:eastAsia="Arial" w:hAnsi="Arial" w:cs="Arial"/>
                <w:sz w:val="16"/>
                <w:szCs w:val="16"/>
              </w:rPr>
              <w:t>.</w:t>
            </w:r>
            <w:r>
              <w:rPr>
                <w:rFonts w:ascii="Arial" w:eastAsia="Arial" w:hAnsi="Arial" w:cs="Arial"/>
                <w:spacing w:val="-7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The</w:t>
            </w:r>
            <w:r>
              <w:rPr>
                <w:rFonts w:ascii="Arial" w:eastAsia="Arial" w:hAnsi="Arial" w:cs="Arial"/>
                <w:spacing w:val="-1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w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z w:val="16"/>
                <w:szCs w:val="16"/>
              </w:rPr>
              <w:t>ing</w:t>
            </w:r>
          </w:p>
          <w:p w14:paraId="3C36B784" w14:textId="77777777" w:rsidR="00842D3A" w:rsidRDefault="004E34DC">
            <w:pPr>
              <w:spacing w:before="13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w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f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re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r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l</w:t>
            </w:r>
            <w:r>
              <w:rPr>
                <w:rFonts w:ascii="Arial" w:eastAsia="Arial" w:hAnsi="Arial" w:cs="Arial"/>
                <w:spacing w:val="3"/>
                <w:sz w:val="16"/>
                <w:szCs w:val="16"/>
              </w:rPr>
              <w:t>m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t 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f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re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z w:val="16"/>
                <w:szCs w:val="16"/>
              </w:rPr>
              <w:t>f</w:t>
            </w:r>
            <w:r>
              <w:rPr>
                <w:rFonts w:ascii="Arial" w:eastAsia="Arial" w:hAnsi="Arial" w:cs="Arial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errors</w:t>
            </w:r>
            <w:r>
              <w:rPr>
                <w:rFonts w:ascii="Arial" w:eastAsia="Arial" w:hAnsi="Arial" w:cs="Arial"/>
                <w:sz w:val="16"/>
                <w:szCs w:val="16"/>
              </w:rPr>
              <w:t>.</w:t>
            </w:r>
          </w:p>
          <w:p w14:paraId="1A2B16BA" w14:textId="77777777" w:rsidR="00842D3A" w:rsidRDefault="00842D3A">
            <w:pPr>
              <w:spacing w:before="2" w:line="160" w:lineRule="exact"/>
              <w:rPr>
                <w:sz w:val="17"/>
                <w:szCs w:val="17"/>
              </w:rPr>
            </w:pPr>
          </w:p>
          <w:p w14:paraId="021393E6" w14:textId="77777777" w:rsidR="00842D3A" w:rsidRDefault="00842D3A">
            <w:pPr>
              <w:spacing w:line="200" w:lineRule="exact"/>
            </w:pPr>
          </w:p>
          <w:p w14:paraId="441D861E" w14:textId="77777777" w:rsidR="00842D3A" w:rsidRDefault="00842D3A">
            <w:pPr>
              <w:spacing w:line="200" w:lineRule="exact"/>
            </w:pPr>
          </w:p>
          <w:p w14:paraId="3BAF0325" w14:textId="77777777" w:rsidR="00842D3A" w:rsidRDefault="00842D3A">
            <w:pPr>
              <w:spacing w:line="200" w:lineRule="exact"/>
            </w:pPr>
          </w:p>
          <w:p w14:paraId="44186F8B" w14:textId="77777777" w:rsidR="00842D3A" w:rsidRDefault="004E34DC">
            <w:pPr>
              <w:ind w:right="103"/>
              <w:jc w:val="righ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5</w:t>
            </w:r>
          </w:p>
        </w:tc>
        <w:tc>
          <w:tcPr>
            <w:tcW w:w="1980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787BFDCF" w14:textId="77777777" w:rsidR="00842D3A" w:rsidRDefault="00842D3A"/>
        </w:tc>
      </w:tr>
      <w:tr w:rsidR="00842D3A" w14:paraId="701E6138" w14:textId="77777777" w:rsidTr="00E73942">
        <w:trPr>
          <w:trHeight w:hRule="exact" w:val="701"/>
        </w:trPr>
        <w:tc>
          <w:tcPr>
            <w:tcW w:w="12504" w:type="dxa"/>
            <w:gridSpan w:val="6"/>
            <w:tcBorders>
              <w:top w:val="nil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6A6AA69C" w14:textId="77777777" w:rsidR="00842D3A" w:rsidRDefault="00842D3A">
            <w:pPr>
              <w:spacing w:before="16" w:line="240" w:lineRule="exact"/>
              <w:rPr>
                <w:sz w:val="24"/>
                <w:szCs w:val="24"/>
              </w:rPr>
            </w:pPr>
          </w:p>
          <w:p w14:paraId="188698A0" w14:textId="77777777" w:rsidR="00842D3A" w:rsidRDefault="004E34DC">
            <w:pPr>
              <w:ind w:right="101"/>
              <w:jc w:val="righ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u</w:t>
            </w:r>
            <w:r>
              <w:rPr>
                <w:rFonts w:ascii="Arial" w:eastAsia="Arial" w:hAnsi="Arial" w:cs="Arial"/>
                <w:sz w:val="16"/>
                <w:szCs w:val="16"/>
              </w:rPr>
              <w:t>m</w:t>
            </w:r>
            <w:r>
              <w:rPr>
                <w:rFonts w:ascii="Arial" w:eastAsia="Arial" w:hAnsi="Arial" w:cs="Arial"/>
                <w:spacing w:val="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f 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Sc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or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</w:p>
        </w:tc>
        <w:tc>
          <w:tcPr>
            <w:tcW w:w="1980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7E99DF74" w14:textId="77777777" w:rsidR="00842D3A" w:rsidRDefault="00842D3A"/>
        </w:tc>
      </w:tr>
      <w:tr w:rsidR="00E73942" w14:paraId="38179B0A" w14:textId="77777777" w:rsidTr="0049546B">
        <w:trPr>
          <w:trHeight w:hRule="exact" w:val="478"/>
        </w:trPr>
        <w:tc>
          <w:tcPr>
            <w:tcW w:w="12504" w:type="dxa"/>
            <w:gridSpan w:val="6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8499C1" w14:textId="77777777" w:rsidR="00E73942" w:rsidRDefault="00E73942" w:rsidP="00CE4D3A">
            <w:pPr>
              <w:spacing w:before="16" w:line="240" w:lineRule="exact"/>
              <w:jc w:val="right"/>
              <w:rPr>
                <w:sz w:val="24"/>
                <w:szCs w:val="24"/>
              </w:rPr>
            </w:pPr>
            <w:r>
              <w:rPr>
                <w:b/>
              </w:rPr>
              <w:t>Final score = sum of scores/100*</w:t>
            </w:r>
            <w:r w:rsidR="003831D6">
              <w:rPr>
                <w:b/>
              </w:rPr>
              <w:t>6</w:t>
            </w:r>
            <w:r w:rsidR="00CE4D3A">
              <w:rPr>
                <w:b/>
              </w:rPr>
              <w:t xml:space="preserve">0 (base </w:t>
            </w:r>
            <w:r w:rsidR="003831D6">
              <w:rPr>
                <w:b/>
              </w:rPr>
              <w:t>6</w:t>
            </w:r>
            <w:r>
              <w:rPr>
                <w:b/>
              </w:rPr>
              <w:t>0%)</w:t>
            </w:r>
          </w:p>
        </w:tc>
        <w:tc>
          <w:tcPr>
            <w:tcW w:w="1980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720B570E" w14:textId="77777777" w:rsidR="00E73942" w:rsidRDefault="00E73942"/>
        </w:tc>
      </w:tr>
    </w:tbl>
    <w:p w14:paraId="7CA39849" w14:textId="77777777" w:rsidR="00842D3A" w:rsidRDefault="00842D3A" w:rsidP="0049546B">
      <w:pPr>
        <w:spacing w:before="8" w:line="280" w:lineRule="exact"/>
        <w:rPr>
          <w:sz w:val="28"/>
          <w:szCs w:val="28"/>
        </w:rPr>
      </w:pPr>
    </w:p>
    <w:sectPr w:rsidR="00842D3A">
      <w:headerReference w:type="default" r:id="rId7"/>
      <w:pgSz w:w="16840" w:h="11920" w:orient="landscape"/>
      <w:pgMar w:top="660" w:right="1240" w:bottom="280" w:left="8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2286FE" w14:textId="77777777" w:rsidR="008B4E05" w:rsidRDefault="008B4E05" w:rsidP="00E819CE">
      <w:r>
        <w:separator/>
      </w:r>
    </w:p>
  </w:endnote>
  <w:endnote w:type="continuationSeparator" w:id="0">
    <w:p w14:paraId="12610D34" w14:textId="77777777" w:rsidR="008B4E05" w:rsidRDefault="008B4E05" w:rsidP="00E819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M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5C2736" w14:textId="77777777" w:rsidR="008B4E05" w:rsidRDefault="008B4E05" w:rsidP="00E819CE">
      <w:r>
        <w:separator/>
      </w:r>
    </w:p>
  </w:footnote>
  <w:footnote w:type="continuationSeparator" w:id="0">
    <w:p w14:paraId="5BB38E82" w14:textId="77777777" w:rsidR="008B4E05" w:rsidRDefault="008B4E05" w:rsidP="00E819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0EE98B" w14:textId="77777777" w:rsidR="00E819CE" w:rsidRPr="00E819CE" w:rsidRDefault="00E819CE" w:rsidP="00E819CE">
    <w:pPr>
      <w:pStyle w:val="Header"/>
      <w:rPr>
        <w:rFonts w:ascii="Arial" w:hAnsi="Arial" w:cs="Arial"/>
        <w:b/>
        <w:sz w:val="22"/>
        <w:lang w:val="en-MY"/>
      </w:rPr>
    </w:pPr>
    <w:r w:rsidRPr="00E819CE">
      <w:rPr>
        <w:rFonts w:ascii="Arial" w:hAnsi="Arial" w:cs="Arial"/>
        <w:b/>
        <w:sz w:val="22"/>
        <w:lang w:val="en-MY"/>
      </w:rPr>
      <w:t>Appendix 3 – Assessment Rubric (Part B)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8E7008"/>
    <w:multiLevelType w:val="multilevel"/>
    <w:tmpl w:val="73E24102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2D3A"/>
    <w:rsid w:val="00053075"/>
    <w:rsid w:val="001959AD"/>
    <w:rsid w:val="00230FE9"/>
    <w:rsid w:val="00235144"/>
    <w:rsid w:val="00247E99"/>
    <w:rsid w:val="00377AFC"/>
    <w:rsid w:val="003831D6"/>
    <w:rsid w:val="0049546B"/>
    <w:rsid w:val="004E34DC"/>
    <w:rsid w:val="0051201C"/>
    <w:rsid w:val="006C01CA"/>
    <w:rsid w:val="006D6BD7"/>
    <w:rsid w:val="00766335"/>
    <w:rsid w:val="00842D3A"/>
    <w:rsid w:val="00850B1E"/>
    <w:rsid w:val="00852CA2"/>
    <w:rsid w:val="008B4E05"/>
    <w:rsid w:val="008D7AB7"/>
    <w:rsid w:val="009F6E68"/>
    <w:rsid w:val="00A72256"/>
    <w:rsid w:val="00B40D82"/>
    <w:rsid w:val="00B429EE"/>
    <w:rsid w:val="00B82B05"/>
    <w:rsid w:val="00BD02A4"/>
    <w:rsid w:val="00CB5286"/>
    <w:rsid w:val="00CE4D3A"/>
    <w:rsid w:val="00D46E6B"/>
    <w:rsid w:val="00E73942"/>
    <w:rsid w:val="00E819CE"/>
    <w:rsid w:val="00E97485"/>
    <w:rsid w:val="00EF3556"/>
    <w:rsid w:val="00F61901"/>
    <w:rsid w:val="00FB7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ms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C26F9E"/>
  <w15:docId w15:val="{477AC1B8-29B8-4963-A619-505F97871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E819CE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819CE"/>
  </w:style>
  <w:style w:type="paragraph" w:styleId="Footer">
    <w:name w:val="footer"/>
    <w:basedOn w:val="Normal"/>
    <w:link w:val="FooterChar"/>
    <w:uiPriority w:val="99"/>
    <w:unhideWhenUsed/>
    <w:rsid w:val="00E819CE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819CE"/>
  </w:style>
  <w:style w:type="character" w:customStyle="1" w:styleId="fontstyle01">
    <w:name w:val="fontstyle01"/>
    <w:basedOn w:val="DefaultParagraphFont"/>
    <w:rsid w:val="00E73942"/>
    <w:rPr>
      <w:rFonts w:ascii="ArialMT" w:hAnsi="ArialMT" w:hint="default"/>
      <w:b w:val="0"/>
      <w:bCs w:val="0"/>
      <w:i w:val="0"/>
      <w:iCs w:val="0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3</Pages>
  <Words>514</Words>
  <Characters>2932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Lim ky</dc:creator>
  <cp:lastModifiedBy>CHAW JUN KIT</cp:lastModifiedBy>
  <cp:revision>23</cp:revision>
  <dcterms:created xsi:type="dcterms:W3CDTF">2018-10-30T03:34:00Z</dcterms:created>
  <dcterms:modified xsi:type="dcterms:W3CDTF">2021-07-06T04:45:00Z</dcterms:modified>
</cp:coreProperties>
</file>